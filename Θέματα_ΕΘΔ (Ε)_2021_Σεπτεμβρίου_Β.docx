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E5" w:rsidRPr="008558C5" w:rsidRDefault="00227E64" w:rsidP="005416E5">
      <w:pPr>
        <w:tabs>
          <w:tab w:val="left" w:pos="7395"/>
          <w:tab w:val="right" w:pos="10080"/>
        </w:tabs>
        <w:ind w:right="-442"/>
        <w:rPr>
          <w:rFonts w:ascii="Calibri" w:hAnsi="Calibri" w:cs="Arial"/>
          <w:b/>
          <w:color w:val="365F91"/>
          <w:sz w:val="18"/>
          <w:szCs w:val="18"/>
        </w:rPr>
      </w:pPr>
      <w:r>
        <w:rPr>
          <w:rFonts w:ascii="Calibri" w:hAnsi="Calibri" w:cs="Arial"/>
          <w:noProof/>
          <w:color w:val="365F9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5093970</wp:posOffset>
                </wp:positionH>
                <wp:positionV relativeFrom="paragraph">
                  <wp:posOffset>-123190</wp:posOffset>
                </wp:positionV>
                <wp:extent cx="475615" cy="578485"/>
                <wp:effectExtent l="7620" t="10160" r="12065" b="11430"/>
                <wp:wrapNone/>
                <wp:docPr id="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57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2E7" w:rsidRPr="002B3C4F" w:rsidRDefault="00C112E7" w:rsidP="005416E5">
                            <w:pPr>
                              <w:rPr>
                                <w:rFonts w:ascii="Arial" w:hAnsi="Arial" w:cs="Arial"/>
                                <w:b/>
                                <w:sz w:val="72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36"/>
                              </w:rP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401.1pt;margin-top:-9.7pt;width:37.45pt;height:45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">
                <v:textbox>
                  <w:txbxContent>
                    <w:p w:rsidR="00C112E7" w:rsidRPr="002B3C4F" w:rsidRDefault="00C112E7" w:rsidP="005416E5">
                      <w:pPr>
                        <w:rPr>
                          <w:rFonts w:ascii="Arial" w:hAnsi="Arial" w:cs="Arial"/>
                          <w:b/>
                          <w:sz w:val="72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  <w:szCs w:val="36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rial"/>
          <w:noProof/>
          <w:color w:val="365F91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635</wp:posOffset>
            </wp:positionV>
            <wp:extent cx="914400" cy="920115"/>
            <wp:effectExtent l="0" t="0" r="0" b="0"/>
            <wp:wrapSquare wrapText="bothSides"/>
            <wp:docPr id="83" name="Εικόνα 1" descr="F:\UOWM-logo-g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F:\UOWM-logo-gr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5" r="83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6E5" w:rsidRPr="008558C5">
        <w:rPr>
          <w:rFonts w:ascii="Calibri" w:hAnsi="Calibri" w:cs="Arial"/>
          <w:b/>
          <w:color w:val="365F91"/>
          <w:sz w:val="18"/>
          <w:szCs w:val="18"/>
        </w:rPr>
        <w:t>ΕΛΛΗΝΙΚΗ ΔΗΜΟΚΡΑΤΙΑ</w:t>
      </w:r>
    </w:p>
    <w:p w:rsidR="005416E5" w:rsidRPr="008558C5" w:rsidRDefault="005416E5" w:rsidP="005416E5">
      <w:pPr>
        <w:tabs>
          <w:tab w:val="left" w:pos="7395"/>
          <w:tab w:val="right" w:pos="10080"/>
        </w:tabs>
        <w:ind w:right="-442"/>
        <w:rPr>
          <w:rFonts w:ascii="Calibri" w:hAnsi="Calibri" w:cs="Arial"/>
          <w:b/>
          <w:color w:val="365F91"/>
          <w:sz w:val="18"/>
          <w:szCs w:val="18"/>
        </w:rPr>
      </w:pPr>
      <w:r w:rsidRPr="008558C5">
        <w:rPr>
          <w:rFonts w:ascii="Calibri" w:hAnsi="Calibri" w:cs="Arial"/>
          <w:b/>
          <w:color w:val="365F91"/>
          <w:sz w:val="18"/>
          <w:szCs w:val="18"/>
        </w:rPr>
        <w:t>ΠΑΝΕΠΙΣΤΗΜΙΟ ΔΥΤΙΚΗΣ ΜΑΚΕΔΟΝΙΑΣ</w:t>
      </w:r>
    </w:p>
    <w:p w:rsidR="005416E5" w:rsidRPr="008558C5" w:rsidRDefault="005416E5" w:rsidP="005416E5">
      <w:pPr>
        <w:tabs>
          <w:tab w:val="left" w:pos="7395"/>
          <w:tab w:val="right" w:pos="10080"/>
        </w:tabs>
        <w:ind w:right="-442"/>
        <w:rPr>
          <w:rFonts w:ascii="Calibri" w:hAnsi="Calibri" w:cs="Arial"/>
          <w:b/>
          <w:color w:val="365F91"/>
          <w:sz w:val="18"/>
          <w:szCs w:val="18"/>
        </w:rPr>
      </w:pPr>
      <w:r w:rsidRPr="008558C5">
        <w:rPr>
          <w:rFonts w:ascii="Calibri" w:hAnsi="Calibri" w:cs="Arial"/>
          <w:b/>
          <w:color w:val="365F91"/>
          <w:sz w:val="18"/>
          <w:szCs w:val="18"/>
        </w:rPr>
        <w:t>ΣΧΟΛΗ ΘΕΤΙΚΩΝ ΕΠΙΣΤΗΜΩΝ -  ΤΜΗΜΑ ΠΛΗΡΟΦΟΡΙΚΗΣ</w:t>
      </w:r>
    </w:p>
    <w:p w:rsidR="005416E5" w:rsidRPr="008558C5" w:rsidRDefault="005416E5" w:rsidP="005416E5">
      <w:pPr>
        <w:ind w:right="-108"/>
        <w:rPr>
          <w:rFonts w:ascii="Calibri" w:hAnsi="Calibri" w:cs="Arial"/>
          <w:b/>
          <w:color w:val="365F91"/>
          <w:sz w:val="18"/>
          <w:szCs w:val="18"/>
        </w:rPr>
      </w:pPr>
      <w:r w:rsidRPr="008558C5">
        <w:rPr>
          <w:rFonts w:ascii="Calibri" w:hAnsi="Calibri" w:cs="Arial"/>
          <w:b/>
          <w:color w:val="365F91"/>
          <w:sz w:val="18"/>
          <w:szCs w:val="18"/>
        </w:rPr>
        <w:t xml:space="preserve">ΜΑΘΗΜΑ:  </w:t>
      </w:r>
      <w:r w:rsidRPr="008558C5">
        <w:rPr>
          <w:rFonts w:ascii="Calibri" w:hAnsi="Calibri" w:cs="Arial"/>
          <w:b/>
          <w:color w:val="365F91"/>
          <w:sz w:val="20"/>
          <w:szCs w:val="18"/>
        </w:rPr>
        <w:t>ΕΙΔΙΚΑ ΘΕΜΑΤΑ ΔΙΚΤΥΩΝ  Ι  (Ε)</w:t>
      </w:r>
      <w:r w:rsidRPr="008558C5">
        <w:rPr>
          <w:rFonts w:ascii="Calibri" w:hAnsi="Calibri" w:cs="Arial"/>
          <w:b/>
          <w:color w:val="365F91"/>
          <w:sz w:val="18"/>
          <w:szCs w:val="18"/>
        </w:rPr>
        <w:t xml:space="preserve"> </w:t>
      </w:r>
    </w:p>
    <w:p w:rsidR="005416E5" w:rsidRPr="008558C5" w:rsidRDefault="005416E5" w:rsidP="005416E5">
      <w:pPr>
        <w:ind w:right="-108"/>
        <w:rPr>
          <w:rFonts w:ascii="Calibri" w:hAnsi="Calibri" w:cs="Arial"/>
          <w:b/>
          <w:color w:val="365F91"/>
          <w:sz w:val="20"/>
          <w:szCs w:val="18"/>
        </w:rPr>
      </w:pPr>
      <w:r w:rsidRPr="008558C5">
        <w:rPr>
          <w:rFonts w:ascii="Calibri" w:hAnsi="Calibri" w:cs="Arial"/>
          <w:b/>
          <w:color w:val="365F91"/>
          <w:sz w:val="18"/>
          <w:szCs w:val="18"/>
        </w:rPr>
        <w:t xml:space="preserve">ΗΜΕΡΟΜΗΝΙΑ: </w:t>
      </w:r>
      <w:r w:rsidRPr="008558C5">
        <w:rPr>
          <w:rFonts w:ascii="Calibri" w:hAnsi="Calibri" w:cs="Arial"/>
          <w:b/>
          <w:color w:val="365F91"/>
          <w:sz w:val="20"/>
          <w:szCs w:val="18"/>
        </w:rPr>
        <w:t xml:space="preserve">Πέμπτη  </w:t>
      </w:r>
      <w:r w:rsidR="00786810">
        <w:rPr>
          <w:rFonts w:ascii="Calibri" w:hAnsi="Calibri" w:cs="Arial"/>
          <w:b/>
          <w:color w:val="365F91"/>
          <w:sz w:val="20"/>
          <w:szCs w:val="18"/>
        </w:rPr>
        <w:t>23</w:t>
      </w:r>
      <w:r w:rsidR="00786810" w:rsidRPr="008558C5">
        <w:rPr>
          <w:rFonts w:ascii="Calibri" w:hAnsi="Calibri" w:cs="Arial"/>
          <w:b/>
          <w:color w:val="365F91"/>
          <w:sz w:val="20"/>
          <w:szCs w:val="18"/>
        </w:rPr>
        <w:t xml:space="preserve"> </w:t>
      </w:r>
      <w:r w:rsidR="00786810">
        <w:rPr>
          <w:rFonts w:ascii="Calibri" w:hAnsi="Calibri" w:cs="Arial"/>
          <w:b/>
          <w:color w:val="365F91"/>
          <w:sz w:val="20"/>
          <w:szCs w:val="18"/>
        </w:rPr>
        <w:t xml:space="preserve">Σεπτεμβρίου </w:t>
      </w:r>
      <w:r w:rsidRPr="008558C5">
        <w:rPr>
          <w:rFonts w:ascii="Calibri" w:hAnsi="Calibri" w:cs="Arial"/>
          <w:b/>
          <w:color w:val="365F91"/>
          <w:sz w:val="20"/>
          <w:szCs w:val="18"/>
        </w:rPr>
        <w:t>20</w:t>
      </w:r>
      <w:r w:rsidR="00CC4767">
        <w:rPr>
          <w:rFonts w:ascii="Calibri" w:hAnsi="Calibri" w:cs="Arial"/>
          <w:b/>
          <w:color w:val="365F91"/>
          <w:sz w:val="20"/>
          <w:szCs w:val="18"/>
        </w:rPr>
        <w:t>2</w:t>
      </w:r>
      <w:r w:rsidRPr="008558C5">
        <w:rPr>
          <w:rFonts w:ascii="Calibri" w:hAnsi="Calibri" w:cs="Arial"/>
          <w:b/>
          <w:color w:val="365F91"/>
          <w:sz w:val="20"/>
          <w:szCs w:val="18"/>
        </w:rPr>
        <w:t>1</w:t>
      </w:r>
    </w:p>
    <w:p w:rsidR="005416E5" w:rsidRPr="008558C5" w:rsidRDefault="005416E5" w:rsidP="005416E5">
      <w:pPr>
        <w:shd w:val="clear" w:color="auto" w:fill="F2F2F2"/>
        <w:tabs>
          <w:tab w:val="left" w:leader="dot" w:pos="6521"/>
          <w:tab w:val="right" w:leader="dot" w:pos="8789"/>
        </w:tabs>
        <w:spacing w:before="60"/>
        <w:rPr>
          <w:rFonts w:ascii="Calibri" w:hAnsi="Calibri" w:cs="Arial"/>
          <w:color w:val="365F91"/>
          <w:sz w:val="22"/>
          <w:szCs w:val="18"/>
        </w:rPr>
      </w:pPr>
      <w:r w:rsidRPr="008558C5">
        <w:rPr>
          <w:rFonts w:ascii="Calibri" w:hAnsi="Calibri" w:cs="Arial"/>
          <w:b/>
          <w:color w:val="365F91"/>
          <w:sz w:val="22"/>
          <w:szCs w:val="18"/>
        </w:rPr>
        <w:t>ΟΝΟΜΑΤΕΠΩΝΥΜΟ</w:t>
      </w:r>
      <w:r w:rsidRPr="008558C5">
        <w:rPr>
          <w:rFonts w:ascii="Calibri" w:hAnsi="Calibri" w:cs="Arial"/>
          <w:color w:val="365F91"/>
          <w:sz w:val="22"/>
          <w:szCs w:val="18"/>
        </w:rPr>
        <w:t xml:space="preserve">: </w:t>
      </w:r>
      <w:r w:rsidRPr="008558C5">
        <w:rPr>
          <w:rFonts w:ascii="Calibri" w:hAnsi="Calibri" w:cs="Arial"/>
          <w:color w:val="365F91"/>
          <w:sz w:val="22"/>
          <w:szCs w:val="18"/>
        </w:rPr>
        <w:tab/>
        <w:t xml:space="preserve">  </w:t>
      </w:r>
      <w:r w:rsidRPr="008558C5">
        <w:rPr>
          <w:rFonts w:ascii="Calibri" w:hAnsi="Calibri" w:cs="Arial"/>
          <w:b/>
          <w:color w:val="365F91"/>
          <w:sz w:val="22"/>
          <w:szCs w:val="18"/>
        </w:rPr>
        <w:t>ΑΡ. ΜΗΤΡΩΟΥ</w:t>
      </w:r>
      <w:r w:rsidRPr="008558C5">
        <w:rPr>
          <w:rFonts w:ascii="Calibri" w:hAnsi="Calibri" w:cs="Arial"/>
          <w:color w:val="365F91"/>
          <w:sz w:val="22"/>
          <w:szCs w:val="18"/>
        </w:rPr>
        <w:t xml:space="preserve">: </w:t>
      </w:r>
      <w:r w:rsidRPr="008558C5">
        <w:rPr>
          <w:rFonts w:ascii="Calibri" w:hAnsi="Calibri" w:cs="Arial"/>
          <w:color w:val="365F91"/>
          <w:sz w:val="22"/>
          <w:szCs w:val="18"/>
          <w:shd w:val="clear" w:color="auto" w:fill="F2F2F2"/>
        </w:rPr>
        <w:tab/>
      </w:r>
    </w:p>
    <w:p w:rsidR="005416E5" w:rsidRPr="00377DFB" w:rsidRDefault="005416E5" w:rsidP="00AB2F5B">
      <w:pPr>
        <w:spacing w:before="240" w:after="240"/>
        <w:ind w:right="-709"/>
        <w:jc w:val="center"/>
        <w:rPr>
          <w:rFonts w:ascii="Arial" w:hAnsi="Arial" w:cs="Arial"/>
          <w:b/>
          <w:color w:val="C00000"/>
          <w:spacing w:val="40"/>
        </w:rPr>
      </w:pPr>
      <w:r w:rsidRPr="004B3419">
        <w:rPr>
          <w:rFonts w:ascii="Arial" w:hAnsi="Arial" w:cs="Arial"/>
          <w:b/>
          <w:color w:val="C00000"/>
          <w:spacing w:val="40"/>
        </w:rPr>
        <w:t>ΕΞΕ</w:t>
      </w:r>
      <w:r w:rsidRPr="004B3419">
        <w:rPr>
          <w:rFonts w:ascii="Arial" w:hAnsi="Arial" w:cs="Arial"/>
          <w:b/>
          <w:color w:val="C00000"/>
          <w:spacing w:val="40"/>
          <w:lang w:val="en-US"/>
        </w:rPr>
        <w:t>T</w:t>
      </w:r>
      <w:r w:rsidRPr="004B3419">
        <w:rPr>
          <w:rFonts w:ascii="Arial" w:hAnsi="Arial" w:cs="Arial"/>
          <w:b/>
          <w:color w:val="C00000"/>
          <w:spacing w:val="40"/>
        </w:rPr>
        <w:t xml:space="preserve">ΑΣΤΙΚΗ ΠΕΡΙΟΔΟΣ </w:t>
      </w:r>
      <w:r w:rsidR="00786810">
        <w:rPr>
          <w:rFonts w:ascii="Arial" w:hAnsi="Arial" w:cs="Arial"/>
          <w:b/>
          <w:color w:val="C00000"/>
          <w:spacing w:val="40"/>
        </w:rPr>
        <w:t>ΣΕΠΤΕΜΒΡΙΟΥ</w:t>
      </w:r>
      <w:r w:rsidR="00786810" w:rsidRPr="004B3419">
        <w:rPr>
          <w:rFonts w:ascii="Arial" w:hAnsi="Arial" w:cs="Arial"/>
          <w:b/>
          <w:color w:val="C00000"/>
          <w:spacing w:val="40"/>
        </w:rPr>
        <w:t xml:space="preserve"> </w:t>
      </w:r>
      <w:r w:rsidRPr="004B3419">
        <w:rPr>
          <w:rFonts w:ascii="Arial" w:hAnsi="Arial" w:cs="Arial"/>
          <w:b/>
          <w:color w:val="C00000"/>
          <w:spacing w:val="40"/>
        </w:rPr>
        <w:t>20</w:t>
      </w:r>
      <w:r w:rsidR="00CC4767">
        <w:rPr>
          <w:rFonts w:ascii="Arial" w:hAnsi="Arial" w:cs="Arial"/>
          <w:b/>
          <w:color w:val="C00000"/>
          <w:spacing w:val="40"/>
        </w:rPr>
        <w:t>21</w:t>
      </w:r>
    </w:p>
    <w:p w:rsidR="00350857" w:rsidRPr="00350857" w:rsidRDefault="00350857" w:rsidP="000C1106">
      <w:pPr>
        <w:shd w:val="clear" w:color="auto" w:fill="E0E0E0"/>
        <w:tabs>
          <w:tab w:val="left" w:pos="210"/>
          <w:tab w:val="left" w:pos="4095"/>
          <w:tab w:val="center" w:pos="4742"/>
        </w:tabs>
        <w:spacing w:before="120" w:after="60"/>
        <w:ind w:right="-427"/>
        <w:jc w:val="center"/>
        <w:rPr>
          <w:rFonts w:ascii="Arial" w:hAnsi="Arial" w:cs="Arial"/>
          <w:b/>
          <w:sz w:val="20"/>
        </w:rPr>
      </w:pPr>
      <w:r w:rsidRPr="00350857">
        <w:rPr>
          <w:rFonts w:ascii="Arial" w:hAnsi="Arial" w:cs="Arial"/>
          <w:b/>
          <w:sz w:val="20"/>
        </w:rPr>
        <w:t>ΟΔΗΓΙΕΣ:</w:t>
      </w:r>
    </w:p>
    <w:p w:rsidR="000C1106" w:rsidRDefault="00350857" w:rsidP="000C1106">
      <w:pPr>
        <w:shd w:val="clear" w:color="auto" w:fill="E0E0E0"/>
        <w:ind w:right="-427"/>
        <w:jc w:val="both"/>
        <w:rPr>
          <w:rFonts w:ascii="Arial" w:hAnsi="Arial" w:cs="Arial"/>
          <w:b/>
          <w:sz w:val="20"/>
        </w:rPr>
      </w:pPr>
      <w:r w:rsidRPr="00350857">
        <w:rPr>
          <w:rFonts w:ascii="Arial" w:hAnsi="Arial" w:cs="Arial"/>
          <w:sz w:val="20"/>
        </w:rPr>
        <w:t xml:space="preserve">Να δημιουργήσετε στον υπολογιστή σας ένα φάκελο </w:t>
      </w:r>
      <w:proofErr w:type="spellStart"/>
      <w:r w:rsidRPr="00350857">
        <w:rPr>
          <w:rFonts w:ascii="Arial" w:hAnsi="Arial" w:cs="Arial"/>
          <w:b/>
          <w:sz w:val="20"/>
        </w:rPr>
        <w:t>Exams</w:t>
      </w:r>
      <w:proofErr w:type="spellEnd"/>
      <w:r w:rsidRPr="00350857">
        <w:rPr>
          <w:rFonts w:ascii="Arial" w:hAnsi="Arial" w:cs="Arial"/>
          <w:sz w:val="20"/>
        </w:rPr>
        <w:t xml:space="preserve"> μαζί με τον </w:t>
      </w:r>
      <w:r w:rsidRPr="00350857">
        <w:rPr>
          <w:rFonts w:ascii="Arial" w:hAnsi="Arial" w:cs="Arial"/>
          <w:b/>
          <w:sz w:val="20"/>
        </w:rPr>
        <w:t>Αριθμό Μητρώου</w:t>
      </w:r>
      <w:r w:rsidRPr="00350857">
        <w:rPr>
          <w:rFonts w:ascii="Arial" w:hAnsi="Arial" w:cs="Arial"/>
          <w:sz w:val="20"/>
        </w:rPr>
        <w:t xml:space="preserve"> </w:t>
      </w:r>
      <w:r w:rsidR="000C1106">
        <w:rPr>
          <w:rFonts w:ascii="Arial" w:hAnsi="Arial" w:cs="Arial"/>
          <w:sz w:val="20"/>
        </w:rPr>
        <w:t>σας (</w:t>
      </w:r>
      <w:proofErr w:type="spellStart"/>
      <w:r w:rsidR="000C1106">
        <w:rPr>
          <w:rFonts w:ascii="Arial" w:hAnsi="Arial" w:cs="Arial"/>
          <w:sz w:val="20"/>
          <w:lang w:val="en-US"/>
        </w:rPr>
        <w:t>ExamsXXXX</w:t>
      </w:r>
      <w:proofErr w:type="spellEnd"/>
      <w:r w:rsidR="000C1106" w:rsidRPr="000C1106">
        <w:rPr>
          <w:rFonts w:ascii="Arial" w:hAnsi="Arial" w:cs="Arial"/>
          <w:sz w:val="20"/>
        </w:rPr>
        <w:t>)</w:t>
      </w:r>
      <w:r w:rsidRPr="00350857">
        <w:rPr>
          <w:rFonts w:ascii="Arial" w:hAnsi="Arial" w:cs="Arial"/>
          <w:sz w:val="20"/>
        </w:rPr>
        <w:t xml:space="preserve"> </w:t>
      </w:r>
      <w:r w:rsidRPr="00350857">
        <w:rPr>
          <w:rFonts w:ascii="Arial" w:hAnsi="Arial" w:cs="Arial"/>
          <w:sz w:val="20"/>
        </w:rPr>
        <w:br/>
        <w:t xml:space="preserve">(π.χ. </w:t>
      </w:r>
      <w:proofErr w:type="gramStart"/>
      <w:r w:rsidR="000C1106">
        <w:rPr>
          <w:rFonts w:ascii="Arial" w:hAnsi="Arial" w:cs="Arial"/>
          <w:sz w:val="20"/>
          <w:lang w:val="en-US"/>
        </w:rPr>
        <w:t>E</w:t>
      </w:r>
      <w:r w:rsidRPr="00350857">
        <w:rPr>
          <w:rFonts w:ascii="Arial" w:hAnsi="Arial" w:cs="Arial"/>
          <w:b/>
          <w:sz w:val="20"/>
        </w:rPr>
        <w:t>xams1234</w:t>
      </w:r>
      <w:r w:rsidRPr="00350857">
        <w:rPr>
          <w:rFonts w:ascii="Arial" w:hAnsi="Arial" w:cs="Arial"/>
          <w:sz w:val="20"/>
        </w:rPr>
        <w:t xml:space="preserve"> αν ο αριθμός μητρώου σας είναι </w:t>
      </w:r>
      <w:r w:rsidRPr="00350857">
        <w:rPr>
          <w:rFonts w:ascii="Arial" w:hAnsi="Arial" w:cs="Arial"/>
          <w:b/>
          <w:sz w:val="20"/>
        </w:rPr>
        <w:t>1234</w:t>
      </w:r>
      <w:r w:rsidRPr="00350857">
        <w:rPr>
          <w:rFonts w:ascii="Arial" w:hAnsi="Arial" w:cs="Arial"/>
          <w:sz w:val="20"/>
        </w:rPr>
        <w:t>).</w:t>
      </w:r>
      <w:proofErr w:type="gramEnd"/>
      <w:r w:rsidRPr="00350857">
        <w:rPr>
          <w:rFonts w:ascii="Arial" w:hAnsi="Arial" w:cs="Arial"/>
          <w:sz w:val="20"/>
        </w:rPr>
        <w:t xml:space="preserve"> Στο φάκελο αυτό θα αποθηκεύετε τα αρχεία που θα δημιουργήσετε κατά τη διάρκεια της εξέτασης, όπως σας υποδεικνύονται στα παρακάτω ερωτήματα</w:t>
      </w:r>
      <w:r w:rsidRPr="00350857">
        <w:rPr>
          <w:rFonts w:ascii="Arial" w:hAnsi="Arial" w:cs="Arial"/>
          <w:b/>
          <w:sz w:val="20"/>
        </w:rPr>
        <w:t>).</w:t>
      </w:r>
      <w:r w:rsidR="000C1106">
        <w:rPr>
          <w:rFonts w:ascii="Arial" w:hAnsi="Arial" w:cs="Arial"/>
          <w:b/>
          <w:sz w:val="20"/>
        </w:rPr>
        <w:t xml:space="preserve"> </w:t>
      </w:r>
    </w:p>
    <w:p w:rsidR="00350857" w:rsidRPr="000C1106" w:rsidRDefault="000C1106" w:rsidP="000C1106">
      <w:pPr>
        <w:shd w:val="clear" w:color="auto" w:fill="E0E0E0"/>
        <w:ind w:right="-42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Στο τέλος θα υποβάλετε το συμπιεσμένο αρχείο </w:t>
      </w:r>
      <w:proofErr w:type="spellStart"/>
      <w:r>
        <w:rPr>
          <w:rFonts w:ascii="Arial" w:hAnsi="Arial" w:cs="Arial"/>
          <w:b/>
          <w:sz w:val="20"/>
          <w:lang w:val="en-US"/>
        </w:rPr>
        <w:t>ExamsXXXX</w:t>
      </w:r>
      <w:proofErr w:type="spellEnd"/>
      <w:r w:rsidRPr="000C1106">
        <w:rPr>
          <w:rFonts w:ascii="Arial" w:hAnsi="Arial" w:cs="Arial"/>
          <w:b/>
          <w:sz w:val="20"/>
        </w:rPr>
        <w:t>.</w:t>
      </w:r>
      <w:r>
        <w:rPr>
          <w:rFonts w:ascii="Arial" w:hAnsi="Arial" w:cs="Arial"/>
          <w:b/>
          <w:sz w:val="20"/>
          <w:lang w:val="en-US"/>
        </w:rPr>
        <w:t>zip</w:t>
      </w:r>
      <w:r w:rsidRPr="000C1106">
        <w:rPr>
          <w:rFonts w:ascii="Arial" w:hAnsi="Arial" w:cs="Arial"/>
          <w:b/>
          <w:sz w:val="20"/>
        </w:rPr>
        <w:t xml:space="preserve"> </w:t>
      </w:r>
      <w:r w:rsidRPr="000C1106">
        <w:rPr>
          <w:rFonts w:ascii="Arial" w:hAnsi="Arial" w:cs="Arial"/>
          <w:sz w:val="20"/>
        </w:rPr>
        <w:t xml:space="preserve">(όπου ΧΧΧΧ είναι ο αριθμός μητρώου </w:t>
      </w:r>
      <w:r>
        <w:rPr>
          <w:rFonts w:ascii="Arial" w:hAnsi="Arial" w:cs="Arial"/>
          <w:sz w:val="20"/>
        </w:rPr>
        <w:t>σας)</w:t>
      </w:r>
    </w:p>
    <w:p w:rsidR="00350857" w:rsidRPr="00AB2F5B" w:rsidRDefault="00350857" w:rsidP="008E4251">
      <w:pPr>
        <w:pStyle w:val="SubStepAlpha"/>
        <w:numPr>
          <w:ilvl w:val="0"/>
          <w:numId w:val="0"/>
        </w:numPr>
        <w:ind w:left="851" w:right="-425" w:hanging="851"/>
        <w:rPr>
          <w:rFonts w:cs="Arial"/>
          <w:b/>
          <w:sz w:val="22"/>
          <w:szCs w:val="16"/>
          <w:lang w:val="el-GR"/>
        </w:rPr>
      </w:pPr>
    </w:p>
    <w:p w:rsidR="002D65DD" w:rsidRPr="00515B62" w:rsidRDefault="002D65DD" w:rsidP="008E4251">
      <w:pPr>
        <w:pStyle w:val="SubStepAlpha"/>
        <w:numPr>
          <w:ilvl w:val="0"/>
          <w:numId w:val="0"/>
        </w:numPr>
        <w:ind w:left="851" w:right="-425" w:hanging="851"/>
        <w:rPr>
          <w:rFonts w:cs="Arial"/>
          <w:b/>
          <w:sz w:val="24"/>
          <w:szCs w:val="24"/>
          <w:lang w:val="el-GR"/>
        </w:rPr>
      </w:pPr>
      <w:r w:rsidRPr="00515B62">
        <w:rPr>
          <w:rFonts w:cs="Arial"/>
          <w:b/>
          <w:sz w:val="24"/>
          <w:szCs w:val="24"/>
          <w:lang w:val="el-GR"/>
        </w:rPr>
        <w:t xml:space="preserve">ΘΕΜΑ </w:t>
      </w:r>
      <w:r w:rsidR="008E4251" w:rsidRPr="00515B62">
        <w:rPr>
          <w:rFonts w:cs="Arial"/>
          <w:b/>
          <w:sz w:val="24"/>
          <w:szCs w:val="24"/>
          <w:lang w:val="el-GR"/>
        </w:rPr>
        <w:t>1</w:t>
      </w:r>
      <w:r w:rsidRPr="00515B62">
        <w:rPr>
          <w:rFonts w:cs="Arial"/>
          <w:b/>
          <w:sz w:val="24"/>
          <w:szCs w:val="24"/>
          <w:vertAlign w:val="superscript"/>
          <w:lang w:val="el-GR"/>
        </w:rPr>
        <w:t>Ο</w:t>
      </w:r>
      <w:r w:rsidRPr="00515B62">
        <w:rPr>
          <w:rFonts w:cs="Arial"/>
          <w:b/>
          <w:sz w:val="24"/>
          <w:szCs w:val="24"/>
          <w:lang w:val="el-GR"/>
        </w:rPr>
        <w:t xml:space="preserve"> </w:t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="00515B62" w:rsidRPr="00515B62">
        <w:rPr>
          <w:rFonts w:cs="Arial"/>
          <w:b/>
          <w:sz w:val="24"/>
          <w:szCs w:val="24"/>
          <w:lang w:val="el-GR"/>
        </w:rPr>
        <w:tab/>
      </w:r>
      <w:r w:rsidR="00D84B82" w:rsidRPr="00325AB3">
        <w:rPr>
          <w:rFonts w:cs="Arial"/>
          <w:b/>
          <w:szCs w:val="20"/>
        </w:rPr>
        <w:t xml:space="preserve">(2,5 </w:t>
      </w:r>
      <w:proofErr w:type="spellStart"/>
      <w:r w:rsidR="00D84B82" w:rsidRPr="00325AB3">
        <w:rPr>
          <w:rFonts w:cs="Arial"/>
          <w:b/>
          <w:szCs w:val="20"/>
        </w:rPr>
        <w:t>μονάδες</w:t>
      </w:r>
      <w:proofErr w:type="spellEnd"/>
      <w:r w:rsidR="00D84B82" w:rsidRPr="00325AB3">
        <w:rPr>
          <w:rFonts w:cs="Arial"/>
          <w:b/>
          <w:szCs w:val="20"/>
        </w:rPr>
        <w:t>)</w:t>
      </w:r>
    </w:p>
    <w:p w:rsidR="00DE35A3" w:rsidRDefault="00DE35A3" w:rsidP="00DE35A3">
      <w:pPr>
        <w:pStyle w:val="SubStepAlpha"/>
        <w:numPr>
          <w:ilvl w:val="0"/>
          <w:numId w:val="0"/>
        </w:numPr>
        <w:spacing w:before="0" w:after="0" w:line="276" w:lineRule="auto"/>
        <w:jc w:val="both"/>
        <w:rPr>
          <w:lang w:val="el-GR"/>
        </w:rPr>
      </w:pPr>
      <w:r w:rsidRPr="00FA4CE7">
        <w:rPr>
          <w:lang w:val="el-GR"/>
        </w:rPr>
        <w:t xml:space="preserve">Σε αυτή την άσκηση, </w:t>
      </w:r>
      <w:r>
        <w:t>o</w:t>
      </w:r>
      <w:r w:rsidRPr="00503DFE">
        <w:rPr>
          <w:lang w:val="el-GR"/>
        </w:rPr>
        <w:t xml:space="preserve"> στόχος σας είνα</w:t>
      </w:r>
      <w:r>
        <w:rPr>
          <w:lang w:val="el-GR"/>
        </w:rPr>
        <w:t xml:space="preserve">ι να ολοκληρώσετε το σχήμα </w:t>
      </w:r>
      <w:proofErr w:type="spellStart"/>
      <w:r>
        <w:rPr>
          <w:lang w:val="el-GR"/>
        </w:rPr>
        <w:t>διευθυνσιοδότησης</w:t>
      </w:r>
      <w:proofErr w:type="spellEnd"/>
      <w:r w:rsidRPr="00503DFE">
        <w:rPr>
          <w:lang w:val="el-GR"/>
        </w:rPr>
        <w:t xml:space="preserve"> IPv4 και IPv6</w:t>
      </w:r>
      <w:r>
        <w:rPr>
          <w:lang w:val="el-GR"/>
        </w:rPr>
        <w:t xml:space="preserve"> και</w:t>
      </w:r>
      <w:r w:rsidRPr="00503DFE">
        <w:rPr>
          <w:lang w:val="el-GR"/>
        </w:rPr>
        <w:t xml:space="preserve"> να </w:t>
      </w:r>
      <w:r>
        <w:rPr>
          <w:lang w:val="el-GR"/>
        </w:rPr>
        <w:t xml:space="preserve">διαμορφώσετε τις </w:t>
      </w:r>
      <w:proofErr w:type="spellStart"/>
      <w:r>
        <w:rPr>
          <w:lang w:val="el-GR"/>
        </w:rPr>
        <w:t>διεπαφές</w:t>
      </w:r>
      <w:proofErr w:type="spellEnd"/>
      <w:r>
        <w:rPr>
          <w:lang w:val="el-GR"/>
        </w:rPr>
        <w:t xml:space="preserve"> των δρομολογητών με τις αντίστοιχες </w:t>
      </w:r>
      <w:r w:rsidRPr="00503DFE">
        <w:rPr>
          <w:lang w:val="el-GR"/>
        </w:rPr>
        <w:t xml:space="preserve">IPv4 και IPv6 </w:t>
      </w:r>
      <w:r>
        <w:rPr>
          <w:lang w:val="el-GR"/>
        </w:rPr>
        <w:t>διευθύ</w:t>
      </w:r>
      <w:r w:rsidRPr="00503DFE">
        <w:rPr>
          <w:lang w:val="el-GR"/>
        </w:rPr>
        <w:t>νσ</w:t>
      </w:r>
      <w:r>
        <w:rPr>
          <w:lang w:val="el-GR"/>
        </w:rPr>
        <w:t>εις τους.</w:t>
      </w:r>
    </w:p>
    <w:p w:rsidR="00DE35A3" w:rsidRPr="00AB2F5B" w:rsidRDefault="00DE35A3" w:rsidP="000C1106">
      <w:pPr>
        <w:spacing w:line="360" w:lineRule="auto"/>
        <w:ind w:right="-108"/>
        <w:rPr>
          <w:rFonts w:ascii="Arial" w:hAnsi="Arial" w:cs="Arial"/>
          <w:b/>
          <w:sz w:val="22"/>
          <w:szCs w:val="16"/>
        </w:rPr>
      </w:pPr>
    </w:p>
    <w:p w:rsidR="00DE35A3" w:rsidRPr="00FE38BC" w:rsidRDefault="00DE35A3" w:rsidP="00DE35A3">
      <w:pPr>
        <w:ind w:right="-108"/>
        <w:rPr>
          <w:rFonts w:ascii="Arial" w:hAnsi="Arial" w:cs="Arial"/>
          <w:b/>
          <w:sz w:val="22"/>
          <w:szCs w:val="21"/>
        </w:rPr>
      </w:pPr>
      <w:r w:rsidRPr="00FE38BC">
        <w:rPr>
          <w:rFonts w:ascii="Arial" w:hAnsi="Arial" w:cs="Arial"/>
          <w:b/>
          <w:sz w:val="22"/>
          <w:szCs w:val="21"/>
        </w:rPr>
        <w:t>Διάγραμμα Τοπολογίας</w:t>
      </w:r>
    </w:p>
    <w:p w:rsidR="00DE35A3" w:rsidRPr="00CC13BF" w:rsidRDefault="00227E64" w:rsidP="00DE35A3">
      <w:pPr>
        <w:ind w:right="-108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6443345" cy="3081655"/>
            <wp:effectExtent l="0" t="0" r="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A3" w:rsidRPr="00AB2F5B" w:rsidRDefault="00DE35A3" w:rsidP="000C1106">
      <w:pPr>
        <w:ind w:right="-108"/>
        <w:rPr>
          <w:rFonts w:ascii="Arial" w:hAnsi="Arial" w:cs="Arial"/>
          <w:b/>
          <w:sz w:val="22"/>
          <w:szCs w:val="16"/>
          <w:lang w:val="en-US"/>
        </w:rPr>
      </w:pPr>
    </w:p>
    <w:p w:rsidR="00DE35A3" w:rsidRPr="00FE38BC" w:rsidRDefault="00DE35A3" w:rsidP="00DE35A3">
      <w:pPr>
        <w:spacing w:before="60" w:line="360" w:lineRule="auto"/>
        <w:ind w:right="-108"/>
        <w:rPr>
          <w:rFonts w:ascii="Arial" w:hAnsi="Arial" w:cs="Arial"/>
          <w:b/>
          <w:sz w:val="22"/>
          <w:szCs w:val="21"/>
          <w:lang w:val="en-US"/>
        </w:rPr>
      </w:pPr>
      <w:r w:rsidRPr="00FE38BC">
        <w:rPr>
          <w:rFonts w:ascii="Arial" w:hAnsi="Arial" w:cs="Arial"/>
          <w:b/>
          <w:sz w:val="22"/>
          <w:szCs w:val="21"/>
        </w:rPr>
        <w:t>Πίνακας Διευθύνσεων</w:t>
      </w:r>
    </w:p>
    <w:tbl>
      <w:tblPr>
        <w:tblW w:w="79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87"/>
        <w:gridCol w:w="1064"/>
        <w:gridCol w:w="1510"/>
        <w:gridCol w:w="1732"/>
        <w:gridCol w:w="2488"/>
      </w:tblGrid>
      <w:tr w:rsidR="00DE35A3" w:rsidRPr="00E51AFA" w:rsidTr="00D95FB1">
        <w:trPr>
          <w:cantSplit/>
          <w:trHeight w:val="149"/>
          <w:jc w:val="center"/>
        </w:trPr>
        <w:tc>
          <w:tcPr>
            <w:tcW w:w="118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E35A3" w:rsidRPr="00E51AFA" w:rsidRDefault="00DE35A3" w:rsidP="00DE35A3">
            <w:pPr>
              <w:pStyle w:val="TableHeading"/>
              <w:spacing w:before="60" w:after="60" w:line="240" w:lineRule="auto"/>
              <w:rPr>
                <w:sz w:val="18"/>
              </w:rPr>
            </w:pPr>
            <w:r w:rsidRPr="00E51AFA">
              <w:rPr>
                <w:sz w:val="18"/>
              </w:rPr>
              <w:t>Device</w:t>
            </w:r>
          </w:p>
        </w:tc>
        <w:tc>
          <w:tcPr>
            <w:tcW w:w="106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E35A3" w:rsidRPr="00E51AFA" w:rsidRDefault="00DE35A3" w:rsidP="00DE35A3">
            <w:pPr>
              <w:pStyle w:val="TableHeading"/>
              <w:spacing w:before="60" w:after="60" w:line="240" w:lineRule="auto"/>
              <w:rPr>
                <w:sz w:val="18"/>
              </w:rPr>
            </w:pPr>
            <w:r w:rsidRPr="00E51AFA">
              <w:rPr>
                <w:sz w:val="18"/>
              </w:rPr>
              <w:t>Interface</w:t>
            </w:r>
          </w:p>
        </w:tc>
        <w:tc>
          <w:tcPr>
            <w:tcW w:w="1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E35A3" w:rsidRPr="00E51AFA" w:rsidRDefault="00DE35A3" w:rsidP="00DE35A3">
            <w:pPr>
              <w:pStyle w:val="TableHeading"/>
              <w:spacing w:before="60" w:after="60" w:line="240" w:lineRule="auto"/>
              <w:rPr>
                <w:sz w:val="18"/>
              </w:rPr>
            </w:pPr>
            <w:r w:rsidRPr="00E51AFA">
              <w:rPr>
                <w:sz w:val="18"/>
              </w:rPr>
              <w:t>IPv4 Address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E35A3" w:rsidRPr="00E51AFA" w:rsidRDefault="00DE35A3" w:rsidP="00DE35A3">
            <w:pPr>
              <w:pStyle w:val="TableHeading"/>
              <w:spacing w:before="60" w:after="60" w:line="240" w:lineRule="auto"/>
              <w:rPr>
                <w:sz w:val="18"/>
              </w:rPr>
            </w:pPr>
            <w:r w:rsidRPr="00E51AFA">
              <w:rPr>
                <w:sz w:val="18"/>
              </w:rPr>
              <w:t>Subnet Mask</w:t>
            </w:r>
          </w:p>
        </w:tc>
        <w:tc>
          <w:tcPr>
            <w:tcW w:w="248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E35A3" w:rsidRPr="00E51AFA" w:rsidRDefault="00DE35A3" w:rsidP="00DE35A3">
            <w:pPr>
              <w:pStyle w:val="TableHeading"/>
              <w:spacing w:before="60" w:after="60" w:line="240" w:lineRule="auto"/>
              <w:rPr>
                <w:sz w:val="18"/>
              </w:rPr>
            </w:pPr>
            <w:r w:rsidRPr="00E51AFA">
              <w:rPr>
                <w:sz w:val="18"/>
              </w:rPr>
              <w:t>Default Gateway</w:t>
            </w:r>
          </w:p>
        </w:tc>
      </w:tr>
      <w:tr w:rsidR="00DE35A3" w:rsidRPr="00E51AFA" w:rsidTr="00D95FB1">
        <w:trPr>
          <w:cantSplit/>
          <w:trHeight w:val="196"/>
          <w:jc w:val="center"/>
        </w:trPr>
        <w:tc>
          <w:tcPr>
            <w:tcW w:w="118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E35A3" w:rsidRPr="00E51AFA" w:rsidRDefault="00DE35A3" w:rsidP="00DE35A3">
            <w:pPr>
              <w:pStyle w:val="TableHeading"/>
              <w:spacing w:before="60" w:after="60" w:line="240" w:lineRule="auto"/>
              <w:rPr>
                <w:sz w:val="18"/>
              </w:rPr>
            </w:pPr>
          </w:p>
        </w:tc>
        <w:tc>
          <w:tcPr>
            <w:tcW w:w="106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E35A3" w:rsidRPr="00E51AFA" w:rsidRDefault="00DE35A3" w:rsidP="00DE35A3">
            <w:pPr>
              <w:pStyle w:val="TableHeading"/>
              <w:spacing w:before="60" w:after="60" w:line="240" w:lineRule="auto"/>
              <w:rPr>
                <w:sz w:val="18"/>
              </w:rPr>
            </w:pPr>
          </w:p>
        </w:tc>
        <w:tc>
          <w:tcPr>
            <w:tcW w:w="32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E35A3" w:rsidRPr="00E51AFA" w:rsidRDefault="00DE35A3" w:rsidP="00DE35A3">
            <w:pPr>
              <w:pStyle w:val="TableHeading"/>
              <w:spacing w:before="60" w:after="60" w:line="240" w:lineRule="auto"/>
              <w:rPr>
                <w:sz w:val="18"/>
              </w:rPr>
            </w:pPr>
            <w:r w:rsidRPr="00E51AFA">
              <w:rPr>
                <w:sz w:val="18"/>
              </w:rPr>
              <w:t>IPv6 Address/Prefix</w:t>
            </w:r>
          </w:p>
        </w:tc>
        <w:tc>
          <w:tcPr>
            <w:tcW w:w="248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E35A3" w:rsidRPr="00E51AFA" w:rsidRDefault="00DE35A3" w:rsidP="00DE35A3">
            <w:pPr>
              <w:pStyle w:val="TableHeading"/>
              <w:spacing w:before="60" w:after="60" w:line="240" w:lineRule="auto"/>
              <w:rPr>
                <w:sz w:val="18"/>
              </w:rPr>
            </w:pPr>
          </w:p>
        </w:tc>
      </w:tr>
      <w:tr w:rsidR="003A0F1E" w:rsidTr="00E4314B">
        <w:trPr>
          <w:cantSplit/>
          <w:jc w:val="center"/>
        </w:trPr>
        <w:tc>
          <w:tcPr>
            <w:tcW w:w="1187" w:type="dxa"/>
            <w:vMerge w:val="restart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Branch-A</w:t>
            </w:r>
          </w:p>
        </w:tc>
        <w:tc>
          <w:tcPr>
            <w:tcW w:w="1064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G0/0</w:t>
            </w:r>
          </w:p>
        </w:tc>
        <w:tc>
          <w:tcPr>
            <w:tcW w:w="1510" w:type="dxa"/>
            <w:shd w:val="clear" w:color="auto" w:fill="FFFFCC"/>
            <w:vAlign w:val="center"/>
          </w:tcPr>
          <w:p w:rsidR="003A0F1E" w:rsidRPr="00270D77" w:rsidRDefault="003A0F1E" w:rsidP="003A0F1E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  <w:tc>
          <w:tcPr>
            <w:tcW w:w="1732" w:type="dxa"/>
            <w:shd w:val="clear" w:color="auto" w:fill="FFFFCC"/>
            <w:vAlign w:val="center"/>
          </w:tcPr>
          <w:p w:rsidR="003A0F1E" w:rsidRPr="00270D77" w:rsidRDefault="003A0F1E" w:rsidP="00C112E7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  <w:tc>
          <w:tcPr>
            <w:tcW w:w="2488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N/A</w:t>
            </w:r>
          </w:p>
        </w:tc>
      </w:tr>
      <w:tr w:rsidR="003A0F1E" w:rsidTr="00E4314B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</w:p>
        </w:tc>
        <w:tc>
          <w:tcPr>
            <w:tcW w:w="1064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G0/1</w:t>
            </w:r>
          </w:p>
        </w:tc>
        <w:tc>
          <w:tcPr>
            <w:tcW w:w="1510" w:type="dxa"/>
            <w:shd w:val="clear" w:color="auto" w:fill="FFFFCC"/>
            <w:vAlign w:val="center"/>
          </w:tcPr>
          <w:p w:rsidR="003A0F1E" w:rsidRPr="00270D77" w:rsidRDefault="003A0F1E" w:rsidP="003A0F1E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  <w:tc>
          <w:tcPr>
            <w:tcW w:w="1732" w:type="dxa"/>
            <w:shd w:val="clear" w:color="auto" w:fill="FFFFCC"/>
            <w:vAlign w:val="center"/>
          </w:tcPr>
          <w:p w:rsidR="003A0F1E" w:rsidRPr="00270D77" w:rsidRDefault="003A0F1E" w:rsidP="00C112E7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  <w:tc>
          <w:tcPr>
            <w:tcW w:w="2488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N/A</w:t>
            </w:r>
          </w:p>
        </w:tc>
      </w:tr>
      <w:tr w:rsidR="003A0F1E" w:rsidTr="00D95FB1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</w:p>
        </w:tc>
        <w:tc>
          <w:tcPr>
            <w:tcW w:w="1064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G0/2</w:t>
            </w:r>
          </w:p>
        </w:tc>
        <w:tc>
          <w:tcPr>
            <w:tcW w:w="1510" w:type="dxa"/>
            <w:vAlign w:val="center"/>
          </w:tcPr>
          <w:p w:rsidR="003A0F1E" w:rsidRPr="006218EC" w:rsidRDefault="003A0F1E" w:rsidP="00DE35A3">
            <w:pPr>
              <w:pStyle w:val="TableText"/>
              <w:spacing w:before="40" w:after="40"/>
            </w:pPr>
            <w:r w:rsidRPr="006218EC">
              <w:t>172.</w:t>
            </w:r>
            <w:r>
              <w:t>16</w:t>
            </w:r>
            <w:r w:rsidRPr="006218EC">
              <w:t>.31.254</w:t>
            </w:r>
          </w:p>
        </w:tc>
        <w:tc>
          <w:tcPr>
            <w:tcW w:w="1732" w:type="dxa"/>
            <w:vAlign w:val="center"/>
          </w:tcPr>
          <w:p w:rsidR="003A0F1E" w:rsidRPr="006218EC" w:rsidRDefault="003A0F1E" w:rsidP="00DE35A3">
            <w:pPr>
              <w:pStyle w:val="TableText"/>
              <w:spacing w:before="40" w:after="40"/>
            </w:pPr>
            <w:r w:rsidRPr="006218EC">
              <w:t>255.255.255.252</w:t>
            </w:r>
          </w:p>
        </w:tc>
        <w:tc>
          <w:tcPr>
            <w:tcW w:w="2488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N/A</w:t>
            </w:r>
          </w:p>
        </w:tc>
      </w:tr>
      <w:tr w:rsidR="003A0F1E" w:rsidTr="00E4314B">
        <w:trPr>
          <w:cantSplit/>
          <w:jc w:val="center"/>
        </w:trPr>
        <w:tc>
          <w:tcPr>
            <w:tcW w:w="1187" w:type="dxa"/>
            <w:vMerge w:val="restart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Branch-B</w:t>
            </w:r>
          </w:p>
        </w:tc>
        <w:tc>
          <w:tcPr>
            <w:tcW w:w="1064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G0/0</w:t>
            </w:r>
          </w:p>
        </w:tc>
        <w:tc>
          <w:tcPr>
            <w:tcW w:w="3242" w:type="dxa"/>
            <w:gridSpan w:val="2"/>
            <w:shd w:val="clear" w:color="auto" w:fill="FFFFCC"/>
            <w:vAlign w:val="center"/>
          </w:tcPr>
          <w:p w:rsidR="003A0F1E" w:rsidRPr="00270D77" w:rsidRDefault="003A0F1E" w:rsidP="003A0F1E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  <w:tc>
          <w:tcPr>
            <w:tcW w:w="2488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N/A</w:t>
            </w:r>
          </w:p>
        </w:tc>
      </w:tr>
      <w:tr w:rsidR="003A0F1E" w:rsidTr="00E4314B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</w:p>
        </w:tc>
        <w:tc>
          <w:tcPr>
            <w:tcW w:w="1064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G0/1</w:t>
            </w:r>
          </w:p>
        </w:tc>
        <w:tc>
          <w:tcPr>
            <w:tcW w:w="3242" w:type="dxa"/>
            <w:gridSpan w:val="2"/>
            <w:shd w:val="clear" w:color="auto" w:fill="FFFFCC"/>
            <w:vAlign w:val="center"/>
          </w:tcPr>
          <w:p w:rsidR="003A0F1E" w:rsidRPr="00270D77" w:rsidRDefault="003A0F1E" w:rsidP="003A0F1E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  <w:tc>
          <w:tcPr>
            <w:tcW w:w="2488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N/A</w:t>
            </w:r>
          </w:p>
        </w:tc>
      </w:tr>
      <w:tr w:rsidR="003A0F1E" w:rsidTr="00D95FB1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</w:p>
        </w:tc>
        <w:tc>
          <w:tcPr>
            <w:tcW w:w="1064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G0/2</w:t>
            </w:r>
          </w:p>
        </w:tc>
        <w:tc>
          <w:tcPr>
            <w:tcW w:w="3242" w:type="dxa"/>
            <w:gridSpan w:val="2"/>
            <w:vAlign w:val="center"/>
          </w:tcPr>
          <w:p w:rsidR="003A0F1E" w:rsidRPr="006218EC" w:rsidRDefault="003A0F1E" w:rsidP="00DE35A3">
            <w:pPr>
              <w:pStyle w:val="TableText"/>
              <w:spacing w:before="40" w:after="40"/>
            </w:pPr>
            <w:r w:rsidRPr="006218EC">
              <w:t>2001:</w:t>
            </w:r>
            <w:r>
              <w:t>DB8:FFFF:FFFF</w:t>
            </w:r>
            <w:r w:rsidRPr="006218EC">
              <w:t>::2/64</w:t>
            </w:r>
          </w:p>
        </w:tc>
        <w:tc>
          <w:tcPr>
            <w:tcW w:w="2488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N/A</w:t>
            </w:r>
          </w:p>
        </w:tc>
      </w:tr>
      <w:tr w:rsidR="003A0F1E" w:rsidTr="00E4314B">
        <w:trPr>
          <w:cantSplit/>
          <w:jc w:val="center"/>
        </w:trPr>
        <w:tc>
          <w:tcPr>
            <w:tcW w:w="1187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PC-A1</w:t>
            </w:r>
          </w:p>
        </w:tc>
        <w:tc>
          <w:tcPr>
            <w:tcW w:w="1064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NIC</w:t>
            </w:r>
          </w:p>
        </w:tc>
        <w:tc>
          <w:tcPr>
            <w:tcW w:w="1510" w:type="dxa"/>
            <w:shd w:val="clear" w:color="auto" w:fill="FFFFCC"/>
            <w:vAlign w:val="center"/>
          </w:tcPr>
          <w:p w:rsidR="003A0F1E" w:rsidRPr="00270D77" w:rsidRDefault="003A0F1E" w:rsidP="003A0F1E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  <w:tc>
          <w:tcPr>
            <w:tcW w:w="1732" w:type="dxa"/>
            <w:shd w:val="clear" w:color="auto" w:fill="FFFFCC"/>
            <w:vAlign w:val="center"/>
          </w:tcPr>
          <w:p w:rsidR="003A0F1E" w:rsidRPr="00270D77" w:rsidRDefault="003A0F1E" w:rsidP="00C112E7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  <w:tc>
          <w:tcPr>
            <w:tcW w:w="2488" w:type="dxa"/>
            <w:shd w:val="clear" w:color="auto" w:fill="FFFFCC"/>
            <w:vAlign w:val="center"/>
          </w:tcPr>
          <w:p w:rsidR="003A0F1E" w:rsidRPr="00270D77" w:rsidRDefault="003A0F1E" w:rsidP="00C112E7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</w:tr>
      <w:tr w:rsidR="003A0F1E" w:rsidTr="00E4314B">
        <w:trPr>
          <w:cantSplit/>
          <w:jc w:val="center"/>
        </w:trPr>
        <w:tc>
          <w:tcPr>
            <w:tcW w:w="1187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PC-A2</w:t>
            </w:r>
          </w:p>
        </w:tc>
        <w:tc>
          <w:tcPr>
            <w:tcW w:w="1064" w:type="dxa"/>
            <w:vAlign w:val="center"/>
          </w:tcPr>
          <w:p w:rsidR="003A0F1E" w:rsidRDefault="003A0F1E" w:rsidP="00DE35A3">
            <w:pPr>
              <w:pStyle w:val="TableText"/>
              <w:spacing w:before="40" w:after="40"/>
            </w:pPr>
            <w:r w:rsidRPr="00625B86">
              <w:t>NIC</w:t>
            </w:r>
          </w:p>
        </w:tc>
        <w:tc>
          <w:tcPr>
            <w:tcW w:w="1510" w:type="dxa"/>
            <w:shd w:val="clear" w:color="auto" w:fill="FFFFCC"/>
            <w:vAlign w:val="center"/>
          </w:tcPr>
          <w:p w:rsidR="003A0F1E" w:rsidRPr="00270D77" w:rsidRDefault="003A0F1E" w:rsidP="003A0F1E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  <w:tc>
          <w:tcPr>
            <w:tcW w:w="1732" w:type="dxa"/>
            <w:shd w:val="clear" w:color="auto" w:fill="FFFFCC"/>
            <w:vAlign w:val="center"/>
          </w:tcPr>
          <w:p w:rsidR="003A0F1E" w:rsidRPr="00270D77" w:rsidRDefault="003A0F1E" w:rsidP="00C112E7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  <w:tc>
          <w:tcPr>
            <w:tcW w:w="2488" w:type="dxa"/>
            <w:shd w:val="clear" w:color="auto" w:fill="FFFFCC"/>
            <w:vAlign w:val="center"/>
          </w:tcPr>
          <w:p w:rsidR="003A0F1E" w:rsidRPr="00270D77" w:rsidRDefault="003A0F1E" w:rsidP="00C112E7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</w:tr>
      <w:tr w:rsidR="003A0F1E" w:rsidTr="00E4314B">
        <w:trPr>
          <w:cantSplit/>
          <w:jc w:val="center"/>
        </w:trPr>
        <w:tc>
          <w:tcPr>
            <w:tcW w:w="1187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PC-B1</w:t>
            </w:r>
          </w:p>
        </w:tc>
        <w:tc>
          <w:tcPr>
            <w:tcW w:w="1064" w:type="dxa"/>
            <w:vAlign w:val="center"/>
          </w:tcPr>
          <w:p w:rsidR="003A0F1E" w:rsidRDefault="003A0F1E" w:rsidP="00DE35A3">
            <w:pPr>
              <w:pStyle w:val="TableText"/>
              <w:spacing w:before="40" w:after="40"/>
            </w:pPr>
            <w:r w:rsidRPr="00625B86">
              <w:t>NIC</w:t>
            </w:r>
          </w:p>
        </w:tc>
        <w:tc>
          <w:tcPr>
            <w:tcW w:w="3242" w:type="dxa"/>
            <w:gridSpan w:val="2"/>
            <w:shd w:val="clear" w:color="auto" w:fill="FFFFCC"/>
            <w:vAlign w:val="center"/>
          </w:tcPr>
          <w:p w:rsidR="003A0F1E" w:rsidRPr="00270D77" w:rsidRDefault="003A0F1E" w:rsidP="00C112E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  <w:tc>
          <w:tcPr>
            <w:tcW w:w="2488" w:type="dxa"/>
            <w:shd w:val="clear" w:color="auto" w:fill="FFFFCC"/>
            <w:vAlign w:val="center"/>
          </w:tcPr>
          <w:p w:rsidR="003A0F1E" w:rsidRPr="00812B1B" w:rsidRDefault="003A0F1E" w:rsidP="00C112E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</w:tr>
      <w:tr w:rsidR="003A0F1E" w:rsidTr="00E4314B">
        <w:trPr>
          <w:cantSplit/>
          <w:jc w:val="center"/>
        </w:trPr>
        <w:tc>
          <w:tcPr>
            <w:tcW w:w="1187" w:type="dxa"/>
            <w:vAlign w:val="center"/>
          </w:tcPr>
          <w:p w:rsidR="003A0F1E" w:rsidRPr="0023110F" w:rsidRDefault="003A0F1E" w:rsidP="00DE35A3">
            <w:pPr>
              <w:pStyle w:val="TableText"/>
              <w:spacing w:before="40" w:after="40"/>
            </w:pPr>
            <w:r>
              <w:t>PC-B2</w:t>
            </w:r>
          </w:p>
        </w:tc>
        <w:tc>
          <w:tcPr>
            <w:tcW w:w="1064" w:type="dxa"/>
            <w:vAlign w:val="center"/>
          </w:tcPr>
          <w:p w:rsidR="003A0F1E" w:rsidRDefault="003A0F1E" w:rsidP="00DE35A3">
            <w:pPr>
              <w:pStyle w:val="TableText"/>
              <w:spacing w:before="40" w:after="40"/>
            </w:pPr>
            <w:r w:rsidRPr="00625B86">
              <w:t>NIC</w:t>
            </w:r>
          </w:p>
        </w:tc>
        <w:tc>
          <w:tcPr>
            <w:tcW w:w="3242" w:type="dxa"/>
            <w:gridSpan w:val="2"/>
            <w:shd w:val="clear" w:color="auto" w:fill="FFFFCC"/>
            <w:vAlign w:val="center"/>
          </w:tcPr>
          <w:p w:rsidR="003A0F1E" w:rsidRPr="00270D77" w:rsidRDefault="003A0F1E" w:rsidP="00C112E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  <w:tc>
          <w:tcPr>
            <w:tcW w:w="2488" w:type="dxa"/>
            <w:shd w:val="clear" w:color="auto" w:fill="FFFFCC"/>
            <w:vAlign w:val="center"/>
          </w:tcPr>
          <w:p w:rsidR="003A0F1E" w:rsidRPr="00270D77" w:rsidRDefault="003A0F1E" w:rsidP="00C112E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</w:tr>
    </w:tbl>
    <w:p w:rsidR="00DE35A3" w:rsidRPr="00A14B0D" w:rsidRDefault="00DE35A3" w:rsidP="00DE35A3">
      <w:pPr>
        <w:spacing w:line="360" w:lineRule="auto"/>
        <w:ind w:right="-108"/>
        <w:rPr>
          <w:rFonts w:ascii="Arial" w:hAnsi="Arial" w:cs="Arial"/>
          <w:b/>
          <w:sz w:val="12"/>
          <w:szCs w:val="21"/>
          <w:lang w:val="en-US"/>
        </w:rPr>
      </w:pPr>
    </w:p>
    <w:p w:rsidR="00DE35A3" w:rsidRPr="005D6660" w:rsidRDefault="00DE35A3" w:rsidP="00DE35A3">
      <w:pPr>
        <w:pStyle w:val="BodyTextL25"/>
        <w:tabs>
          <w:tab w:val="left" w:pos="993"/>
        </w:tabs>
        <w:spacing w:before="0"/>
        <w:ind w:left="0" w:right="-142"/>
        <w:jc w:val="both"/>
        <w:rPr>
          <w:b/>
          <w:sz w:val="22"/>
          <w:lang w:val="el-GR"/>
        </w:rPr>
      </w:pPr>
      <w:r>
        <w:rPr>
          <w:b/>
          <w:sz w:val="22"/>
          <w:lang w:val="el-GR"/>
        </w:rPr>
        <w:lastRenderedPageBreak/>
        <w:t xml:space="preserve">Απαιτήσεις: </w:t>
      </w:r>
    </w:p>
    <w:p w:rsidR="00DE35A3" w:rsidRPr="00FE38BC" w:rsidRDefault="00DE35A3" w:rsidP="00271DA1">
      <w:pPr>
        <w:pStyle w:val="SubStepAlpha"/>
        <w:numPr>
          <w:ilvl w:val="2"/>
          <w:numId w:val="5"/>
        </w:numPr>
        <w:tabs>
          <w:tab w:val="clear" w:pos="720"/>
          <w:tab w:val="num" w:pos="426"/>
        </w:tabs>
        <w:spacing w:line="276" w:lineRule="auto"/>
        <w:ind w:left="425" w:right="-427" w:hanging="425"/>
        <w:jc w:val="both"/>
        <w:rPr>
          <w:lang w:val="el-GR"/>
        </w:rPr>
      </w:pPr>
      <w:r>
        <w:rPr>
          <w:lang w:val="el-GR"/>
        </w:rPr>
        <w:t xml:space="preserve">Το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A</w:t>
      </w:r>
      <w:r w:rsidRPr="00FE38BC">
        <w:rPr>
          <w:lang w:val="el-GR"/>
        </w:rPr>
        <w:t xml:space="preserve">1 </w:t>
      </w:r>
      <w:r>
        <w:rPr>
          <w:lang w:val="el-GR"/>
        </w:rPr>
        <w:t xml:space="preserve">χρησιμοποιεί τη διεύθυνση </w:t>
      </w:r>
      <w:proofErr w:type="spellStart"/>
      <w:r>
        <w:rPr>
          <w:lang w:val="el-GR"/>
        </w:rPr>
        <w:t>υποδικτύου</w:t>
      </w:r>
      <w:proofErr w:type="spellEnd"/>
      <w:r>
        <w:rPr>
          <w:lang w:val="el-GR"/>
        </w:rPr>
        <w:t xml:space="preserve"> </w:t>
      </w:r>
      <w:r w:rsidRPr="00FE38BC">
        <w:rPr>
          <w:lang w:val="el-GR"/>
        </w:rPr>
        <w:t>172.</w:t>
      </w:r>
      <w:r w:rsidRPr="00566EE1">
        <w:rPr>
          <w:lang w:val="el-GR"/>
        </w:rPr>
        <w:t>16</w:t>
      </w:r>
      <w:r w:rsidRPr="00FE38BC">
        <w:rPr>
          <w:lang w:val="el-GR"/>
        </w:rPr>
        <w:t>.</w:t>
      </w:r>
      <w:r w:rsidR="00AB2F5B">
        <w:rPr>
          <w:lang w:val="el-GR"/>
        </w:rPr>
        <w:t>16</w:t>
      </w:r>
      <w:r w:rsidRPr="00FE38BC">
        <w:rPr>
          <w:lang w:val="el-GR"/>
        </w:rPr>
        <w:t>.0/</w:t>
      </w:r>
      <w:r w:rsidR="00AB2F5B">
        <w:rPr>
          <w:lang w:val="el-GR"/>
        </w:rPr>
        <w:t>18</w:t>
      </w:r>
      <w:r>
        <w:rPr>
          <w:lang w:val="el-GR"/>
        </w:rPr>
        <w:t xml:space="preserve"> για μέγιστη απαίτηση 2</w:t>
      </w:r>
      <w:r w:rsidR="00AB2F5B">
        <w:rPr>
          <w:lang w:val="el-GR"/>
        </w:rPr>
        <w:t>048</w:t>
      </w:r>
      <w:r w:rsidRPr="00FE38BC">
        <w:rPr>
          <w:lang w:val="el-GR"/>
        </w:rPr>
        <w:t xml:space="preserve"> </w:t>
      </w:r>
      <w:r w:rsidR="00AB2F5B">
        <w:t>usable</w:t>
      </w:r>
      <w:r w:rsidR="00AB2F5B" w:rsidRPr="00AB2F5B">
        <w:rPr>
          <w:lang w:val="el-GR"/>
        </w:rPr>
        <w:t xml:space="preserve"> </w:t>
      </w:r>
      <w:r w:rsidRPr="00FE38BC">
        <w:t>hosts</w:t>
      </w:r>
      <w:r w:rsidRPr="00FE38BC">
        <w:rPr>
          <w:lang w:val="el-GR"/>
        </w:rPr>
        <w:t xml:space="preserve">. </w:t>
      </w:r>
      <w:r>
        <w:rPr>
          <w:lang w:val="el-GR"/>
        </w:rPr>
        <w:br/>
        <w:t>Να</w:t>
      </w:r>
      <w:r w:rsidRPr="00FE38BC">
        <w:rPr>
          <w:lang w:val="el-GR"/>
        </w:rPr>
        <w:t xml:space="preserve"> </w:t>
      </w:r>
      <w:r>
        <w:rPr>
          <w:lang w:val="el-GR"/>
        </w:rPr>
        <w:t>αναθέσετε</w:t>
      </w:r>
      <w:r w:rsidRPr="00FE38BC">
        <w:rPr>
          <w:lang w:val="el-GR"/>
        </w:rPr>
        <w:t xml:space="preserve"> </w:t>
      </w:r>
      <w:r>
        <w:rPr>
          <w:lang w:val="el-GR"/>
        </w:rPr>
        <w:t>το</w:t>
      </w:r>
      <w:r w:rsidRPr="00FE38BC">
        <w:rPr>
          <w:lang w:val="el-GR"/>
        </w:rPr>
        <w:t xml:space="preserve"> </w:t>
      </w:r>
      <w:r>
        <w:rPr>
          <w:lang w:val="el-GR"/>
        </w:rPr>
        <w:t>αμέσως</w:t>
      </w:r>
      <w:r w:rsidRPr="00FE38BC">
        <w:rPr>
          <w:lang w:val="el-GR"/>
        </w:rPr>
        <w:t xml:space="preserve"> </w:t>
      </w:r>
      <w:r>
        <w:rPr>
          <w:lang w:val="el-GR"/>
        </w:rPr>
        <w:t>επόμενο</w:t>
      </w:r>
      <w:r w:rsidRPr="00FE38BC">
        <w:rPr>
          <w:lang w:val="el-GR"/>
        </w:rPr>
        <w:t xml:space="preserve"> </w:t>
      </w:r>
      <w:r>
        <w:rPr>
          <w:lang w:val="el-GR"/>
        </w:rPr>
        <w:t xml:space="preserve">διαθέσιμο </w:t>
      </w:r>
      <w:proofErr w:type="spellStart"/>
      <w:r>
        <w:rPr>
          <w:lang w:val="el-GR"/>
        </w:rPr>
        <w:t>υποδίκτυο</w:t>
      </w:r>
      <w:proofErr w:type="spellEnd"/>
      <w:r w:rsidRPr="00FE38BC">
        <w:rPr>
          <w:lang w:val="el-GR"/>
        </w:rPr>
        <w:t xml:space="preserve"> </w:t>
      </w:r>
      <w:r>
        <w:rPr>
          <w:lang w:val="el-GR"/>
        </w:rPr>
        <w:t xml:space="preserve">στο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A</w:t>
      </w:r>
      <w:r w:rsidRPr="00FE38BC">
        <w:rPr>
          <w:lang w:val="el-GR"/>
        </w:rPr>
        <w:t xml:space="preserve">2 </w:t>
      </w:r>
      <w:r>
        <w:rPr>
          <w:lang w:val="el-GR"/>
        </w:rPr>
        <w:t xml:space="preserve">για μέγιστη απαίτηση </w:t>
      </w:r>
      <w:r w:rsidR="0029384A" w:rsidRPr="0029384A">
        <w:rPr>
          <w:lang w:val="el-GR"/>
        </w:rPr>
        <w:t>51</w:t>
      </w:r>
      <w:r w:rsidRPr="00FE38BC">
        <w:rPr>
          <w:lang w:val="el-GR"/>
        </w:rPr>
        <w:t xml:space="preserve">2 </w:t>
      </w:r>
      <w:r w:rsidRPr="00FE38BC">
        <w:t>hosts</w:t>
      </w:r>
      <w:r w:rsidRPr="00FE38BC">
        <w:rPr>
          <w:lang w:val="el-GR"/>
        </w:rPr>
        <w:t>.</w:t>
      </w:r>
    </w:p>
    <w:p w:rsidR="00DE35A3" w:rsidRPr="00FE38BC" w:rsidRDefault="00DE35A3" w:rsidP="00271DA1">
      <w:pPr>
        <w:pStyle w:val="SubStepAlpha"/>
        <w:numPr>
          <w:ilvl w:val="2"/>
          <w:numId w:val="4"/>
        </w:numPr>
        <w:tabs>
          <w:tab w:val="clear" w:pos="720"/>
          <w:tab w:val="num" w:pos="426"/>
        </w:tabs>
        <w:spacing w:line="276" w:lineRule="auto"/>
        <w:ind w:left="425" w:hanging="425"/>
        <w:rPr>
          <w:lang w:val="el-GR"/>
        </w:rPr>
      </w:pPr>
      <w:r>
        <w:rPr>
          <w:lang w:val="el-GR"/>
        </w:rPr>
        <w:t>Το</w:t>
      </w:r>
      <w:r w:rsidRPr="00FE38BC">
        <w:rPr>
          <w:lang w:val="el-GR"/>
        </w:rPr>
        <w:t xml:space="preserve">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B</w:t>
      </w:r>
      <w:r w:rsidRPr="00FE38BC">
        <w:rPr>
          <w:lang w:val="el-GR"/>
        </w:rPr>
        <w:t xml:space="preserve">1 </w:t>
      </w:r>
      <w:r w:rsidRPr="00FE38BC">
        <w:t>is</w:t>
      </w:r>
      <w:r w:rsidRPr="00FE38BC">
        <w:rPr>
          <w:lang w:val="el-GR"/>
        </w:rPr>
        <w:t xml:space="preserve"> </w:t>
      </w:r>
      <w:r w:rsidRPr="00FE38BC">
        <w:t>using</w:t>
      </w:r>
      <w:r w:rsidRPr="00FE38BC">
        <w:rPr>
          <w:lang w:val="el-GR"/>
        </w:rPr>
        <w:t xml:space="preserve"> </w:t>
      </w:r>
      <w:r>
        <w:rPr>
          <w:lang w:val="el-GR"/>
        </w:rPr>
        <w:t xml:space="preserve">τη διεύθυνση </w:t>
      </w:r>
      <w:proofErr w:type="spellStart"/>
      <w:r>
        <w:rPr>
          <w:lang w:val="el-GR"/>
        </w:rPr>
        <w:t>υποδικτύου</w:t>
      </w:r>
      <w:proofErr w:type="spellEnd"/>
      <w:r>
        <w:rPr>
          <w:lang w:val="el-GR"/>
        </w:rPr>
        <w:t xml:space="preserve"> </w:t>
      </w:r>
      <w:r w:rsidRPr="00FE38BC">
        <w:rPr>
          <w:lang w:val="el-GR"/>
        </w:rPr>
        <w:t>2001:</w:t>
      </w:r>
      <w:r w:rsidRPr="00FE38BC">
        <w:t>DB</w:t>
      </w:r>
      <w:r w:rsidRPr="00FE38BC">
        <w:rPr>
          <w:lang w:val="el-GR"/>
        </w:rPr>
        <w:t>8:</w:t>
      </w:r>
      <w:r>
        <w:t>CA</w:t>
      </w:r>
      <w:r w:rsidRPr="00FE38BC">
        <w:t>FE</w:t>
      </w:r>
      <w:r w:rsidRPr="00FE38BC">
        <w:rPr>
          <w:lang w:val="el-GR"/>
        </w:rPr>
        <w:t>:</w:t>
      </w:r>
      <w:r w:rsidR="0029384A" w:rsidRPr="0029384A">
        <w:rPr>
          <w:lang w:val="el-GR"/>
        </w:rPr>
        <w:t>0</w:t>
      </w:r>
      <w:r w:rsidRPr="00FE38BC">
        <w:t>FF</w:t>
      </w:r>
      <w:r>
        <w:rPr>
          <w:lang w:val="el-GR"/>
        </w:rPr>
        <w:t>0</w:t>
      </w:r>
      <w:r w:rsidRPr="00FE38BC">
        <w:rPr>
          <w:lang w:val="el-GR"/>
        </w:rPr>
        <w:t xml:space="preserve">::/64. </w:t>
      </w:r>
      <w:r>
        <w:rPr>
          <w:lang w:val="el-GR"/>
        </w:rPr>
        <w:t>Να</w:t>
      </w:r>
      <w:r w:rsidRPr="00FE38BC">
        <w:rPr>
          <w:lang w:val="el-GR"/>
        </w:rPr>
        <w:t xml:space="preserve"> </w:t>
      </w:r>
      <w:r>
        <w:rPr>
          <w:lang w:val="el-GR"/>
        </w:rPr>
        <w:t>αναθέσετε</w:t>
      </w:r>
      <w:r w:rsidRPr="00FE38BC">
        <w:rPr>
          <w:lang w:val="el-GR"/>
        </w:rPr>
        <w:t xml:space="preserve"> </w:t>
      </w:r>
      <w:r>
        <w:rPr>
          <w:lang w:val="el-GR"/>
        </w:rPr>
        <w:t>το</w:t>
      </w:r>
      <w:r w:rsidRPr="00FE38BC">
        <w:rPr>
          <w:lang w:val="el-GR"/>
        </w:rPr>
        <w:t xml:space="preserve"> </w:t>
      </w:r>
      <w:r>
        <w:rPr>
          <w:lang w:val="el-GR"/>
        </w:rPr>
        <w:t>αμέσως</w:t>
      </w:r>
      <w:r w:rsidRPr="00FE38BC">
        <w:rPr>
          <w:lang w:val="el-GR"/>
        </w:rPr>
        <w:t xml:space="preserve"> </w:t>
      </w:r>
      <w:r>
        <w:rPr>
          <w:lang w:val="el-GR"/>
        </w:rPr>
        <w:t>επόμενο</w:t>
      </w:r>
      <w:r w:rsidRPr="00FE38BC">
        <w:rPr>
          <w:lang w:val="el-GR"/>
        </w:rPr>
        <w:t xml:space="preserve"> </w:t>
      </w:r>
      <w:r>
        <w:rPr>
          <w:lang w:val="el-GR"/>
        </w:rPr>
        <w:t xml:space="preserve">διαθέσιμο </w:t>
      </w:r>
      <w:proofErr w:type="spellStart"/>
      <w:r>
        <w:rPr>
          <w:lang w:val="el-GR"/>
        </w:rPr>
        <w:t>υποδίκτυο</w:t>
      </w:r>
      <w:proofErr w:type="spellEnd"/>
      <w:r w:rsidRPr="00FE38BC">
        <w:rPr>
          <w:lang w:val="el-GR"/>
        </w:rPr>
        <w:t xml:space="preserve"> </w:t>
      </w:r>
      <w:r>
        <w:rPr>
          <w:lang w:val="el-GR"/>
        </w:rPr>
        <w:t xml:space="preserve">στο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B</w:t>
      </w:r>
      <w:r w:rsidRPr="00FE38BC">
        <w:rPr>
          <w:lang w:val="el-GR"/>
        </w:rPr>
        <w:t>2.</w:t>
      </w:r>
    </w:p>
    <w:p w:rsidR="00DE35A3" w:rsidRPr="00FE38BC" w:rsidRDefault="00DE35A3" w:rsidP="00271DA1">
      <w:pPr>
        <w:pStyle w:val="SubStepAlpha"/>
        <w:numPr>
          <w:ilvl w:val="2"/>
          <w:numId w:val="4"/>
        </w:numPr>
        <w:tabs>
          <w:tab w:val="clear" w:pos="720"/>
          <w:tab w:val="num" w:pos="426"/>
        </w:tabs>
        <w:spacing w:line="276" w:lineRule="auto"/>
        <w:ind w:left="425" w:right="-143" w:hanging="425"/>
        <w:rPr>
          <w:lang w:val="el-GR"/>
        </w:rPr>
      </w:pPr>
      <w:r w:rsidRPr="00FE38BC">
        <w:rPr>
          <w:lang w:val="el-GR"/>
        </w:rPr>
        <w:t xml:space="preserve">Να </w:t>
      </w:r>
      <w:r w:rsidRPr="00B92BA3">
        <w:rPr>
          <w:b/>
          <w:lang w:val="el-GR"/>
        </w:rPr>
        <w:t xml:space="preserve">συμπληρώσετε τα κενά κελιά </w:t>
      </w:r>
      <w:r w:rsidRPr="00FE38BC">
        <w:rPr>
          <w:lang w:val="el-GR"/>
        </w:rPr>
        <w:t xml:space="preserve">του </w:t>
      </w:r>
      <w:r>
        <w:rPr>
          <w:lang w:val="el-GR"/>
        </w:rPr>
        <w:t xml:space="preserve">παραπάνω </w:t>
      </w:r>
      <w:r w:rsidRPr="00FE38BC">
        <w:rPr>
          <w:lang w:val="el-GR"/>
        </w:rPr>
        <w:t>Πίνακα Διευθύνσε</w:t>
      </w:r>
      <w:bookmarkStart w:id="0" w:name="_GoBack"/>
      <w:bookmarkEnd w:id="0"/>
      <w:r w:rsidRPr="00FE38BC">
        <w:rPr>
          <w:lang w:val="el-GR"/>
        </w:rPr>
        <w:t xml:space="preserve">ων </w:t>
      </w:r>
      <w:r>
        <w:rPr>
          <w:lang w:val="el-GR"/>
        </w:rPr>
        <w:t>ακολουθώντας τις εξής οδηγίες</w:t>
      </w:r>
      <w:r w:rsidRPr="00FE38BC">
        <w:rPr>
          <w:lang w:val="el-GR"/>
        </w:rPr>
        <w:t>:</w:t>
      </w:r>
    </w:p>
    <w:p w:rsidR="00DE35A3" w:rsidRPr="00FE38BC" w:rsidRDefault="00DE35A3" w:rsidP="00271DA1">
      <w:pPr>
        <w:pStyle w:val="SubStepNum"/>
        <w:numPr>
          <w:ilvl w:val="3"/>
          <w:numId w:val="6"/>
        </w:numPr>
        <w:tabs>
          <w:tab w:val="num" w:pos="426"/>
        </w:tabs>
        <w:spacing w:line="276" w:lineRule="auto"/>
        <w:ind w:left="1077" w:hanging="357"/>
        <w:rPr>
          <w:lang w:val="el-GR"/>
        </w:rPr>
      </w:pPr>
      <w:r>
        <w:rPr>
          <w:lang w:val="el-GR"/>
        </w:rPr>
        <w:t>Να</w:t>
      </w:r>
      <w:r w:rsidRPr="00FE38BC">
        <w:rPr>
          <w:lang w:val="el-GR"/>
        </w:rPr>
        <w:t xml:space="preserve"> </w:t>
      </w:r>
      <w:r>
        <w:rPr>
          <w:lang w:val="el-GR"/>
        </w:rPr>
        <w:t>αναθέσετε</w:t>
      </w:r>
      <w:r w:rsidRPr="00FE38BC">
        <w:rPr>
          <w:lang w:val="el-GR"/>
        </w:rPr>
        <w:t xml:space="preserve"> </w:t>
      </w:r>
      <w:r>
        <w:rPr>
          <w:lang w:val="el-GR"/>
        </w:rPr>
        <w:t>την</w:t>
      </w:r>
      <w:r w:rsidRPr="00FE38BC">
        <w:rPr>
          <w:lang w:val="el-GR"/>
        </w:rPr>
        <w:t xml:space="preserve"> </w:t>
      </w:r>
      <w:r>
        <w:rPr>
          <w:lang w:val="el-GR"/>
        </w:rPr>
        <w:t>πρώτη</w:t>
      </w:r>
      <w:r w:rsidRPr="00FE38BC">
        <w:rPr>
          <w:lang w:val="el-GR"/>
        </w:rPr>
        <w:t xml:space="preserve"> </w:t>
      </w:r>
      <w:r>
        <w:rPr>
          <w:lang w:val="el-GR"/>
        </w:rPr>
        <w:t>διαθέσιμη</w:t>
      </w:r>
      <w:r w:rsidRPr="00FE38BC">
        <w:rPr>
          <w:lang w:val="el-GR"/>
        </w:rPr>
        <w:t xml:space="preserve"> </w:t>
      </w:r>
      <w:r w:rsidRPr="00FE38BC">
        <w:t>IP</w:t>
      </w:r>
      <w:r w:rsidRPr="00FE38BC">
        <w:rPr>
          <w:lang w:val="el-GR"/>
        </w:rPr>
        <w:t xml:space="preserve"> </w:t>
      </w:r>
      <w:r>
        <w:rPr>
          <w:lang w:val="el-GR"/>
        </w:rPr>
        <w:t>διεύθυνση</w:t>
      </w:r>
      <w:r w:rsidRPr="00FE38BC">
        <w:rPr>
          <w:lang w:val="el-GR"/>
        </w:rPr>
        <w:t xml:space="preserve"> </w:t>
      </w:r>
      <w:r>
        <w:rPr>
          <w:lang w:val="el-GR"/>
        </w:rPr>
        <w:t xml:space="preserve">στις αντίστοιχες </w:t>
      </w:r>
      <w:proofErr w:type="spellStart"/>
      <w:r>
        <w:rPr>
          <w:lang w:val="el-GR"/>
        </w:rPr>
        <w:t>διεπαφές</w:t>
      </w:r>
      <w:proofErr w:type="spellEnd"/>
      <w:r w:rsidRPr="00FE38BC">
        <w:rPr>
          <w:lang w:val="el-GR"/>
        </w:rPr>
        <w:t xml:space="preserve"> </w:t>
      </w:r>
      <w:r>
        <w:rPr>
          <w:lang w:val="el-GR"/>
        </w:rPr>
        <w:t>των δρομολογητών</w:t>
      </w:r>
      <w:r w:rsidRPr="00FE38BC">
        <w:rPr>
          <w:lang w:val="el-GR"/>
        </w:rPr>
        <w:t xml:space="preserve"> </w:t>
      </w:r>
      <w:r>
        <w:rPr>
          <w:lang w:val="el-GR"/>
        </w:rPr>
        <w:t>(</w:t>
      </w:r>
      <w:r>
        <w:t>Branch</w:t>
      </w:r>
      <w:r w:rsidRPr="00C94C2B">
        <w:rPr>
          <w:lang w:val="el-GR"/>
        </w:rPr>
        <w:t>-</w:t>
      </w:r>
      <w:r>
        <w:t>A</w:t>
      </w:r>
      <w:r w:rsidRPr="00C94C2B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Branch</w:t>
      </w:r>
      <w:r w:rsidRPr="00C94C2B">
        <w:rPr>
          <w:lang w:val="el-GR"/>
        </w:rPr>
        <w:t>-</w:t>
      </w:r>
      <w:r>
        <w:rPr>
          <w:lang w:val="el-GR"/>
        </w:rPr>
        <w:t xml:space="preserve">Β) για τα τοπικά δίκτυα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A</w:t>
      </w:r>
      <w:r w:rsidRPr="00FE38BC">
        <w:rPr>
          <w:lang w:val="el-GR"/>
        </w:rPr>
        <w:t xml:space="preserve">1,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A</w:t>
      </w:r>
      <w:r w:rsidRPr="00FE38BC">
        <w:rPr>
          <w:lang w:val="el-GR"/>
        </w:rPr>
        <w:t xml:space="preserve">2,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B</w:t>
      </w:r>
      <w:r w:rsidRPr="00FE38BC">
        <w:rPr>
          <w:lang w:val="el-GR"/>
        </w:rPr>
        <w:t xml:space="preserve">1, </w:t>
      </w:r>
      <w:r>
        <w:rPr>
          <w:lang w:val="el-GR"/>
        </w:rPr>
        <w:t xml:space="preserve">και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B</w:t>
      </w:r>
      <w:r>
        <w:rPr>
          <w:lang w:val="el-GR"/>
        </w:rPr>
        <w:t>2.</w:t>
      </w:r>
    </w:p>
    <w:p w:rsidR="00DE35A3" w:rsidRPr="00C94C2B" w:rsidRDefault="00DE35A3" w:rsidP="00271DA1">
      <w:pPr>
        <w:pStyle w:val="SubStepNum"/>
        <w:numPr>
          <w:ilvl w:val="3"/>
          <w:numId w:val="6"/>
        </w:numPr>
        <w:tabs>
          <w:tab w:val="num" w:pos="426"/>
        </w:tabs>
        <w:spacing w:line="276" w:lineRule="auto"/>
        <w:ind w:left="1077" w:hanging="357"/>
        <w:rPr>
          <w:lang w:val="el-GR"/>
        </w:rPr>
      </w:pPr>
      <w:r>
        <w:rPr>
          <w:lang w:val="el-GR"/>
        </w:rPr>
        <w:t>Για</w:t>
      </w:r>
      <w:r w:rsidRPr="00C94C2B">
        <w:rPr>
          <w:lang w:val="el-GR"/>
        </w:rPr>
        <w:t xml:space="preserve"> </w:t>
      </w:r>
      <w:r>
        <w:rPr>
          <w:lang w:val="el-GR"/>
        </w:rPr>
        <w:t>τα</w:t>
      </w:r>
      <w:r w:rsidRPr="00C94C2B">
        <w:rPr>
          <w:lang w:val="el-GR"/>
        </w:rPr>
        <w:t xml:space="preserve"> </w:t>
      </w:r>
      <w:proofErr w:type="spellStart"/>
      <w:r w:rsidRPr="00FE38BC">
        <w:t>IPv</w:t>
      </w:r>
      <w:proofErr w:type="spellEnd"/>
      <w:r w:rsidRPr="00C94C2B">
        <w:rPr>
          <w:lang w:val="el-GR"/>
        </w:rPr>
        <w:t xml:space="preserve">4 </w:t>
      </w:r>
      <w:r>
        <w:rPr>
          <w:lang w:val="el-GR"/>
        </w:rPr>
        <w:t>δίκτυα</w:t>
      </w:r>
      <w:r w:rsidRPr="00C94C2B">
        <w:rPr>
          <w:lang w:val="el-GR"/>
        </w:rPr>
        <w:t xml:space="preserve">, </w:t>
      </w:r>
      <w:r>
        <w:rPr>
          <w:lang w:val="el-GR"/>
        </w:rPr>
        <w:t>να</w:t>
      </w:r>
      <w:r w:rsidRPr="00C94C2B">
        <w:rPr>
          <w:lang w:val="el-GR"/>
        </w:rPr>
        <w:t xml:space="preserve"> </w:t>
      </w:r>
      <w:r>
        <w:rPr>
          <w:lang w:val="el-GR"/>
        </w:rPr>
        <w:t>αναθέσετε</w:t>
      </w:r>
      <w:r w:rsidRPr="00FE38BC">
        <w:rPr>
          <w:lang w:val="el-GR"/>
        </w:rPr>
        <w:t xml:space="preserve"> </w:t>
      </w:r>
      <w:r>
        <w:rPr>
          <w:lang w:val="el-GR"/>
        </w:rPr>
        <w:t>την τελευταία διαθέσιμη</w:t>
      </w:r>
      <w:r w:rsidRPr="00FE38BC">
        <w:rPr>
          <w:lang w:val="el-GR"/>
        </w:rPr>
        <w:t xml:space="preserve"> </w:t>
      </w:r>
      <w:proofErr w:type="spellStart"/>
      <w:r w:rsidRPr="00FE38BC">
        <w:t>IPv</w:t>
      </w:r>
      <w:proofErr w:type="spellEnd"/>
      <w:r w:rsidRPr="00C94C2B">
        <w:rPr>
          <w:lang w:val="el-GR"/>
        </w:rPr>
        <w:t xml:space="preserve">4 </w:t>
      </w:r>
      <w:r>
        <w:rPr>
          <w:lang w:val="el-GR"/>
        </w:rPr>
        <w:t>διεύθυνση</w:t>
      </w:r>
      <w:r w:rsidRPr="00FE38BC">
        <w:rPr>
          <w:lang w:val="el-GR"/>
        </w:rPr>
        <w:t xml:space="preserve"> </w:t>
      </w:r>
      <w:r>
        <w:rPr>
          <w:lang w:val="el-GR"/>
        </w:rPr>
        <w:t xml:space="preserve">στα </w:t>
      </w:r>
      <w:r w:rsidRPr="00FE38BC">
        <w:t>PCs</w:t>
      </w:r>
      <w:r w:rsidRPr="00C94C2B">
        <w:rPr>
          <w:lang w:val="el-GR"/>
        </w:rPr>
        <w:t>.</w:t>
      </w:r>
    </w:p>
    <w:p w:rsidR="00DE35A3" w:rsidRDefault="00DE35A3" w:rsidP="00271DA1">
      <w:pPr>
        <w:pStyle w:val="SubStepNum"/>
        <w:numPr>
          <w:ilvl w:val="3"/>
          <w:numId w:val="6"/>
        </w:numPr>
        <w:tabs>
          <w:tab w:val="num" w:pos="426"/>
        </w:tabs>
        <w:spacing w:line="276" w:lineRule="auto"/>
        <w:ind w:left="1077" w:hanging="357"/>
        <w:rPr>
          <w:lang w:val="el-GR"/>
        </w:rPr>
      </w:pPr>
      <w:r>
        <w:rPr>
          <w:lang w:val="el-GR"/>
        </w:rPr>
        <w:t>Για</w:t>
      </w:r>
      <w:r w:rsidRPr="00C94C2B">
        <w:rPr>
          <w:lang w:val="el-GR"/>
        </w:rPr>
        <w:t xml:space="preserve"> </w:t>
      </w:r>
      <w:r>
        <w:rPr>
          <w:lang w:val="el-GR"/>
        </w:rPr>
        <w:t>τα</w:t>
      </w:r>
      <w:r w:rsidRPr="00C94C2B">
        <w:rPr>
          <w:lang w:val="el-GR"/>
        </w:rPr>
        <w:t xml:space="preserve"> </w:t>
      </w:r>
      <w:proofErr w:type="spellStart"/>
      <w:r w:rsidRPr="00FE38BC">
        <w:t>IPv</w:t>
      </w:r>
      <w:proofErr w:type="spellEnd"/>
      <w:r w:rsidRPr="00C94C2B">
        <w:rPr>
          <w:lang w:val="el-GR"/>
        </w:rPr>
        <w:t xml:space="preserve">6 </w:t>
      </w:r>
      <w:r w:rsidRPr="00FE38BC">
        <w:t>networks</w:t>
      </w:r>
      <w:r w:rsidRPr="00C94C2B">
        <w:rPr>
          <w:lang w:val="el-GR"/>
        </w:rPr>
        <w:t xml:space="preserve">, </w:t>
      </w:r>
      <w:r>
        <w:rPr>
          <w:lang w:val="el-GR"/>
        </w:rPr>
        <w:t>να</w:t>
      </w:r>
      <w:r w:rsidRPr="00C94C2B">
        <w:rPr>
          <w:lang w:val="el-GR"/>
        </w:rPr>
        <w:t xml:space="preserve"> </w:t>
      </w:r>
      <w:r>
        <w:rPr>
          <w:lang w:val="el-GR"/>
        </w:rPr>
        <w:t>αναθέσετε</w:t>
      </w:r>
      <w:r w:rsidRPr="00C94C2B">
        <w:rPr>
          <w:lang w:val="el-GR"/>
        </w:rPr>
        <w:t xml:space="preserve"> </w:t>
      </w:r>
      <w:r>
        <w:rPr>
          <w:lang w:val="el-GR"/>
        </w:rPr>
        <w:t>τη</w:t>
      </w:r>
      <w:r w:rsidRPr="00C94C2B">
        <w:rPr>
          <w:lang w:val="el-GR"/>
        </w:rPr>
        <w:t xml:space="preserve"> 1</w:t>
      </w:r>
      <w:r w:rsidR="0029384A" w:rsidRPr="0029384A">
        <w:rPr>
          <w:lang w:val="el-GR"/>
        </w:rPr>
        <w:t>7</w:t>
      </w:r>
      <w:r w:rsidR="00147ADB">
        <w:rPr>
          <w:lang w:val="el-GR"/>
        </w:rPr>
        <w:t>η</w:t>
      </w:r>
      <w:r w:rsidRPr="00C94C2B">
        <w:rPr>
          <w:lang w:val="el-GR"/>
        </w:rPr>
        <w:t xml:space="preserve"> </w:t>
      </w:r>
      <w:proofErr w:type="spellStart"/>
      <w:r w:rsidRPr="00FE38BC">
        <w:t>IPv</w:t>
      </w:r>
      <w:proofErr w:type="spellEnd"/>
      <w:r w:rsidRPr="00C94C2B">
        <w:rPr>
          <w:lang w:val="el-GR"/>
        </w:rPr>
        <w:t xml:space="preserve">6 </w:t>
      </w:r>
      <w:r>
        <w:rPr>
          <w:lang w:val="el-GR"/>
        </w:rPr>
        <w:t>διεύθυνση</w:t>
      </w:r>
      <w:r w:rsidRPr="00FE38BC">
        <w:rPr>
          <w:lang w:val="el-GR"/>
        </w:rPr>
        <w:t xml:space="preserve"> </w:t>
      </w:r>
      <w:r>
        <w:rPr>
          <w:lang w:val="el-GR"/>
        </w:rPr>
        <w:t xml:space="preserve">στα </w:t>
      </w:r>
      <w:r w:rsidRPr="00FE38BC">
        <w:t>PCs</w:t>
      </w:r>
      <w:r w:rsidRPr="00C94C2B">
        <w:rPr>
          <w:lang w:val="el-GR"/>
        </w:rPr>
        <w:t>.</w:t>
      </w:r>
    </w:p>
    <w:p w:rsidR="00DE35A3" w:rsidRPr="00C94C2B" w:rsidRDefault="00DE35A3" w:rsidP="00271DA1">
      <w:pPr>
        <w:pStyle w:val="SubStepNum"/>
        <w:numPr>
          <w:ilvl w:val="3"/>
          <w:numId w:val="6"/>
        </w:numPr>
        <w:tabs>
          <w:tab w:val="num" w:pos="426"/>
        </w:tabs>
        <w:spacing w:line="276" w:lineRule="auto"/>
        <w:ind w:left="1077" w:hanging="357"/>
        <w:rPr>
          <w:lang w:val="el-GR"/>
        </w:rPr>
      </w:pPr>
      <w:r>
        <w:rPr>
          <w:lang w:val="el-GR"/>
        </w:rPr>
        <w:t xml:space="preserve">Ο δρομολογητής </w:t>
      </w:r>
      <w:r w:rsidRPr="00FE38BC">
        <w:t>Branch</w:t>
      </w:r>
      <w:r w:rsidRPr="00C94C2B">
        <w:rPr>
          <w:lang w:val="el-GR"/>
        </w:rPr>
        <w:t>-</w:t>
      </w:r>
      <w:r w:rsidRPr="00FE38BC">
        <w:t>B</w:t>
      </w:r>
      <w:r>
        <w:rPr>
          <w:lang w:val="el-GR"/>
        </w:rPr>
        <w:t xml:space="preserve"> χρησιμοποιεί την </w:t>
      </w:r>
      <w:proofErr w:type="spellStart"/>
      <w:r w:rsidRPr="00FE38BC">
        <w:t>IPv</w:t>
      </w:r>
      <w:proofErr w:type="spellEnd"/>
      <w:r w:rsidRPr="00C94C2B">
        <w:rPr>
          <w:lang w:val="el-GR"/>
        </w:rPr>
        <w:t>6</w:t>
      </w:r>
      <w:r>
        <w:rPr>
          <w:lang w:val="el-GR"/>
        </w:rPr>
        <w:t xml:space="preserve"> διεύθυνση </w:t>
      </w:r>
      <w:r w:rsidRPr="00FE38BC">
        <w:t>FE</w:t>
      </w:r>
      <w:r w:rsidRPr="00C94C2B">
        <w:rPr>
          <w:lang w:val="el-GR"/>
        </w:rPr>
        <w:t>80::</w:t>
      </w:r>
      <w:r w:rsidRPr="00FE38BC">
        <w:t>B</w:t>
      </w:r>
      <w:r w:rsidRPr="00C94C2B">
        <w:rPr>
          <w:lang w:val="el-GR"/>
        </w:rPr>
        <w:t xml:space="preserve"> </w:t>
      </w:r>
      <w:r>
        <w:rPr>
          <w:lang w:val="el-GR"/>
        </w:rPr>
        <w:t xml:space="preserve">ως </w:t>
      </w:r>
      <w:r w:rsidRPr="00FE38BC">
        <w:t>link</w:t>
      </w:r>
      <w:r w:rsidRPr="00C94C2B">
        <w:rPr>
          <w:lang w:val="el-GR"/>
        </w:rPr>
        <w:t>-</w:t>
      </w:r>
      <w:r w:rsidRPr="00FE38BC">
        <w:t>local</w:t>
      </w:r>
      <w:r w:rsidRPr="00C94C2B">
        <w:rPr>
          <w:lang w:val="el-GR"/>
        </w:rPr>
        <w:t xml:space="preserve"> </w:t>
      </w:r>
      <w:r w:rsidRPr="00FE38BC">
        <w:t>address</w:t>
      </w:r>
      <w:r>
        <w:rPr>
          <w:lang w:val="el-GR"/>
        </w:rPr>
        <w:t>.</w:t>
      </w:r>
    </w:p>
    <w:p w:rsidR="00DE35A3" w:rsidRPr="00C94C2B" w:rsidRDefault="00DE35A3" w:rsidP="00271DA1">
      <w:pPr>
        <w:pStyle w:val="SubStepAlpha"/>
        <w:numPr>
          <w:ilvl w:val="2"/>
          <w:numId w:val="4"/>
        </w:numPr>
        <w:tabs>
          <w:tab w:val="num" w:pos="426"/>
        </w:tabs>
        <w:spacing w:line="276" w:lineRule="auto"/>
        <w:ind w:left="425" w:hanging="425"/>
        <w:rPr>
          <w:lang w:val="el-GR"/>
        </w:rPr>
      </w:pPr>
      <w:r>
        <w:rPr>
          <w:lang w:val="el-GR"/>
        </w:rPr>
        <w:t>Να</w:t>
      </w:r>
      <w:r w:rsidRPr="00C94C2B">
        <w:rPr>
          <w:lang w:val="el-GR"/>
        </w:rPr>
        <w:t xml:space="preserve"> </w:t>
      </w:r>
      <w:r>
        <w:rPr>
          <w:lang w:val="el-GR"/>
        </w:rPr>
        <w:t>καταγράψετε</w:t>
      </w:r>
      <w:r w:rsidRPr="00C94C2B">
        <w:rPr>
          <w:lang w:val="el-GR"/>
        </w:rPr>
        <w:t xml:space="preserve"> </w:t>
      </w:r>
      <w:r w:rsidR="0029384A">
        <w:rPr>
          <w:lang w:val="el-GR"/>
        </w:rPr>
        <w:t xml:space="preserve">όλες </w:t>
      </w:r>
      <w:r>
        <w:rPr>
          <w:lang w:val="el-GR"/>
        </w:rPr>
        <w:t>τις</w:t>
      </w:r>
      <w:r w:rsidRPr="00C94C2B">
        <w:rPr>
          <w:lang w:val="el-GR"/>
        </w:rPr>
        <w:t xml:space="preserve"> </w:t>
      </w:r>
      <w:r>
        <w:rPr>
          <w:lang w:val="el-GR"/>
        </w:rPr>
        <w:t>απαραίτητες</w:t>
      </w:r>
      <w:r w:rsidRPr="00C94C2B">
        <w:rPr>
          <w:lang w:val="el-GR"/>
        </w:rPr>
        <w:t xml:space="preserve"> </w:t>
      </w:r>
      <w:r>
        <w:rPr>
          <w:lang w:val="el-GR"/>
        </w:rPr>
        <w:t>εντολές</w:t>
      </w:r>
      <w:r w:rsidRPr="00C94C2B">
        <w:rPr>
          <w:lang w:val="el-GR"/>
        </w:rPr>
        <w:t xml:space="preserve"> </w:t>
      </w:r>
      <w:r>
        <w:rPr>
          <w:lang w:val="el-GR"/>
        </w:rPr>
        <w:t>για τη διαμόρφωση</w:t>
      </w:r>
      <w:r w:rsidRPr="00C94C2B">
        <w:rPr>
          <w:lang w:val="el-GR"/>
        </w:rPr>
        <w:t xml:space="preserve"> </w:t>
      </w:r>
      <w:r>
        <w:rPr>
          <w:lang w:val="el-GR"/>
        </w:rPr>
        <w:t>των</w:t>
      </w:r>
      <w:r w:rsidRPr="00C94C2B">
        <w:rPr>
          <w:lang w:val="el-GR"/>
        </w:rPr>
        <w:t xml:space="preserve"> </w:t>
      </w:r>
      <w:r>
        <w:rPr>
          <w:lang w:val="el-GR"/>
        </w:rPr>
        <w:t>Ι</w:t>
      </w:r>
      <w:proofErr w:type="spellStart"/>
      <w:r>
        <w:t>Pv</w:t>
      </w:r>
      <w:proofErr w:type="spellEnd"/>
      <w:r w:rsidRPr="00C94C2B">
        <w:rPr>
          <w:lang w:val="el-GR"/>
        </w:rPr>
        <w:t xml:space="preserve">6 </w:t>
      </w:r>
      <w:r>
        <w:rPr>
          <w:lang w:val="el-GR"/>
        </w:rPr>
        <w:t xml:space="preserve">διευθύνσεων στις αντίστοιχες </w:t>
      </w:r>
      <w:proofErr w:type="spellStart"/>
      <w:r>
        <w:rPr>
          <w:lang w:val="el-GR"/>
        </w:rPr>
        <w:t>διεπαφές</w:t>
      </w:r>
      <w:proofErr w:type="spellEnd"/>
      <w:r w:rsidRPr="00FE38BC">
        <w:rPr>
          <w:lang w:val="el-GR"/>
        </w:rPr>
        <w:t xml:space="preserve"> </w:t>
      </w:r>
      <w:r w:rsidR="0029384A">
        <w:t>G</w:t>
      </w:r>
      <w:r w:rsidR="0029384A" w:rsidRPr="0029384A">
        <w:rPr>
          <w:lang w:val="el-GR"/>
        </w:rPr>
        <w:t xml:space="preserve">0/0, </w:t>
      </w:r>
      <w:r w:rsidR="0029384A">
        <w:t>G</w:t>
      </w:r>
      <w:r w:rsidR="0029384A" w:rsidRPr="0029384A">
        <w:rPr>
          <w:lang w:val="el-GR"/>
        </w:rPr>
        <w:t xml:space="preserve">0/1 </w:t>
      </w:r>
      <w:r w:rsidR="0029384A">
        <w:rPr>
          <w:lang w:val="el-GR"/>
        </w:rPr>
        <w:t xml:space="preserve">και </w:t>
      </w:r>
      <w:r w:rsidR="0029384A">
        <w:t>G</w:t>
      </w:r>
      <w:r w:rsidR="0029384A">
        <w:rPr>
          <w:lang w:val="el-GR"/>
        </w:rPr>
        <w:t xml:space="preserve">0/2 </w:t>
      </w:r>
      <w:r>
        <w:rPr>
          <w:lang w:val="el-GR"/>
        </w:rPr>
        <w:t xml:space="preserve">του δρομολογητή </w:t>
      </w:r>
      <w:r>
        <w:t>Branch</w:t>
      </w:r>
      <w:r w:rsidRPr="00C94C2B">
        <w:rPr>
          <w:lang w:val="el-GR"/>
        </w:rPr>
        <w:t>-</w:t>
      </w:r>
      <w:r>
        <w:rPr>
          <w:lang w:val="el-GR"/>
        </w:rPr>
        <w:t xml:space="preserve">Β σύμφωνα με τον ολοκληρωμένο </w:t>
      </w:r>
      <w:r w:rsidRPr="00FE38BC">
        <w:rPr>
          <w:lang w:val="el-GR"/>
        </w:rPr>
        <w:t>Πίνακα Διευθύνσεων</w:t>
      </w:r>
      <w:r w:rsidRPr="00C94C2B">
        <w:rPr>
          <w:lang w:val="el-GR"/>
        </w:rPr>
        <w:t xml:space="preserve">. 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Pr="00B92BA3" w:rsidRDefault="0029384A" w:rsidP="0029384A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9384A" w:rsidRDefault="0029384A" w:rsidP="00DE35A3">
      <w:pPr>
        <w:pStyle w:val="SubStepAlpha"/>
        <w:numPr>
          <w:ilvl w:val="0"/>
          <w:numId w:val="0"/>
        </w:numPr>
        <w:spacing w:before="0" w:after="0"/>
        <w:ind w:left="851" w:right="-425" w:hanging="851"/>
        <w:rPr>
          <w:rFonts w:cs="Arial"/>
          <w:b/>
          <w:sz w:val="22"/>
          <w:szCs w:val="21"/>
          <w:lang w:val="el-GR"/>
        </w:rPr>
      </w:pPr>
    </w:p>
    <w:p w:rsidR="0029384A" w:rsidRPr="00BA1D7B" w:rsidRDefault="0029384A" w:rsidP="0029384A">
      <w:pPr>
        <w:pStyle w:val="a7"/>
        <w:widowControl w:val="0"/>
        <w:autoSpaceDE w:val="0"/>
        <w:autoSpaceDN w:val="0"/>
        <w:adjustRightInd w:val="0"/>
        <w:spacing w:before="48" w:line="290" w:lineRule="auto"/>
        <w:ind w:left="284" w:right="-93"/>
        <w:jc w:val="both"/>
        <w:rPr>
          <w:rFonts w:ascii="Arial" w:hAnsi="Arial" w:cs="Arial"/>
          <w:b/>
          <w:color w:val="C00000"/>
          <w:sz w:val="20"/>
          <w:szCs w:val="20"/>
        </w:rPr>
      </w:pP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ΠΡΟΣΟΧΗ: Αποθηκεύστε το </w:t>
      </w:r>
      <w:r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παρόν </w:t>
      </w: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αρχείο </w:t>
      </w:r>
      <w:r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με όνομα </w:t>
      </w:r>
      <w:proofErr w:type="spellStart"/>
      <w:r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xxxxExams</w:t>
      </w:r>
      <w:proofErr w:type="spellEnd"/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>_</w:t>
      </w:r>
      <w:r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B</w:t>
      </w:r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>.</w:t>
      </w:r>
      <w:proofErr w:type="spellStart"/>
      <w:r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docx</w:t>
      </w:r>
      <w:proofErr w:type="spellEnd"/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στο φάκελό σας </w:t>
      </w:r>
      <w:proofErr w:type="spellStart"/>
      <w:r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>Exams</w:t>
      </w:r>
      <w:proofErr w:type="spellEnd"/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(όπου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ο Αριθμός Μητρώου σας)</w:t>
      </w:r>
    </w:p>
    <w:p w:rsidR="00DE35A3" w:rsidRPr="0029384A" w:rsidRDefault="00DE35A3" w:rsidP="00DE35A3">
      <w:pPr>
        <w:pStyle w:val="SubStepAlpha"/>
        <w:numPr>
          <w:ilvl w:val="0"/>
          <w:numId w:val="0"/>
        </w:numPr>
        <w:spacing w:before="0" w:after="0"/>
        <w:ind w:left="851" w:right="-425" w:hanging="851"/>
        <w:rPr>
          <w:rFonts w:cs="Arial"/>
          <w:b/>
          <w:sz w:val="22"/>
          <w:szCs w:val="21"/>
          <w:lang w:val="el-GR"/>
        </w:rPr>
      </w:pPr>
      <w:r w:rsidRPr="00DE35A3">
        <w:rPr>
          <w:rFonts w:cs="Arial"/>
          <w:b/>
          <w:sz w:val="22"/>
          <w:szCs w:val="21"/>
          <w:lang w:val="el-GR"/>
        </w:rPr>
        <w:br w:type="page"/>
      </w:r>
    </w:p>
    <w:p w:rsidR="00DE35A3" w:rsidRPr="00515B62" w:rsidRDefault="00DE35A3" w:rsidP="00DE35A3">
      <w:pPr>
        <w:pStyle w:val="SubStepAlpha"/>
        <w:numPr>
          <w:ilvl w:val="0"/>
          <w:numId w:val="0"/>
        </w:numPr>
        <w:spacing w:before="0" w:after="240"/>
        <w:ind w:left="851" w:right="-425" w:hanging="851"/>
        <w:rPr>
          <w:rFonts w:cs="Arial"/>
          <w:b/>
          <w:sz w:val="24"/>
          <w:szCs w:val="24"/>
          <w:lang w:val="el-GR"/>
        </w:rPr>
      </w:pPr>
      <w:r w:rsidRPr="00515B62">
        <w:rPr>
          <w:rFonts w:cs="Arial"/>
          <w:b/>
          <w:sz w:val="24"/>
          <w:szCs w:val="24"/>
          <w:lang w:val="el-GR"/>
        </w:rPr>
        <w:lastRenderedPageBreak/>
        <w:t xml:space="preserve">ΘΕΜΑ </w:t>
      </w:r>
      <w:r w:rsidRPr="00D84B82">
        <w:rPr>
          <w:rFonts w:cs="Arial"/>
          <w:b/>
          <w:sz w:val="24"/>
          <w:szCs w:val="24"/>
          <w:lang w:val="el-GR"/>
        </w:rPr>
        <w:t>2</w:t>
      </w:r>
      <w:r w:rsidRPr="00515B62">
        <w:rPr>
          <w:rFonts w:cs="Arial"/>
          <w:b/>
          <w:sz w:val="24"/>
          <w:szCs w:val="24"/>
          <w:vertAlign w:val="superscript"/>
          <w:lang w:val="el-GR"/>
        </w:rPr>
        <w:t>Ο</w:t>
      </w:r>
      <w:r w:rsidRPr="00515B62">
        <w:rPr>
          <w:rFonts w:cs="Arial"/>
          <w:b/>
          <w:sz w:val="24"/>
          <w:szCs w:val="24"/>
          <w:lang w:val="el-GR"/>
        </w:rPr>
        <w:t xml:space="preserve"> </w:t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915D6A">
        <w:rPr>
          <w:rFonts w:cs="Arial"/>
          <w:b/>
          <w:sz w:val="22"/>
          <w:szCs w:val="24"/>
          <w:lang w:val="el-GR"/>
        </w:rPr>
        <w:t>(</w:t>
      </w:r>
      <w:r w:rsidRPr="00D84B82">
        <w:rPr>
          <w:rFonts w:cs="Arial"/>
          <w:b/>
          <w:sz w:val="22"/>
          <w:szCs w:val="24"/>
          <w:lang w:val="el-GR"/>
        </w:rPr>
        <w:t>7</w:t>
      </w:r>
      <w:r w:rsidR="00D84B82" w:rsidRPr="00D84B82">
        <w:rPr>
          <w:rFonts w:cs="Arial"/>
          <w:b/>
          <w:sz w:val="22"/>
          <w:szCs w:val="24"/>
          <w:lang w:val="el-GR"/>
        </w:rPr>
        <w:t>,5</w:t>
      </w:r>
      <w:r w:rsidRPr="00915D6A">
        <w:rPr>
          <w:rFonts w:cs="Arial"/>
          <w:b/>
          <w:sz w:val="22"/>
          <w:szCs w:val="24"/>
          <w:lang w:val="el-GR"/>
        </w:rPr>
        <w:t xml:space="preserve"> μονάδες)</w:t>
      </w:r>
    </w:p>
    <w:p w:rsidR="00CC13BF" w:rsidRPr="00FE38BC" w:rsidRDefault="00CC13BF" w:rsidP="00E07C5F">
      <w:pPr>
        <w:spacing w:line="360" w:lineRule="auto"/>
        <w:ind w:right="-108"/>
        <w:rPr>
          <w:rFonts w:ascii="Arial" w:hAnsi="Arial" w:cs="Arial"/>
          <w:b/>
          <w:sz w:val="22"/>
          <w:szCs w:val="21"/>
        </w:rPr>
      </w:pPr>
      <w:r w:rsidRPr="00FE38BC">
        <w:rPr>
          <w:rFonts w:ascii="Arial" w:hAnsi="Arial" w:cs="Arial"/>
          <w:b/>
          <w:sz w:val="22"/>
          <w:szCs w:val="21"/>
        </w:rPr>
        <w:t>Διάγραμμα Τοπολογίας</w:t>
      </w:r>
    </w:p>
    <w:p w:rsidR="00CC13BF" w:rsidRPr="00CC13BF" w:rsidRDefault="00227E64" w:rsidP="00E07C5F">
      <w:pPr>
        <w:spacing w:line="360" w:lineRule="auto"/>
        <w:ind w:right="-108"/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6316345" cy="2497455"/>
            <wp:effectExtent l="0" t="0" r="825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F" w:rsidRPr="00FA4CE7" w:rsidRDefault="00CC13BF" w:rsidP="00CC13BF">
      <w:pPr>
        <w:ind w:right="-108"/>
        <w:rPr>
          <w:rFonts w:ascii="Arial" w:hAnsi="Arial" w:cs="Arial"/>
          <w:sz w:val="12"/>
          <w:szCs w:val="21"/>
        </w:rPr>
      </w:pPr>
    </w:p>
    <w:p w:rsidR="00CC13BF" w:rsidRPr="00FE38BC" w:rsidRDefault="00CC13BF" w:rsidP="00FE38BC">
      <w:pPr>
        <w:spacing w:after="60"/>
        <w:ind w:right="-108"/>
        <w:rPr>
          <w:rFonts w:ascii="Arial" w:hAnsi="Arial" w:cs="Arial"/>
          <w:b/>
          <w:sz w:val="22"/>
          <w:szCs w:val="21"/>
        </w:rPr>
      </w:pPr>
      <w:r w:rsidRPr="00FE38BC">
        <w:rPr>
          <w:rFonts w:ascii="Arial" w:hAnsi="Arial" w:cs="Arial"/>
          <w:b/>
          <w:sz w:val="22"/>
          <w:szCs w:val="21"/>
        </w:rPr>
        <w:t>Πίνακας Διευθύνσεων</w:t>
      </w:r>
    </w:p>
    <w:tbl>
      <w:tblPr>
        <w:tblW w:w="77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1377"/>
        <w:gridCol w:w="1701"/>
        <w:gridCol w:w="1916"/>
        <w:gridCol w:w="1800"/>
      </w:tblGrid>
      <w:tr w:rsidR="00CC13BF" w:rsidTr="00C42819">
        <w:trPr>
          <w:cantSplit/>
          <w:jc w:val="center"/>
        </w:trPr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3BF" w:rsidRPr="00E87D62" w:rsidRDefault="00CC13BF" w:rsidP="00DE35A3">
            <w:pPr>
              <w:pStyle w:val="TableHeading"/>
              <w:spacing w:before="60" w:after="60" w:line="240" w:lineRule="auto"/>
            </w:pPr>
            <w:r w:rsidRPr="00E87D62">
              <w:t>Device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3BF" w:rsidRPr="00E87D62" w:rsidRDefault="00CC13BF" w:rsidP="00DE35A3">
            <w:pPr>
              <w:pStyle w:val="TableHeading"/>
              <w:spacing w:before="60" w:after="60" w:line="240" w:lineRule="auto"/>
            </w:pPr>
            <w:r w:rsidRPr="00E87D62">
              <w:t>Interface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3BF" w:rsidRPr="00E87D62" w:rsidRDefault="00CC13BF" w:rsidP="00DE35A3">
            <w:pPr>
              <w:pStyle w:val="TableHeading"/>
              <w:spacing w:before="60" w:after="60" w:line="240" w:lineRule="auto"/>
            </w:pPr>
            <w:r w:rsidRPr="00E87D62">
              <w:t>IP</w:t>
            </w:r>
            <w:r>
              <w:t>v4</w:t>
            </w:r>
            <w:r w:rsidRPr="00E87D62">
              <w:t xml:space="preserve"> Address</w:t>
            </w:r>
          </w:p>
        </w:tc>
        <w:tc>
          <w:tcPr>
            <w:tcW w:w="19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3BF" w:rsidRPr="00E87D62" w:rsidRDefault="00CC13BF" w:rsidP="00DE35A3">
            <w:pPr>
              <w:pStyle w:val="TableHeading"/>
              <w:spacing w:before="60" w:after="60" w:line="240" w:lineRule="auto"/>
            </w:pPr>
            <w: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3BF" w:rsidRPr="00E87D62" w:rsidRDefault="00CC13BF" w:rsidP="00DE35A3">
            <w:pPr>
              <w:pStyle w:val="TableHeading"/>
              <w:spacing w:before="60" w:after="60" w:line="240" w:lineRule="auto"/>
            </w:pPr>
            <w:r w:rsidRPr="00E87D62">
              <w:t>Default Gateway</w:t>
            </w:r>
          </w:p>
        </w:tc>
      </w:tr>
      <w:tr w:rsidR="00E07C5F" w:rsidRPr="007E1033" w:rsidTr="00C42819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R1</w:t>
            </w:r>
          </w:p>
        </w:tc>
        <w:tc>
          <w:tcPr>
            <w:tcW w:w="1377" w:type="dxa"/>
            <w:vAlign w:val="bottom"/>
          </w:tcPr>
          <w:p w:rsidR="00E07C5F" w:rsidRPr="007E1033" w:rsidRDefault="00E07C5F" w:rsidP="00DE35A3">
            <w:pPr>
              <w:pStyle w:val="TableText"/>
            </w:pPr>
            <w:r>
              <w:t>Fa0</w:t>
            </w:r>
            <w:r w:rsidRPr="007E1033">
              <w:t>/0</w:t>
            </w:r>
          </w:p>
        </w:tc>
        <w:tc>
          <w:tcPr>
            <w:tcW w:w="1701" w:type="dxa"/>
            <w:vAlign w:val="bottom"/>
          </w:tcPr>
          <w:p w:rsidR="00E07C5F" w:rsidRPr="007E1033" w:rsidRDefault="00E07C5F" w:rsidP="0029384A">
            <w:pPr>
              <w:pStyle w:val="TableText"/>
            </w:pPr>
            <w:r>
              <w:t>172.16</w:t>
            </w:r>
            <w:r w:rsidRPr="007E1033">
              <w:t>.</w:t>
            </w:r>
            <w:r>
              <w:t>1</w:t>
            </w:r>
            <w:r w:rsidRPr="007E1033">
              <w:t>.</w:t>
            </w:r>
            <w:r w:rsidR="0029384A">
              <w:rPr>
                <w:lang w:val="el-GR"/>
              </w:rPr>
              <w:t>254</w:t>
            </w:r>
          </w:p>
        </w:tc>
        <w:tc>
          <w:tcPr>
            <w:tcW w:w="1916" w:type="dxa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255.255.255.</w:t>
            </w:r>
            <w:r>
              <w:t>0</w:t>
            </w:r>
          </w:p>
        </w:tc>
        <w:tc>
          <w:tcPr>
            <w:tcW w:w="1800" w:type="dxa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N/A</w:t>
            </w:r>
          </w:p>
        </w:tc>
      </w:tr>
      <w:tr w:rsidR="00E07C5F" w:rsidRPr="007E1033" w:rsidTr="00C42819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E07C5F" w:rsidRPr="007E1033" w:rsidRDefault="00E07C5F" w:rsidP="00DE35A3">
            <w:pPr>
              <w:pStyle w:val="TableText"/>
            </w:pPr>
          </w:p>
        </w:tc>
        <w:tc>
          <w:tcPr>
            <w:tcW w:w="1377" w:type="dxa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S0/0/0</w:t>
            </w:r>
            <w:r>
              <w:t xml:space="preserve"> DCE</w:t>
            </w:r>
          </w:p>
        </w:tc>
        <w:tc>
          <w:tcPr>
            <w:tcW w:w="1701" w:type="dxa"/>
            <w:vAlign w:val="bottom"/>
          </w:tcPr>
          <w:p w:rsidR="00E07C5F" w:rsidRPr="007E1033" w:rsidRDefault="00E07C5F" w:rsidP="0029384A">
            <w:pPr>
              <w:pStyle w:val="TableText"/>
            </w:pPr>
            <w:r>
              <w:t>172.16</w:t>
            </w:r>
            <w:r w:rsidRPr="007E1033">
              <w:t>.</w:t>
            </w:r>
            <w:r>
              <w:t>3</w:t>
            </w:r>
            <w:r w:rsidRPr="007E1033">
              <w:t>.</w:t>
            </w:r>
            <w:r w:rsidR="0029384A">
              <w:rPr>
                <w:lang w:val="el-GR"/>
              </w:rPr>
              <w:t>1</w:t>
            </w:r>
          </w:p>
        </w:tc>
        <w:tc>
          <w:tcPr>
            <w:tcW w:w="1916" w:type="dxa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N/A</w:t>
            </w:r>
          </w:p>
        </w:tc>
      </w:tr>
      <w:tr w:rsidR="00E07C5F" w:rsidRPr="007E1033" w:rsidTr="00C42819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R2</w:t>
            </w:r>
          </w:p>
        </w:tc>
        <w:tc>
          <w:tcPr>
            <w:tcW w:w="1377" w:type="dxa"/>
            <w:vAlign w:val="bottom"/>
          </w:tcPr>
          <w:p w:rsidR="00E07C5F" w:rsidRPr="007E1033" w:rsidRDefault="00E07C5F" w:rsidP="00DE35A3">
            <w:pPr>
              <w:pStyle w:val="TableText"/>
            </w:pPr>
            <w:r>
              <w:t>Fa0</w:t>
            </w:r>
            <w:r w:rsidRPr="007E1033">
              <w:t>/0</w:t>
            </w:r>
          </w:p>
        </w:tc>
        <w:tc>
          <w:tcPr>
            <w:tcW w:w="1701" w:type="dxa"/>
            <w:vAlign w:val="bottom"/>
          </w:tcPr>
          <w:p w:rsidR="00E07C5F" w:rsidRPr="007E1033" w:rsidRDefault="00E07C5F" w:rsidP="0029384A">
            <w:pPr>
              <w:pStyle w:val="TableText"/>
            </w:pPr>
            <w:r>
              <w:t>172.16</w:t>
            </w:r>
            <w:r w:rsidRPr="007E1033">
              <w:t>.</w:t>
            </w:r>
            <w:r>
              <w:t>2</w:t>
            </w:r>
            <w:r w:rsidRPr="007E1033">
              <w:t>.</w:t>
            </w:r>
            <w:r w:rsidR="0029384A">
              <w:rPr>
                <w:lang w:val="el-GR"/>
              </w:rPr>
              <w:t>254</w:t>
            </w:r>
          </w:p>
        </w:tc>
        <w:tc>
          <w:tcPr>
            <w:tcW w:w="1916" w:type="dxa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255.255.255.0</w:t>
            </w:r>
          </w:p>
        </w:tc>
        <w:tc>
          <w:tcPr>
            <w:tcW w:w="1800" w:type="dxa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N/A</w:t>
            </w:r>
          </w:p>
        </w:tc>
      </w:tr>
      <w:tr w:rsidR="00E07C5F" w:rsidRPr="007E1033" w:rsidTr="00C42819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E07C5F" w:rsidRPr="007E1033" w:rsidRDefault="00E07C5F" w:rsidP="00DE35A3">
            <w:pPr>
              <w:pStyle w:val="TableText"/>
            </w:pPr>
          </w:p>
        </w:tc>
        <w:tc>
          <w:tcPr>
            <w:tcW w:w="1377" w:type="dxa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S0/0/0</w:t>
            </w:r>
          </w:p>
        </w:tc>
        <w:tc>
          <w:tcPr>
            <w:tcW w:w="1701" w:type="dxa"/>
            <w:vAlign w:val="bottom"/>
          </w:tcPr>
          <w:p w:rsidR="00E07C5F" w:rsidRPr="0029384A" w:rsidRDefault="00E07C5F" w:rsidP="0029384A">
            <w:pPr>
              <w:pStyle w:val="TableText"/>
              <w:rPr>
                <w:lang w:val="el-GR"/>
              </w:rPr>
            </w:pPr>
            <w:r>
              <w:t>172.16</w:t>
            </w:r>
            <w:r w:rsidRPr="007E1033">
              <w:t>.</w:t>
            </w:r>
            <w:r>
              <w:t>3</w:t>
            </w:r>
            <w:r w:rsidRPr="007E1033">
              <w:t>.</w:t>
            </w:r>
            <w:r w:rsidR="0029384A">
              <w:rPr>
                <w:lang w:val="el-GR"/>
              </w:rPr>
              <w:t>2</w:t>
            </w:r>
          </w:p>
        </w:tc>
        <w:tc>
          <w:tcPr>
            <w:tcW w:w="1916" w:type="dxa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N/A</w:t>
            </w:r>
          </w:p>
        </w:tc>
      </w:tr>
      <w:tr w:rsidR="00CC13BF" w:rsidRPr="007E1033" w:rsidTr="00C42819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CC13BF" w:rsidRPr="007E1033" w:rsidRDefault="00CC13BF" w:rsidP="00DE35A3">
            <w:pPr>
              <w:pStyle w:val="TableText"/>
            </w:pPr>
          </w:p>
        </w:tc>
        <w:tc>
          <w:tcPr>
            <w:tcW w:w="1377" w:type="dxa"/>
            <w:vAlign w:val="bottom"/>
          </w:tcPr>
          <w:p w:rsidR="00CC13BF" w:rsidRPr="007E1033" w:rsidRDefault="00CC13BF" w:rsidP="00DE35A3">
            <w:pPr>
              <w:pStyle w:val="TableText"/>
            </w:pPr>
            <w:r w:rsidRPr="007E1033">
              <w:t>S0/0/1</w:t>
            </w:r>
            <w:r w:rsidR="00A16DC6">
              <w:t xml:space="preserve"> DCE</w:t>
            </w:r>
          </w:p>
        </w:tc>
        <w:tc>
          <w:tcPr>
            <w:tcW w:w="1701" w:type="dxa"/>
            <w:vAlign w:val="bottom"/>
          </w:tcPr>
          <w:p w:rsidR="00CC13BF" w:rsidRPr="007E1033" w:rsidRDefault="00AC0FC6" w:rsidP="00DE35A3">
            <w:pPr>
              <w:pStyle w:val="TableText"/>
            </w:pPr>
            <w:r>
              <w:t>192.168</w:t>
            </w:r>
            <w:r w:rsidR="00CC13BF" w:rsidRPr="007E1033">
              <w:t>.1</w:t>
            </w:r>
            <w:r w:rsidR="00E07C5F">
              <w:t>0</w:t>
            </w:r>
            <w:r w:rsidR="00CC13BF" w:rsidRPr="007E1033">
              <w:t>.</w:t>
            </w:r>
            <w:r w:rsidR="00E07C5F">
              <w:t>9</w:t>
            </w:r>
          </w:p>
        </w:tc>
        <w:tc>
          <w:tcPr>
            <w:tcW w:w="1916" w:type="dxa"/>
            <w:vAlign w:val="bottom"/>
          </w:tcPr>
          <w:p w:rsidR="00CC13BF" w:rsidRPr="007E1033" w:rsidRDefault="00CC13BF" w:rsidP="00DE35A3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:rsidR="00CC13BF" w:rsidRPr="007E1033" w:rsidRDefault="00CC13BF" w:rsidP="00DE35A3">
            <w:pPr>
              <w:pStyle w:val="TableText"/>
            </w:pPr>
            <w:r w:rsidRPr="007E1033">
              <w:t>N/A</w:t>
            </w:r>
          </w:p>
        </w:tc>
      </w:tr>
      <w:tr w:rsidR="00CC13BF" w:rsidRPr="007E1033" w:rsidTr="00C42819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CC13BF" w:rsidRPr="007E1033" w:rsidRDefault="00CC13BF" w:rsidP="00DE35A3">
            <w:pPr>
              <w:pStyle w:val="TableText"/>
            </w:pPr>
            <w:r w:rsidRPr="007E1033">
              <w:t>R3</w:t>
            </w:r>
          </w:p>
        </w:tc>
        <w:tc>
          <w:tcPr>
            <w:tcW w:w="1377" w:type="dxa"/>
            <w:vAlign w:val="bottom"/>
          </w:tcPr>
          <w:p w:rsidR="00CC13BF" w:rsidRPr="007E1033" w:rsidRDefault="00CB09F4" w:rsidP="00DE35A3">
            <w:pPr>
              <w:pStyle w:val="TableText"/>
            </w:pPr>
            <w:r>
              <w:t>Fa</w:t>
            </w:r>
            <w:r w:rsidR="00CC13BF">
              <w:t>0</w:t>
            </w:r>
            <w:r w:rsidR="00CC13BF" w:rsidRPr="007E1033">
              <w:t>/0</w:t>
            </w:r>
          </w:p>
        </w:tc>
        <w:tc>
          <w:tcPr>
            <w:tcW w:w="1701" w:type="dxa"/>
            <w:vAlign w:val="bottom"/>
          </w:tcPr>
          <w:p w:rsidR="00CC13BF" w:rsidRPr="007E1033" w:rsidRDefault="0029384A" w:rsidP="0029384A">
            <w:pPr>
              <w:pStyle w:val="TableText"/>
            </w:pPr>
            <w:r>
              <w:t>172.16</w:t>
            </w:r>
            <w:r w:rsidRPr="007E1033">
              <w:t>.</w:t>
            </w:r>
            <w:r>
              <w:t>2</w:t>
            </w:r>
            <w:r w:rsidRPr="007E1033">
              <w:t>.</w:t>
            </w:r>
            <w:r>
              <w:rPr>
                <w:lang w:val="el-GR"/>
              </w:rPr>
              <w:t>254</w:t>
            </w:r>
          </w:p>
        </w:tc>
        <w:tc>
          <w:tcPr>
            <w:tcW w:w="1916" w:type="dxa"/>
            <w:vAlign w:val="bottom"/>
          </w:tcPr>
          <w:p w:rsidR="00CC13BF" w:rsidRPr="007E1033" w:rsidRDefault="00CC13BF" w:rsidP="00DE35A3">
            <w:pPr>
              <w:pStyle w:val="TableText"/>
            </w:pPr>
            <w:r w:rsidRPr="007E1033">
              <w:t>255.255.255.</w:t>
            </w:r>
            <w:r w:rsidR="00E07C5F" w:rsidRPr="007E1033">
              <w:t>0</w:t>
            </w:r>
          </w:p>
        </w:tc>
        <w:tc>
          <w:tcPr>
            <w:tcW w:w="1800" w:type="dxa"/>
            <w:vAlign w:val="bottom"/>
          </w:tcPr>
          <w:p w:rsidR="00CC13BF" w:rsidRPr="007E1033" w:rsidRDefault="00CC13BF" w:rsidP="00DE35A3">
            <w:pPr>
              <w:pStyle w:val="TableText"/>
            </w:pPr>
            <w:r w:rsidRPr="007E1033">
              <w:t>N/A</w:t>
            </w:r>
          </w:p>
        </w:tc>
      </w:tr>
      <w:tr w:rsidR="00E07C5F" w:rsidRPr="007E1033" w:rsidTr="00C42819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E07C5F" w:rsidRPr="007E1033" w:rsidRDefault="00E07C5F" w:rsidP="00DE35A3">
            <w:pPr>
              <w:pStyle w:val="TableText"/>
            </w:pPr>
          </w:p>
        </w:tc>
        <w:tc>
          <w:tcPr>
            <w:tcW w:w="1377" w:type="dxa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S0/0/1</w:t>
            </w:r>
          </w:p>
        </w:tc>
        <w:tc>
          <w:tcPr>
            <w:tcW w:w="1701" w:type="dxa"/>
            <w:vAlign w:val="bottom"/>
          </w:tcPr>
          <w:p w:rsidR="00E07C5F" w:rsidRPr="007E1033" w:rsidRDefault="00E07C5F" w:rsidP="00DE35A3">
            <w:pPr>
              <w:pStyle w:val="TableText"/>
            </w:pPr>
            <w:r>
              <w:t>192.168</w:t>
            </w:r>
            <w:r w:rsidRPr="007E1033">
              <w:t>.1</w:t>
            </w:r>
            <w:r>
              <w:t>0</w:t>
            </w:r>
            <w:r w:rsidRPr="007E1033">
              <w:t>.</w:t>
            </w:r>
            <w:r>
              <w:t>10</w:t>
            </w:r>
          </w:p>
        </w:tc>
        <w:tc>
          <w:tcPr>
            <w:tcW w:w="1916" w:type="dxa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:rsidR="00E07C5F" w:rsidRPr="007E1033" w:rsidRDefault="00E07C5F" w:rsidP="00DE35A3">
            <w:pPr>
              <w:pStyle w:val="TableText"/>
            </w:pPr>
            <w:r w:rsidRPr="007E1033">
              <w:t>N/A</w:t>
            </w:r>
          </w:p>
        </w:tc>
      </w:tr>
      <w:tr w:rsidR="0029384A" w:rsidRPr="007E1033" w:rsidTr="00C42819">
        <w:trPr>
          <w:cantSplit/>
          <w:jc w:val="center"/>
        </w:trPr>
        <w:tc>
          <w:tcPr>
            <w:tcW w:w="925" w:type="dxa"/>
            <w:vAlign w:val="bottom"/>
          </w:tcPr>
          <w:p w:rsidR="0029384A" w:rsidRPr="007E1033" w:rsidRDefault="0029384A" w:rsidP="004C39B5">
            <w:pPr>
              <w:pStyle w:val="TableText"/>
            </w:pPr>
            <w:r>
              <w:t>S1</w:t>
            </w:r>
          </w:p>
        </w:tc>
        <w:tc>
          <w:tcPr>
            <w:tcW w:w="1377" w:type="dxa"/>
            <w:vAlign w:val="bottom"/>
          </w:tcPr>
          <w:p w:rsidR="0029384A" w:rsidRPr="007E1033" w:rsidRDefault="0029384A" w:rsidP="004C39B5">
            <w:pPr>
              <w:pStyle w:val="TableText"/>
            </w:pPr>
            <w:r>
              <w:t>VLAN 1</w:t>
            </w:r>
          </w:p>
        </w:tc>
        <w:tc>
          <w:tcPr>
            <w:tcW w:w="1701" w:type="dxa"/>
            <w:vAlign w:val="bottom"/>
          </w:tcPr>
          <w:p w:rsidR="0029384A" w:rsidRPr="0029384A" w:rsidRDefault="0029384A" w:rsidP="0029384A">
            <w:pPr>
              <w:pStyle w:val="TableText"/>
              <w:rPr>
                <w:lang w:val="el-GR"/>
              </w:rPr>
            </w:pPr>
            <w:r>
              <w:t>192.168</w:t>
            </w:r>
            <w:r w:rsidRPr="007E1033">
              <w:t>.1.</w:t>
            </w:r>
            <w:r>
              <w:rPr>
                <w:lang w:val="el-GR"/>
              </w:rPr>
              <w:t>100</w:t>
            </w:r>
          </w:p>
        </w:tc>
        <w:tc>
          <w:tcPr>
            <w:tcW w:w="1916" w:type="dxa"/>
            <w:vAlign w:val="bottom"/>
          </w:tcPr>
          <w:p w:rsidR="0029384A" w:rsidRPr="007E1033" w:rsidRDefault="0029384A" w:rsidP="004C39B5">
            <w:pPr>
              <w:pStyle w:val="TableText"/>
            </w:pPr>
            <w:r w:rsidRPr="007E1033">
              <w:t>255.255.255.128</w:t>
            </w:r>
          </w:p>
        </w:tc>
        <w:tc>
          <w:tcPr>
            <w:tcW w:w="1800" w:type="dxa"/>
            <w:vAlign w:val="bottom"/>
          </w:tcPr>
          <w:p w:rsidR="0029384A" w:rsidRDefault="0029384A" w:rsidP="004C39B5">
            <w:pPr>
              <w:pStyle w:val="TableText"/>
            </w:pPr>
            <w:r>
              <w:t>172.16</w:t>
            </w:r>
            <w:r w:rsidRPr="007E1033">
              <w:t>.</w:t>
            </w:r>
            <w:r>
              <w:t>1</w:t>
            </w:r>
            <w:r w:rsidRPr="007E1033">
              <w:t>.</w:t>
            </w:r>
            <w:r>
              <w:rPr>
                <w:lang w:val="el-GR"/>
              </w:rPr>
              <w:t>254</w:t>
            </w:r>
          </w:p>
        </w:tc>
      </w:tr>
      <w:tr w:rsidR="0029384A" w:rsidRPr="007E1033" w:rsidTr="00C42819">
        <w:trPr>
          <w:cantSplit/>
          <w:jc w:val="center"/>
        </w:trPr>
        <w:tc>
          <w:tcPr>
            <w:tcW w:w="925" w:type="dxa"/>
            <w:vAlign w:val="bottom"/>
          </w:tcPr>
          <w:p w:rsidR="0029384A" w:rsidRPr="007E1033" w:rsidRDefault="0029384A" w:rsidP="004C39B5">
            <w:pPr>
              <w:pStyle w:val="TableText"/>
            </w:pPr>
            <w:r>
              <w:t>S2</w:t>
            </w:r>
          </w:p>
        </w:tc>
        <w:tc>
          <w:tcPr>
            <w:tcW w:w="1377" w:type="dxa"/>
            <w:vAlign w:val="bottom"/>
          </w:tcPr>
          <w:p w:rsidR="0029384A" w:rsidRPr="007E1033" w:rsidRDefault="0029384A" w:rsidP="004C39B5">
            <w:pPr>
              <w:pStyle w:val="TableText"/>
            </w:pPr>
            <w:r>
              <w:t>VLAN 1</w:t>
            </w:r>
          </w:p>
        </w:tc>
        <w:tc>
          <w:tcPr>
            <w:tcW w:w="1701" w:type="dxa"/>
            <w:vAlign w:val="bottom"/>
          </w:tcPr>
          <w:p w:rsidR="0029384A" w:rsidRPr="0029384A" w:rsidRDefault="0029384A" w:rsidP="0029384A">
            <w:pPr>
              <w:pStyle w:val="TableText"/>
              <w:rPr>
                <w:lang w:val="el-GR"/>
              </w:rPr>
            </w:pPr>
            <w:r>
              <w:t>192.168</w:t>
            </w:r>
            <w:r w:rsidRPr="007E1033">
              <w:t>.0.</w:t>
            </w:r>
            <w:r>
              <w:rPr>
                <w:lang w:val="el-GR"/>
              </w:rPr>
              <w:t>100</w:t>
            </w:r>
          </w:p>
        </w:tc>
        <w:tc>
          <w:tcPr>
            <w:tcW w:w="1916" w:type="dxa"/>
            <w:vAlign w:val="bottom"/>
          </w:tcPr>
          <w:p w:rsidR="0029384A" w:rsidRPr="007E1033" w:rsidRDefault="0029384A" w:rsidP="004C39B5">
            <w:pPr>
              <w:pStyle w:val="TableText"/>
            </w:pPr>
            <w:r w:rsidRPr="007E1033">
              <w:t>255.255.255.0</w:t>
            </w:r>
          </w:p>
        </w:tc>
        <w:tc>
          <w:tcPr>
            <w:tcW w:w="1800" w:type="dxa"/>
            <w:vAlign w:val="bottom"/>
          </w:tcPr>
          <w:p w:rsidR="0029384A" w:rsidRDefault="0029384A" w:rsidP="004C39B5">
            <w:pPr>
              <w:pStyle w:val="TableText"/>
            </w:pPr>
            <w:r>
              <w:t>172.16</w:t>
            </w:r>
            <w:r w:rsidRPr="007E1033">
              <w:t>.</w:t>
            </w:r>
            <w:r>
              <w:t>2</w:t>
            </w:r>
            <w:r w:rsidRPr="007E1033">
              <w:t>.</w:t>
            </w:r>
            <w:r>
              <w:rPr>
                <w:lang w:val="el-GR"/>
              </w:rPr>
              <w:t>254</w:t>
            </w:r>
          </w:p>
        </w:tc>
      </w:tr>
      <w:tr w:rsidR="0029384A" w:rsidRPr="007E1033" w:rsidTr="00C42819">
        <w:trPr>
          <w:cantSplit/>
          <w:jc w:val="center"/>
        </w:trPr>
        <w:tc>
          <w:tcPr>
            <w:tcW w:w="925" w:type="dxa"/>
            <w:vAlign w:val="bottom"/>
          </w:tcPr>
          <w:p w:rsidR="0029384A" w:rsidRPr="007E1033" w:rsidRDefault="0029384A" w:rsidP="004C39B5">
            <w:pPr>
              <w:pStyle w:val="TableText"/>
            </w:pPr>
            <w:r>
              <w:t>S3</w:t>
            </w:r>
          </w:p>
        </w:tc>
        <w:tc>
          <w:tcPr>
            <w:tcW w:w="1377" w:type="dxa"/>
            <w:vAlign w:val="bottom"/>
          </w:tcPr>
          <w:p w:rsidR="0029384A" w:rsidRPr="007E1033" w:rsidRDefault="0029384A" w:rsidP="004C39B5">
            <w:pPr>
              <w:pStyle w:val="TableText"/>
            </w:pPr>
            <w:r>
              <w:t>VLAN 1</w:t>
            </w:r>
          </w:p>
        </w:tc>
        <w:tc>
          <w:tcPr>
            <w:tcW w:w="1701" w:type="dxa"/>
            <w:vAlign w:val="bottom"/>
          </w:tcPr>
          <w:p w:rsidR="0029384A" w:rsidRPr="0029384A" w:rsidRDefault="0029384A" w:rsidP="0029384A">
            <w:pPr>
              <w:pStyle w:val="TableText"/>
              <w:rPr>
                <w:lang w:val="el-GR"/>
              </w:rPr>
            </w:pPr>
            <w:r>
              <w:t>192.168</w:t>
            </w:r>
            <w:r w:rsidRPr="007E1033">
              <w:t>.1.</w:t>
            </w:r>
            <w:r>
              <w:rPr>
                <w:lang w:val="el-GR"/>
              </w:rPr>
              <w:t>100</w:t>
            </w:r>
          </w:p>
        </w:tc>
        <w:tc>
          <w:tcPr>
            <w:tcW w:w="1916" w:type="dxa"/>
            <w:vAlign w:val="bottom"/>
          </w:tcPr>
          <w:p w:rsidR="0029384A" w:rsidRPr="007E1033" w:rsidRDefault="0029384A" w:rsidP="004C39B5">
            <w:pPr>
              <w:pStyle w:val="TableText"/>
            </w:pPr>
            <w:r w:rsidRPr="007E1033">
              <w:t>255.255.255.192</w:t>
            </w:r>
          </w:p>
        </w:tc>
        <w:tc>
          <w:tcPr>
            <w:tcW w:w="1800" w:type="dxa"/>
            <w:vAlign w:val="bottom"/>
          </w:tcPr>
          <w:p w:rsidR="0029384A" w:rsidRPr="007E1033" w:rsidRDefault="0029384A" w:rsidP="0029384A">
            <w:pPr>
              <w:pStyle w:val="TableText"/>
            </w:pPr>
            <w:r>
              <w:t>192.168</w:t>
            </w:r>
            <w:r w:rsidRPr="007E1033">
              <w:t>.1.</w:t>
            </w:r>
            <w:r>
              <w:rPr>
                <w:lang w:val="el-GR"/>
              </w:rPr>
              <w:t>254</w:t>
            </w:r>
          </w:p>
        </w:tc>
      </w:tr>
      <w:tr w:rsidR="0029384A" w:rsidRPr="007E1033" w:rsidTr="00C42819">
        <w:trPr>
          <w:cantSplit/>
          <w:jc w:val="center"/>
        </w:trPr>
        <w:tc>
          <w:tcPr>
            <w:tcW w:w="925" w:type="dxa"/>
            <w:vAlign w:val="bottom"/>
          </w:tcPr>
          <w:p w:rsidR="0029384A" w:rsidRPr="007E1033" w:rsidRDefault="0029384A" w:rsidP="00DE35A3">
            <w:pPr>
              <w:pStyle w:val="TableText"/>
            </w:pPr>
            <w:r w:rsidRPr="007E1033">
              <w:t>PC1</w:t>
            </w:r>
          </w:p>
        </w:tc>
        <w:tc>
          <w:tcPr>
            <w:tcW w:w="1377" w:type="dxa"/>
            <w:vAlign w:val="bottom"/>
          </w:tcPr>
          <w:p w:rsidR="0029384A" w:rsidRPr="007E1033" w:rsidRDefault="0029384A" w:rsidP="00DE35A3">
            <w:pPr>
              <w:pStyle w:val="TableText"/>
            </w:pPr>
            <w:r w:rsidRPr="007E1033">
              <w:t>NIC</w:t>
            </w:r>
          </w:p>
        </w:tc>
        <w:tc>
          <w:tcPr>
            <w:tcW w:w="1701" w:type="dxa"/>
            <w:vAlign w:val="bottom"/>
          </w:tcPr>
          <w:p w:rsidR="0029384A" w:rsidRPr="007E1033" w:rsidRDefault="0029384A" w:rsidP="0029384A">
            <w:pPr>
              <w:pStyle w:val="TableText"/>
            </w:pPr>
            <w:r>
              <w:t>172.16</w:t>
            </w:r>
            <w:r w:rsidRPr="007E1033">
              <w:t>.</w:t>
            </w:r>
            <w:r>
              <w:t>1</w:t>
            </w:r>
            <w:r w:rsidRPr="007E1033">
              <w:t>.</w:t>
            </w:r>
            <w:r>
              <w:rPr>
                <w:lang w:val="el-GR"/>
              </w:rPr>
              <w:t>2</w:t>
            </w:r>
          </w:p>
        </w:tc>
        <w:tc>
          <w:tcPr>
            <w:tcW w:w="1916" w:type="dxa"/>
            <w:vAlign w:val="bottom"/>
          </w:tcPr>
          <w:p w:rsidR="0029384A" w:rsidRPr="007E1033" w:rsidRDefault="0029384A" w:rsidP="00DE35A3">
            <w:pPr>
              <w:pStyle w:val="TableText"/>
            </w:pPr>
            <w:r w:rsidRPr="007E1033">
              <w:t>255.255.255.0</w:t>
            </w:r>
          </w:p>
        </w:tc>
        <w:tc>
          <w:tcPr>
            <w:tcW w:w="1800" w:type="dxa"/>
            <w:vAlign w:val="bottom"/>
          </w:tcPr>
          <w:p w:rsidR="0029384A" w:rsidRDefault="0029384A" w:rsidP="004C39B5">
            <w:pPr>
              <w:pStyle w:val="TableText"/>
            </w:pPr>
            <w:r>
              <w:t>172.16</w:t>
            </w:r>
            <w:r w:rsidRPr="007E1033">
              <w:t>.</w:t>
            </w:r>
            <w:r>
              <w:t>1</w:t>
            </w:r>
            <w:r w:rsidRPr="007E1033">
              <w:t>.</w:t>
            </w:r>
            <w:r>
              <w:rPr>
                <w:lang w:val="el-GR"/>
              </w:rPr>
              <w:t>254</w:t>
            </w:r>
          </w:p>
        </w:tc>
      </w:tr>
      <w:tr w:rsidR="0029384A" w:rsidRPr="007E1033" w:rsidTr="00C42819">
        <w:trPr>
          <w:cantSplit/>
          <w:jc w:val="center"/>
        </w:trPr>
        <w:tc>
          <w:tcPr>
            <w:tcW w:w="925" w:type="dxa"/>
            <w:vAlign w:val="bottom"/>
          </w:tcPr>
          <w:p w:rsidR="0029384A" w:rsidRPr="007E1033" w:rsidRDefault="0029384A" w:rsidP="00DE35A3">
            <w:pPr>
              <w:pStyle w:val="TableText"/>
            </w:pPr>
            <w:r w:rsidRPr="007E1033">
              <w:t>PC2</w:t>
            </w:r>
          </w:p>
        </w:tc>
        <w:tc>
          <w:tcPr>
            <w:tcW w:w="1377" w:type="dxa"/>
            <w:vAlign w:val="bottom"/>
          </w:tcPr>
          <w:p w:rsidR="0029384A" w:rsidRPr="007E1033" w:rsidRDefault="0029384A" w:rsidP="00DE35A3">
            <w:pPr>
              <w:pStyle w:val="TableText"/>
            </w:pPr>
            <w:r w:rsidRPr="007E1033">
              <w:t>NIC</w:t>
            </w:r>
          </w:p>
        </w:tc>
        <w:tc>
          <w:tcPr>
            <w:tcW w:w="1701" w:type="dxa"/>
            <w:vAlign w:val="bottom"/>
          </w:tcPr>
          <w:p w:rsidR="0029384A" w:rsidRPr="007E1033" w:rsidRDefault="0029384A" w:rsidP="00DE35A3">
            <w:pPr>
              <w:pStyle w:val="TableText"/>
            </w:pPr>
            <w:r>
              <w:t>172.16</w:t>
            </w:r>
            <w:r w:rsidRPr="007E1033">
              <w:t>.</w:t>
            </w:r>
            <w:r>
              <w:t>2</w:t>
            </w:r>
            <w:r w:rsidRPr="007E1033">
              <w:t>.</w:t>
            </w:r>
            <w:r>
              <w:t>2</w:t>
            </w:r>
          </w:p>
        </w:tc>
        <w:tc>
          <w:tcPr>
            <w:tcW w:w="1916" w:type="dxa"/>
            <w:vAlign w:val="bottom"/>
          </w:tcPr>
          <w:p w:rsidR="0029384A" w:rsidRPr="007E1033" w:rsidRDefault="0029384A" w:rsidP="00DE35A3">
            <w:pPr>
              <w:pStyle w:val="TableText"/>
            </w:pPr>
            <w:r w:rsidRPr="007E1033">
              <w:t>255.255.255.0</w:t>
            </w:r>
          </w:p>
        </w:tc>
        <w:tc>
          <w:tcPr>
            <w:tcW w:w="1800" w:type="dxa"/>
            <w:vAlign w:val="bottom"/>
          </w:tcPr>
          <w:p w:rsidR="0029384A" w:rsidRDefault="0029384A" w:rsidP="004C39B5">
            <w:pPr>
              <w:pStyle w:val="TableText"/>
            </w:pPr>
            <w:r>
              <w:t>172.16</w:t>
            </w:r>
            <w:r w:rsidRPr="007E1033">
              <w:t>.</w:t>
            </w:r>
            <w:r>
              <w:t>2</w:t>
            </w:r>
            <w:r w:rsidRPr="007E1033">
              <w:t>.</w:t>
            </w:r>
            <w:r>
              <w:rPr>
                <w:lang w:val="el-GR"/>
              </w:rPr>
              <w:t>254</w:t>
            </w:r>
          </w:p>
        </w:tc>
      </w:tr>
      <w:tr w:rsidR="0029384A" w:rsidRPr="007E1033" w:rsidTr="00C42819">
        <w:trPr>
          <w:cantSplit/>
          <w:jc w:val="center"/>
        </w:trPr>
        <w:tc>
          <w:tcPr>
            <w:tcW w:w="925" w:type="dxa"/>
            <w:vAlign w:val="bottom"/>
          </w:tcPr>
          <w:p w:rsidR="0029384A" w:rsidRPr="007E1033" w:rsidRDefault="0029384A" w:rsidP="00DE35A3">
            <w:pPr>
              <w:pStyle w:val="TableText"/>
            </w:pPr>
            <w:r w:rsidRPr="007E1033">
              <w:t>PC3</w:t>
            </w:r>
          </w:p>
        </w:tc>
        <w:tc>
          <w:tcPr>
            <w:tcW w:w="1377" w:type="dxa"/>
            <w:vAlign w:val="bottom"/>
          </w:tcPr>
          <w:p w:rsidR="0029384A" w:rsidRPr="007E1033" w:rsidRDefault="0029384A" w:rsidP="00DE35A3">
            <w:pPr>
              <w:pStyle w:val="TableText"/>
            </w:pPr>
            <w:r w:rsidRPr="007E1033">
              <w:t>NIC</w:t>
            </w:r>
          </w:p>
        </w:tc>
        <w:tc>
          <w:tcPr>
            <w:tcW w:w="1701" w:type="dxa"/>
            <w:vAlign w:val="bottom"/>
          </w:tcPr>
          <w:p w:rsidR="0029384A" w:rsidRPr="007E1033" w:rsidRDefault="0029384A" w:rsidP="00DE35A3">
            <w:pPr>
              <w:pStyle w:val="TableText"/>
            </w:pPr>
            <w:r>
              <w:t>192.168</w:t>
            </w:r>
            <w:r w:rsidRPr="007E1033">
              <w:t>.1.</w:t>
            </w:r>
            <w:r>
              <w:t>2</w:t>
            </w:r>
          </w:p>
        </w:tc>
        <w:tc>
          <w:tcPr>
            <w:tcW w:w="1916" w:type="dxa"/>
            <w:vAlign w:val="bottom"/>
          </w:tcPr>
          <w:p w:rsidR="0029384A" w:rsidRPr="007E1033" w:rsidRDefault="0029384A" w:rsidP="00DE35A3">
            <w:pPr>
              <w:pStyle w:val="TableText"/>
            </w:pPr>
            <w:r w:rsidRPr="007E1033">
              <w:t>255.255.255.0</w:t>
            </w:r>
          </w:p>
        </w:tc>
        <w:tc>
          <w:tcPr>
            <w:tcW w:w="1800" w:type="dxa"/>
            <w:vAlign w:val="bottom"/>
          </w:tcPr>
          <w:p w:rsidR="0029384A" w:rsidRPr="007E1033" w:rsidRDefault="0029384A" w:rsidP="004C39B5">
            <w:pPr>
              <w:pStyle w:val="TableText"/>
            </w:pPr>
            <w:r>
              <w:t>192.168</w:t>
            </w:r>
            <w:r w:rsidRPr="007E1033">
              <w:t>.1.</w:t>
            </w:r>
            <w:r>
              <w:rPr>
                <w:lang w:val="el-GR"/>
              </w:rPr>
              <w:t>254</w:t>
            </w:r>
          </w:p>
        </w:tc>
      </w:tr>
    </w:tbl>
    <w:p w:rsidR="00CC13BF" w:rsidRPr="00A02042" w:rsidRDefault="00CC13BF" w:rsidP="00CC13BF">
      <w:pPr>
        <w:ind w:right="-108"/>
        <w:rPr>
          <w:rFonts w:ascii="Arial" w:hAnsi="Arial" w:cs="Arial"/>
          <w:sz w:val="2"/>
          <w:szCs w:val="21"/>
        </w:rPr>
      </w:pPr>
    </w:p>
    <w:p w:rsidR="00350857" w:rsidRDefault="00350857" w:rsidP="00350857">
      <w:pPr>
        <w:pStyle w:val="SubStepAlpha"/>
        <w:numPr>
          <w:ilvl w:val="0"/>
          <w:numId w:val="0"/>
        </w:numPr>
        <w:spacing w:before="0" w:after="60"/>
        <w:ind w:left="426" w:right="-284"/>
        <w:jc w:val="both"/>
        <w:rPr>
          <w:lang w:val="el-GR"/>
        </w:rPr>
      </w:pPr>
    </w:p>
    <w:p w:rsidR="00350857" w:rsidRDefault="00350857" w:rsidP="00350857">
      <w:pPr>
        <w:pStyle w:val="SubStepAlpha"/>
        <w:numPr>
          <w:ilvl w:val="0"/>
          <w:numId w:val="0"/>
        </w:numPr>
        <w:spacing w:before="0" w:after="60"/>
        <w:ind w:left="426" w:right="-1"/>
        <w:jc w:val="both"/>
        <w:rPr>
          <w:lang w:val="el-GR"/>
        </w:rPr>
      </w:pPr>
      <w:r w:rsidRPr="00FA4CE7">
        <w:rPr>
          <w:lang w:val="el-GR"/>
        </w:rPr>
        <w:t>Σε αυτή την άσκηση, θα ρυθμίσετε τις στατικές (</w:t>
      </w:r>
      <w:proofErr w:type="spellStart"/>
      <w:r w:rsidRPr="008E4251">
        <w:rPr>
          <w:b/>
          <w:lang w:val="el-GR"/>
        </w:rPr>
        <w:t>static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routes</w:t>
      </w:r>
      <w:proofErr w:type="spellEnd"/>
      <w:r w:rsidRPr="00FA4CE7">
        <w:rPr>
          <w:lang w:val="el-GR"/>
        </w:rPr>
        <w:t>) και προεπιλεγμένες διαδρομές (</w:t>
      </w:r>
      <w:proofErr w:type="spellStart"/>
      <w:r w:rsidRPr="008E4251">
        <w:rPr>
          <w:b/>
          <w:lang w:val="el-GR"/>
        </w:rPr>
        <w:t>default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routes</w:t>
      </w:r>
      <w:proofErr w:type="spellEnd"/>
      <w:r w:rsidRPr="00FA4CE7">
        <w:rPr>
          <w:lang w:val="el-GR"/>
        </w:rPr>
        <w:t xml:space="preserve">). Μια στατική διαδρομή είναι μια διαδρομή που εισάγεται χειροκίνητα από το διαχειριστή του δικτύου για να δημιουργήσει μια αξιόπιστη και ασφαλή διαδρομή. </w:t>
      </w:r>
    </w:p>
    <w:p w:rsidR="00350857" w:rsidRDefault="00350857" w:rsidP="00350857">
      <w:pPr>
        <w:pStyle w:val="SubStepAlpha"/>
        <w:numPr>
          <w:ilvl w:val="0"/>
          <w:numId w:val="0"/>
        </w:numPr>
        <w:spacing w:before="0" w:after="60"/>
        <w:ind w:left="426" w:right="-1"/>
        <w:jc w:val="both"/>
        <w:rPr>
          <w:lang w:val="el-GR"/>
        </w:rPr>
      </w:pPr>
      <w:r w:rsidRPr="00FA4CE7">
        <w:rPr>
          <w:lang w:val="el-GR"/>
        </w:rPr>
        <w:t>Υπάρχουν τέσσερις διαφορετικές στατικές διαδρομές που χρησιμοποιούνται σε αυτή την άσκηση: μια αναδρομική στατική διαδρομή (</w:t>
      </w:r>
      <w:proofErr w:type="spellStart"/>
      <w:r w:rsidRPr="008E4251">
        <w:rPr>
          <w:b/>
          <w:lang w:val="el-GR"/>
        </w:rPr>
        <w:t>recursive</w:t>
      </w:r>
      <w:proofErr w:type="spellEnd"/>
      <w:r w:rsidRPr="008E4251">
        <w:rPr>
          <w:b/>
          <w:lang w:val="el-GR"/>
        </w:rPr>
        <w:t xml:space="preserve"> </w:t>
      </w:r>
      <w:r>
        <w:rPr>
          <w:b/>
        </w:rPr>
        <w:t>or</w:t>
      </w:r>
      <w:r w:rsidRPr="008E4251">
        <w:rPr>
          <w:b/>
          <w:lang w:val="el-GR"/>
        </w:rPr>
        <w:t xml:space="preserve"> </w:t>
      </w:r>
      <w:r>
        <w:rPr>
          <w:b/>
        </w:rPr>
        <w:t>next</w:t>
      </w:r>
      <w:r w:rsidRPr="008E4251">
        <w:rPr>
          <w:b/>
          <w:lang w:val="el-GR"/>
        </w:rPr>
        <w:t>-</w:t>
      </w:r>
      <w:r>
        <w:rPr>
          <w:b/>
        </w:rPr>
        <w:t>hop</w:t>
      </w:r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static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route</w:t>
      </w:r>
      <w:proofErr w:type="spellEnd"/>
      <w:r w:rsidRPr="00FA4CE7">
        <w:rPr>
          <w:lang w:val="el-GR"/>
        </w:rPr>
        <w:t>), μια απευθείας συνδεδεμένη στατική διαδρομή (</w:t>
      </w:r>
      <w:proofErr w:type="spellStart"/>
      <w:r w:rsidRPr="008E4251">
        <w:rPr>
          <w:b/>
          <w:lang w:val="el-GR"/>
        </w:rPr>
        <w:t>directly</w:t>
      </w:r>
      <w:proofErr w:type="spellEnd"/>
      <w:r w:rsidRPr="008E4251">
        <w:rPr>
          <w:b/>
          <w:lang w:val="el-GR"/>
        </w:rPr>
        <w:t xml:space="preserve"> </w:t>
      </w:r>
      <w:r w:rsidRPr="008E4251">
        <w:rPr>
          <w:b/>
        </w:rPr>
        <w:t>connected</w:t>
      </w:r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static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route</w:t>
      </w:r>
      <w:proofErr w:type="spellEnd"/>
      <w:r w:rsidRPr="00FA4CE7">
        <w:rPr>
          <w:lang w:val="el-GR"/>
        </w:rPr>
        <w:t>), μια πλήρως καθορισμένη στατική διαδρομή (</w:t>
      </w:r>
      <w:proofErr w:type="spellStart"/>
      <w:r w:rsidRPr="008E4251">
        <w:rPr>
          <w:b/>
          <w:lang w:val="el-GR"/>
        </w:rPr>
        <w:t>fully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specified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static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route</w:t>
      </w:r>
      <w:proofErr w:type="spellEnd"/>
      <w:r w:rsidRPr="00FA4CE7">
        <w:rPr>
          <w:lang w:val="el-GR"/>
        </w:rPr>
        <w:t>) και μια προεπιλεγμένη διαδρομή (</w:t>
      </w:r>
      <w:proofErr w:type="spellStart"/>
      <w:r w:rsidRPr="008E4251">
        <w:rPr>
          <w:b/>
          <w:lang w:val="el-GR"/>
        </w:rPr>
        <w:t>default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route</w:t>
      </w:r>
      <w:proofErr w:type="spellEnd"/>
      <w:r w:rsidRPr="00FA4CE7">
        <w:rPr>
          <w:lang w:val="el-GR"/>
        </w:rPr>
        <w:t xml:space="preserve">). </w:t>
      </w:r>
    </w:p>
    <w:p w:rsidR="00350857" w:rsidRPr="008E4251" w:rsidRDefault="00350857" w:rsidP="00271DA1">
      <w:pPr>
        <w:pStyle w:val="SubStepAlpha"/>
        <w:numPr>
          <w:ilvl w:val="0"/>
          <w:numId w:val="9"/>
        </w:numPr>
        <w:spacing w:before="0" w:after="60"/>
        <w:ind w:left="709" w:right="-1" w:hanging="284"/>
        <w:jc w:val="both"/>
        <w:rPr>
          <w:lang w:val="el-GR"/>
        </w:rPr>
      </w:pPr>
      <w:r w:rsidRPr="00211076">
        <w:rPr>
          <w:lang w:val="el-GR"/>
        </w:rPr>
        <w:t xml:space="preserve">Μια στατική </w:t>
      </w:r>
      <w:r w:rsidRPr="008E4251">
        <w:rPr>
          <w:lang w:val="el-GR"/>
        </w:rPr>
        <w:t>(</w:t>
      </w:r>
      <w:proofErr w:type="spellStart"/>
      <w:r w:rsidRPr="008E4251">
        <w:rPr>
          <w:lang w:val="el-GR"/>
        </w:rPr>
        <w:t>static</w:t>
      </w:r>
      <w:proofErr w:type="spellEnd"/>
      <w:r w:rsidRPr="008E4251">
        <w:rPr>
          <w:lang w:val="el-GR"/>
        </w:rPr>
        <w:t xml:space="preserve">) </w:t>
      </w:r>
      <w:r w:rsidRPr="00211076">
        <w:rPr>
          <w:lang w:val="el-GR"/>
        </w:rPr>
        <w:t xml:space="preserve">διαδρομή χρησιμοποιείται για </w:t>
      </w:r>
      <w:r w:rsidR="00BA1D7B">
        <w:rPr>
          <w:lang w:val="el-GR"/>
        </w:rPr>
        <w:t xml:space="preserve">τη </w:t>
      </w:r>
      <w:r w:rsidRPr="00211076">
        <w:rPr>
          <w:lang w:val="el-GR"/>
        </w:rPr>
        <w:t xml:space="preserve">δρομολόγηση της κυκλοφορίας </w:t>
      </w:r>
      <w:r>
        <w:rPr>
          <w:lang w:val="el-GR"/>
        </w:rPr>
        <w:t xml:space="preserve">προς </w:t>
      </w:r>
      <w:r w:rsidR="00BA1D7B">
        <w:rPr>
          <w:lang w:val="el-GR"/>
        </w:rPr>
        <w:t xml:space="preserve">ένα </w:t>
      </w:r>
      <w:r w:rsidRPr="00211076">
        <w:rPr>
          <w:lang w:val="el-GR"/>
        </w:rPr>
        <w:t>συγκεκριμένο δίκτυο</w:t>
      </w:r>
      <w:r w:rsidRPr="008E4251">
        <w:rPr>
          <w:lang w:val="el-GR"/>
        </w:rPr>
        <w:t>.</w:t>
      </w:r>
    </w:p>
    <w:p w:rsidR="00350857" w:rsidRDefault="00350857" w:rsidP="00271DA1">
      <w:pPr>
        <w:pStyle w:val="SubStepAlpha"/>
        <w:numPr>
          <w:ilvl w:val="0"/>
          <w:numId w:val="9"/>
        </w:numPr>
        <w:spacing w:before="0" w:after="60"/>
        <w:ind w:left="709" w:right="-1" w:hanging="284"/>
        <w:jc w:val="both"/>
        <w:rPr>
          <w:lang w:val="el-GR"/>
        </w:rPr>
      </w:pPr>
      <w:r w:rsidRPr="00CA1F01">
        <w:rPr>
          <w:lang w:val="el-GR"/>
        </w:rPr>
        <w:t xml:space="preserve">Μια αναδρομική </w:t>
      </w:r>
      <w:r w:rsidRPr="008E4251">
        <w:rPr>
          <w:lang w:val="el-GR"/>
        </w:rPr>
        <w:t>(</w:t>
      </w:r>
      <w:r>
        <w:t>recursive</w:t>
      </w:r>
      <w:r w:rsidRPr="008E4251">
        <w:rPr>
          <w:lang w:val="el-GR"/>
        </w:rPr>
        <w:t xml:space="preserve">) </w:t>
      </w:r>
      <w:r w:rsidRPr="00CA1F01">
        <w:rPr>
          <w:lang w:val="el-GR"/>
        </w:rPr>
        <w:t xml:space="preserve">στατική διαδρομή εξαρτάται από τον επόμενο </w:t>
      </w:r>
      <w:r>
        <w:rPr>
          <w:lang w:val="el-GR"/>
        </w:rPr>
        <w:t>γειτονικό</w:t>
      </w:r>
      <w:r w:rsidRPr="008E4251">
        <w:rPr>
          <w:lang w:val="el-GR"/>
        </w:rPr>
        <w:t xml:space="preserve"> (</w:t>
      </w:r>
      <w:r w:rsidRPr="008E4251">
        <w:t>next</w:t>
      </w:r>
      <w:r w:rsidRPr="008E4251">
        <w:rPr>
          <w:lang w:val="el-GR"/>
        </w:rPr>
        <w:t>-</w:t>
      </w:r>
      <w:r w:rsidRPr="008E4251">
        <w:t>hop</w:t>
      </w:r>
      <w:r w:rsidRPr="005D6660">
        <w:rPr>
          <w:lang w:val="el-GR"/>
        </w:rPr>
        <w:t>)</w:t>
      </w:r>
      <w:r>
        <w:rPr>
          <w:lang w:val="el-GR"/>
        </w:rPr>
        <w:t xml:space="preserve"> </w:t>
      </w:r>
      <w:r w:rsidRPr="00CA1F01">
        <w:rPr>
          <w:lang w:val="el-GR"/>
        </w:rPr>
        <w:t xml:space="preserve">δρομολογητή προκειμένου να αποστέλλονται τα πακέτα στον προορισμό του. Μια αναδρομική στατική διαδρομή απαιτεί δύο αναζητήσεις </w:t>
      </w:r>
      <w:r>
        <w:rPr>
          <w:lang w:val="el-GR"/>
        </w:rPr>
        <w:t xml:space="preserve">στον </w:t>
      </w:r>
      <w:r w:rsidRPr="00CA1F01">
        <w:rPr>
          <w:lang w:val="el-GR"/>
        </w:rPr>
        <w:t>πίνακα δρομολόγησης.</w:t>
      </w:r>
    </w:p>
    <w:p w:rsidR="00350857" w:rsidRPr="00CA1F01" w:rsidRDefault="00350857" w:rsidP="00271DA1">
      <w:pPr>
        <w:pStyle w:val="SubStepAlpha"/>
        <w:numPr>
          <w:ilvl w:val="0"/>
          <w:numId w:val="9"/>
        </w:numPr>
        <w:spacing w:before="0" w:after="60"/>
        <w:ind w:left="709" w:right="-1" w:hanging="284"/>
        <w:jc w:val="both"/>
        <w:rPr>
          <w:lang w:val="el-GR"/>
        </w:rPr>
      </w:pPr>
      <w:r w:rsidRPr="00FA4CE7">
        <w:rPr>
          <w:lang w:val="el-GR"/>
        </w:rPr>
        <w:t xml:space="preserve">Μια απευθείας συνδεδεμένη </w:t>
      </w:r>
      <w:r w:rsidRPr="008E4251">
        <w:rPr>
          <w:lang w:val="el-GR"/>
        </w:rPr>
        <w:t>(</w:t>
      </w:r>
      <w:proofErr w:type="spellStart"/>
      <w:r w:rsidRPr="008E4251">
        <w:rPr>
          <w:lang w:val="el-GR"/>
        </w:rPr>
        <w:t>directly</w:t>
      </w:r>
      <w:proofErr w:type="spellEnd"/>
      <w:r w:rsidRPr="008E4251">
        <w:rPr>
          <w:lang w:val="el-GR"/>
        </w:rPr>
        <w:t xml:space="preserve"> </w:t>
      </w:r>
      <w:r>
        <w:t>connected</w:t>
      </w:r>
      <w:r>
        <w:rPr>
          <w:lang w:val="el-GR"/>
        </w:rPr>
        <w:t>)</w:t>
      </w:r>
      <w:r w:rsidRPr="008E4251">
        <w:rPr>
          <w:lang w:val="el-GR"/>
        </w:rPr>
        <w:t xml:space="preserve"> </w:t>
      </w:r>
      <w:r w:rsidRPr="00FA4CE7">
        <w:rPr>
          <w:lang w:val="el-GR"/>
        </w:rPr>
        <w:t xml:space="preserve">στατική διαδρομή βασίζεται στη διασύνδεση της </w:t>
      </w:r>
      <w:proofErr w:type="spellStart"/>
      <w:r w:rsidRPr="00FA4CE7">
        <w:rPr>
          <w:lang w:val="el-GR"/>
        </w:rPr>
        <w:t>διεπαφής</w:t>
      </w:r>
      <w:proofErr w:type="spellEnd"/>
      <w:r w:rsidRPr="00FA4CE7">
        <w:rPr>
          <w:lang w:val="el-GR"/>
        </w:rPr>
        <w:t xml:space="preserve"> εξόδου (</w:t>
      </w:r>
      <w:proofErr w:type="spellStart"/>
      <w:r w:rsidRPr="00FA4CE7">
        <w:rPr>
          <w:lang w:val="el-GR"/>
        </w:rPr>
        <w:t>exit</w:t>
      </w:r>
      <w:proofErr w:type="spellEnd"/>
      <w:r w:rsidRPr="00FA4CE7">
        <w:rPr>
          <w:lang w:val="el-GR"/>
        </w:rPr>
        <w:t xml:space="preserve"> </w:t>
      </w:r>
      <w:proofErr w:type="spellStart"/>
      <w:r w:rsidRPr="00FA4CE7">
        <w:rPr>
          <w:lang w:val="el-GR"/>
        </w:rPr>
        <w:t>interface</w:t>
      </w:r>
      <w:proofErr w:type="spellEnd"/>
      <w:r w:rsidRPr="00FA4CE7">
        <w:rPr>
          <w:lang w:val="el-GR"/>
        </w:rPr>
        <w:t>) για την αποστολή των πακέτων στον προορισμό της, ενώ μια αναδρομική στατική διαδρομή χρησιμοποιεί τη διεύθυνση IP του επόμενου γειτονικού δρομολογητή.</w:t>
      </w:r>
    </w:p>
    <w:p w:rsidR="00350857" w:rsidRDefault="00350857" w:rsidP="00271DA1">
      <w:pPr>
        <w:pStyle w:val="SubStepAlpha"/>
        <w:numPr>
          <w:ilvl w:val="0"/>
          <w:numId w:val="9"/>
        </w:numPr>
        <w:spacing w:before="0" w:after="60"/>
        <w:ind w:left="709" w:right="-1" w:hanging="284"/>
        <w:jc w:val="both"/>
        <w:rPr>
          <w:lang w:val="el-GR"/>
        </w:rPr>
      </w:pPr>
      <w:r w:rsidRPr="00211076">
        <w:rPr>
          <w:lang w:val="el-GR"/>
        </w:rPr>
        <w:lastRenderedPageBreak/>
        <w:t xml:space="preserve">Μια πλήρως καθορισμένη </w:t>
      </w:r>
      <w:r w:rsidRPr="008E4251">
        <w:rPr>
          <w:lang w:val="el-GR"/>
        </w:rPr>
        <w:t>(</w:t>
      </w:r>
      <w:r>
        <w:rPr>
          <w:bCs/>
        </w:rPr>
        <w:t>f</w:t>
      </w:r>
      <w:proofErr w:type="spellStart"/>
      <w:r w:rsidRPr="008E4251">
        <w:rPr>
          <w:bCs/>
          <w:lang w:val="el-GR"/>
        </w:rPr>
        <w:t>ully</w:t>
      </w:r>
      <w:proofErr w:type="spellEnd"/>
      <w:r w:rsidRPr="008E4251">
        <w:rPr>
          <w:bCs/>
          <w:lang w:val="el-GR"/>
        </w:rPr>
        <w:t xml:space="preserve"> </w:t>
      </w:r>
      <w:proofErr w:type="spellStart"/>
      <w:r w:rsidRPr="008E4251">
        <w:rPr>
          <w:bCs/>
          <w:lang w:val="el-GR"/>
        </w:rPr>
        <w:t>specified</w:t>
      </w:r>
      <w:proofErr w:type="spellEnd"/>
      <w:r w:rsidRPr="008E4251">
        <w:rPr>
          <w:bCs/>
          <w:lang w:val="el-GR"/>
        </w:rPr>
        <w:t>)</w:t>
      </w:r>
      <w:r w:rsidRPr="00211076">
        <w:rPr>
          <w:lang w:val="el-GR"/>
        </w:rPr>
        <w:t xml:space="preserve"> στατική διαδρομή είναι μια στατική διαδρομή που διαμορφώνεται με </w:t>
      </w:r>
      <w:r>
        <w:rPr>
          <w:lang w:val="el-GR"/>
        </w:rPr>
        <w:t>διασύνδεση</w:t>
      </w:r>
      <w:r w:rsidRPr="005D6660">
        <w:rPr>
          <w:lang w:val="el-GR"/>
        </w:rPr>
        <w:t xml:space="preserve"> τ</w:t>
      </w:r>
      <w:r>
        <w:rPr>
          <w:lang w:val="el-GR"/>
        </w:rPr>
        <w:t xml:space="preserve">ου </w:t>
      </w:r>
      <w:proofErr w:type="spellStart"/>
      <w:r w:rsidRPr="00FA4CE7">
        <w:rPr>
          <w:lang w:val="el-GR"/>
        </w:rPr>
        <w:t>exit</w:t>
      </w:r>
      <w:proofErr w:type="spellEnd"/>
      <w:r w:rsidRPr="005D6660">
        <w:rPr>
          <w:lang w:val="el-GR"/>
        </w:rPr>
        <w:t xml:space="preserve"> </w:t>
      </w:r>
      <w:proofErr w:type="spellStart"/>
      <w:r w:rsidRPr="00FA4CE7">
        <w:rPr>
          <w:lang w:val="el-GR"/>
        </w:rPr>
        <w:t>interface</w:t>
      </w:r>
      <w:proofErr w:type="spellEnd"/>
      <w:r w:rsidRPr="005D6660">
        <w:rPr>
          <w:lang w:val="el-GR"/>
        </w:rPr>
        <w:t xml:space="preserve"> </w:t>
      </w:r>
      <w:r>
        <w:rPr>
          <w:lang w:val="el-GR"/>
        </w:rPr>
        <w:t>του δρομολογητή</w:t>
      </w:r>
      <w:r w:rsidRPr="00211076">
        <w:rPr>
          <w:lang w:val="el-GR"/>
        </w:rPr>
        <w:t xml:space="preserve"> και </w:t>
      </w:r>
      <w:r w:rsidRPr="005D6660">
        <w:rPr>
          <w:lang w:val="el-GR"/>
        </w:rPr>
        <w:t>τη</w:t>
      </w:r>
      <w:r>
        <w:rPr>
          <w:lang w:val="el-GR"/>
        </w:rPr>
        <w:t>ς</w:t>
      </w:r>
      <w:r w:rsidRPr="005D6660">
        <w:rPr>
          <w:lang w:val="el-GR"/>
        </w:rPr>
        <w:t xml:space="preserve"> </w:t>
      </w:r>
      <w:proofErr w:type="spellStart"/>
      <w:r w:rsidRPr="008E4251">
        <w:rPr>
          <w:lang w:val="el-GR"/>
        </w:rPr>
        <w:t>next</w:t>
      </w:r>
      <w:proofErr w:type="spellEnd"/>
      <w:r w:rsidRPr="008E4251">
        <w:rPr>
          <w:lang w:val="el-GR"/>
        </w:rPr>
        <w:t>-</w:t>
      </w:r>
      <w:proofErr w:type="spellStart"/>
      <w:r w:rsidRPr="008E4251">
        <w:rPr>
          <w:lang w:val="el-GR"/>
        </w:rPr>
        <w:t>hop</w:t>
      </w:r>
      <w:proofErr w:type="spellEnd"/>
      <w:r w:rsidRPr="008E4251">
        <w:rPr>
          <w:lang w:val="el-GR"/>
        </w:rPr>
        <w:t xml:space="preserve"> IP </w:t>
      </w:r>
      <w:proofErr w:type="spellStart"/>
      <w:r w:rsidRPr="008E4251">
        <w:rPr>
          <w:lang w:val="el-GR"/>
        </w:rPr>
        <w:t>address</w:t>
      </w:r>
      <w:proofErr w:type="spellEnd"/>
      <w:r w:rsidRPr="005D6660">
        <w:rPr>
          <w:lang w:val="el-GR"/>
        </w:rPr>
        <w:t xml:space="preserve"> του </w:t>
      </w:r>
      <w:r w:rsidR="00BA1D7B" w:rsidRPr="00FA4CE7">
        <w:rPr>
          <w:lang w:val="el-GR"/>
        </w:rPr>
        <w:t xml:space="preserve">επόμενου </w:t>
      </w:r>
      <w:r>
        <w:rPr>
          <w:lang w:val="el-GR"/>
        </w:rPr>
        <w:t>γειτονικού δρομολογητή.</w:t>
      </w:r>
    </w:p>
    <w:p w:rsidR="00350857" w:rsidRDefault="00350857" w:rsidP="00271DA1">
      <w:pPr>
        <w:pStyle w:val="SubStepAlpha"/>
        <w:numPr>
          <w:ilvl w:val="0"/>
          <w:numId w:val="9"/>
        </w:numPr>
        <w:spacing w:before="0" w:after="60"/>
        <w:ind w:left="709" w:right="-1" w:hanging="284"/>
        <w:jc w:val="both"/>
        <w:rPr>
          <w:lang w:val="el-GR"/>
        </w:rPr>
      </w:pPr>
      <w:r w:rsidRPr="00211076">
        <w:rPr>
          <w:lang w:val="el-GR"/>
        </w:rPr>
        <w:t>Μια προεπιλεγμένη διαδρομή</w:t>
      </w:r>
      <w:r w:rsidRPr="008E4251">
        <w:rPr>
          <w:lang w:val="el-GR"/>
        </w:rPr>
        <w:t xml:space="preserve"> </w:t>
      </w:r>
      <w:r w:rsidRPr="00FA4CE7">
        <w:rPr>
          <w:lang w:val="el-GR"/>
        </w:rPr>
        <w:t>(</w:t>
      </w:r>
      <w:proofErr w:type="spellStart"/>
      <w:r w:rsidRPr="008E4251">
        <w:rPr>
          <w:lang w:val="el-GR"/>
        </w:rPr>
        <w:t>default</w:t>
      </w:r>
      <w:proofErr w:type="spellEnd"/>
      <w:r w:rsidRPr="008E4251">
        <w:rPr>
          <w:lang w:val="el-GR"/>
        </w:rPr>
        <w:t xml:space="preserve"> </w:t>
      </w:r>
      <w:proofErr w:type="spellStart"/>
      <w:r w:rsidRPr="008E4251">
        <w:rPr>
          <w:lang w:val="el-GR"/>
        </w:rPr>
        <w:t>route</w:t>
      </w:r>
      <w:proofErr w:type="spellEnd"/>
      <w:r w:rsidRPr="00FA4CE7">
        <w:rPr>
          <w:lang w:val="el-GR"/>
        </w:rPr>
        <w:t>)</w:t>
      </w:r>
      <w:r w:rsidRPr="00211076">
        <w:rPr>
          <w:lang w:val="el-GR"/>
        </w:rPr>
        <w:t xml:space="preserve"> γνωστή και ως πύλη τελευταίας χρήσης</w:t>
      </w:r>
      <w:r w:rsidRPr="008E4251">
        <w:rPr>
          <w:lang w:val="el-GR"/>
        </w:rPr>
        <w:t xml:space="preserve"> (</w:t>
      </w:r>
      <w:r>
        <w:t>Gateway</w:t>
      </w:r>
      <w:r w:rsidRPr="008E4251">
        <w:rPr>
          <w:lang w:val="el-GR"/>
        </w:rPr>
        <w:t xml:space="preserve"> </w:t>
      </w:r>
      <w:r>
        <w:t>of</w:t>
      </w:r>
      <w:r w:rsidRPr="008E4251">
        <w:rPr>
          <w:lang w:val="el-GR"/>
        </w:rPr>
        <w:t xml:space="preserve"> </w:t>
      </w:r>
      <w:r>
        <w:t>last</w:t>
      </w:r>
      <w:r w:rsidRPr="008E4251">
        <w:rPr>
          <w:lang w:val="el-GR"/>
        </w:rPr>
        <w:t xml:space="preserve"> </w:t>
      </w:r>
      <w:r>
        <w:t>resort</w:t>
      </w:r>
      <w:r w:rsidRPr="008E4251">
        <w:rPr>
          <w:lang w:val="el-GR"/>
        </w:rPr>
        <w:t>)</w:t>
      </w:r>
      <w:r w:rsidRPr="00211076">
        <w:rPr>
          <w:lang w:val="el-GR"/>
        </w:rPr>
        <w:t>, είναι η διαδρομή δικτύου που χρησιμοποιείται από ένα</w:t>
      </w:r>
      <w:r w:rsidR="00BA1D7B">
        <w:rPr>
          <w:lang w:val="el-GR"/>
        </w:rPr>
        <w:t>ν</w:t>
      </w:r>
      <w:r w:rsidRPr="00211076">
        <w:rPr>
          <w:lang w:val="el-GR"/>
        </w:rPr>
        <w:t xml:space="preserve"> δρομολογητή όταν δεν υπάρχει άλλη γνωστή διαδρομή για ένα δίκτυο προορισμού. </w:t>
      </w:r>
    </w:p>
    <w:p w:rsidR="00AD3F28" w:rsidRPr="00271DA1" w:rsidRDefault="00AD3F28" w:rsidP="00AD3F28">
      <w:pPr>
        <w:pStyle w:val="BodyTextL25"/>
        <w:spacing w:before="0" w:after="0"/>
        <w:ind w:left="0" w:right="-284"/>
        <w:rPr>
          <w:color w:val="C00000"/>
          <w:sz w:val="18"/>
          <w:lang w:val="el-GR"/>
        </w:rPr>
      </w:pPr>
    </w:p>
    <w:p w:rsidR="00AD3F28" w:rsidRPr="00271DA1" w:rsidRDefault="00AD3F28" w:rsidP="00AD3F28">
      <w:pPr>
        <w:pStyle w:val="BodyTextL25"/>
        <w:spacing w:before="0" w:after="0"/>
        <w:ind w:left="0" w:right="-284"/>
        <w:rPr>
          <w:color w:val="C00000"/>
          <w:sz w:val="18"/>
          <w:lang w:val="el-GR"/>
        </w:rPr>
      </w:pPr>
    </w:p>
    <w:p w:rsidR="00915D6A" w:rsidRPr="00915D6A" w:rsidRDefault="00915D6A" w:rsidP="00915D6A">
      <w:pPr>
        <w:pStyle w:val="BodyTextL25"/>
        <w:tabs>
          <w:tab w:val="left" w:pos="1418"/>
        </w:tabs>
        <w:ind w:left="1418" w:right="282" w:hanging="1061"/>
        <w:jc w:val="both"/>
        <w:rPr>
          <w:b/>
          <w:sz w:val="22"/>
          <w:lang w:val="el-GR"/>
        </w:rPr>
      </w:pPr>
      <w:r w:rsidRPr="005D6660">
        <w:rPr>
          <w:b/>
          <w:sz w:val="22"/>
          <w:lang w:val="el-GR"/>
        </w:rPr>
        <w:t xml:space="preserve">Μέρος </w:t>
      </w:r>
      <w:r w:rsidRPr="00915D6A">
        <w:rPr>
          <w:b/>
          <w:sz w:val="22"/>
          <w:lang w:val="el-GR"/>
        </w:rPr>
        <w:t>1</w:t>
      </w:r>
      <w:r w:rsidRPr="005D6660">
        <w:rPr>
          <w:b/>
          <w:sz w:val="22"/>
          <w:lang w:val="el-GR"/>
        </w:rPr>
        <w:t xml:space="preserve">: </w:t>
      </w:r>
      <w:r>
        <w:rPr>
          <w:b/>
          <w:sz w:val="22"/>
          <w:lang w:val="el-GR"/>
        </w:rPr>
        <w:tab/>
        <w:t xml:space="preserve">Σχεδιάστε </w:t>
      </w:r>
      <w:r w:rsidRPr="005D6660">
        <w:rPr>
          <w:b/>
          <w:sz w:val="22"/>
          <w:lang w:val="el-GR"/>
        </w:rPr>
        <w:t>τ</w:t>
      </w:r>
      <w:r>
        <w:rPr>
          <w:b/>
          <w:sz w:val="22"/>
          <w:lang w:val="el-GR"/>
        </w:rPr>
        <w:t>ην Τ</w:t>
      </w:r>
      <w:r w:rsidRPr="005D6660">
        <w:rPr>
          <w:b/>
          <w:sz w:val="22"/>
          <w:lang w:val="el-GR"/>
        </w:rPr>
        <w:t xml:space="preserve">οπολογία </w:t>
      </w:r>
      <w:r>
        <w:rPr>
          <w:b/>
          <w:sz w:val="22"/>
          <w:lang w:val="el-GR"/>
        </w:rPr>
        <w:t xml:space="preserve">Δικτύου και ολοκληρώστε τις Βασικές Ρυθμίσεις των δρομολογητών </w:t>
      </w:r>
      <w:r>
        <w:rPr>
          <w:b/>
          <w:sz w:val="22"/>
        </w:rPr>
        <w:t>R</w:t>
      </w:r>
      <w:r w:rsidRPr="00915D6A">
        <w:rPr>
          <w:b/>
          <w:sz w:val="22"/>
          <w:lang w:val="el-GR"/>
        </w:rPr>
        <w:t xml:space="preserve">1, </w:t>
      </w:r>
      <w:r>
        <w:rPr>
          <w:b/>
          <w:sz w:val="22"/>
        </w:rPr>
        <w:t>R</w:t>
      </w:r>
      <w:r w:rsidRPr="00915D6A">
        <w:rPr>
          <w:b/>
          <w:sz w:val="22"/>
          <w:lang w:val="el-GR"/>
        </w:rPr>
        <w:t xml:space="preserve">2, </w:t>
      </w:r>
      <w:r>
        <w:rPr>
          <w:b/>
          <w:sz w:val="22"/>
        </w:rPr>
        <w:t>R</w:t>
      </w:r>
      <w:r w:rsidRPr="00915D6A">
        <w:rPr>
          <w:b/>
          <w:sz w:val="22"/>
          <w:lang w:val="el-GR"/>
        </w:rPr>
        <w:t xml:space="preserve">3 </w:t>
      </w:r>
      <w:r>
        <w:rPr>
          <w:b/>
          <w:sz w:val="22"/>
          <w:lang w:val="el-GR"/>
        </w:rPr>
        <w:t xml:space="preserve">και των </w:t>
      </w:r>
      <w:r>
        <w:rPr>
          <w:b/>
          <w:sz w:val="22"/>
        </w:rPr>
        <w:t>PC</w:t>
      </w:r>
      <w:r w:rsidRPr="00915D6A">
        <w:rPr>
          <w:b/>
          <w:sz w:val="22"/>
          <w:lang w:val="el-GR"/>
        </w:rPr>
        <w:t xml:space="preserve">1, </w:t>
      </w:r>
      <w:r>
        <w:rPr>
          <w:b/>
          <w:sz w:val="22"/>
        </w:rPr>
        <w:t>PC</w:t>
      </w:r>
      <w:r w:rsidRPr="00915D6A">
        <w:rPr>
          <w:b/>
          <w:sz w:val="22"/>
          <w:lang w:val="el-GR"/>
        </w:rPr>
        <w:t xml:space="preserve">2, </w:t>
      </w:r>
      <w:r>
        <w:rPr>
          <w:b/>
          <w:sz w:val="22"/>
        </w:rPr>
        <w:t>PC</w:t>
      </w:r>
      <w:r w:rsidRPr="00915D6A">
        <w:rPr>
          <w:b/>
          <w:sz w:val="22"/>
          <w:lang w:val="el-GR"/>
        </w:rPr>
        <w:t>3</w:t>
      </w:r>
      <w:r w:rsidR="0029384A">
        <w:rPr>
          <w:b/>
          <w:sz w:val="22"/>
          <w:lang w:val="el-GR"/>
        </w:rPr>
        <w:t xml:space="preserve">  </w:t>
      </w:r>
      <w:r w:rsidR="0029384A" w:rsidRPr="00647F3F">
        <w:rPr>
          <w:b/>
          <w:color w:val="0070C0"/>
          <w:sz w:val="22"/>
          <w:highlight w:val="yellow"/>
          <w:lang w:val="el-GR"/>
        </w:rPr>
        <w:t>(</w:t>
      </w:r>
      <w:r w:rsidR="0029384A" w:rsidRPr="00D80E68">
        <w:rPr>
          <w:b/>
          <w:color w:val="0070C0"/>
          <w:sz w:val="22"/>
          <w:highlight w:val="yellow"/>
          <w:lang w:val="el-GR"/>
        </w:rPr>
        <w:t>3</w:t>
      </w:r>
      <w:r w:rsidR="00271DA1" w:rsidRPr="00271DA1">
        <w:rPr>
          <w:b/>
          <w:color w:val="0070C0"/>
          <w:sz w:val="22"/>
          <w:highlight w:val="yellow"/>
          <w:lang w:val="el-GR"/>
        </w:rPr>
        <w:t>,6</w:t>
      </w:r>
      <w:r w:rsidR="0029384A" w:rsidRPr="00D80E68">
        <w:rPr>
          <w:b/>
          <w:color w:val="0070C0"/>
          <w:sz w:val="22"/>
          <w:highlight w:val="yellow"/>
          <w:lang w:val="el-GR"/>
        </w:rPr>
        <w:t xml:space="preserve"> μονάδες</w:t>
      </w:r>
      <w:r w:rsidR="0029384A" w:rsidRPr="00647F3F">
        <w:rPr>
          <w:b/>
          <w:color w:val="0070C0"/>
          <w:sz w:val="22"/>
          <w:lang w:val="el-GR"/>
        </w:rPr>
        <w:t>)</w:t>
      </w:r>
    </w:p>
    <w:p w:rsidR="00CF6DE9" w:rsidRPr="00CF6DE9" w:rsidRDefault="00CF6DE9" w:rsidP="00CF6DE9">
      <w:pPr>
        <w:pStyle w:val="SubStepAlpha"/>
        <w:numPr>
          <w:ilvl w:val="0"/>
          <w:numId w:val="0"/>
        </w:numPr>
        <w:spacing w:before="240" w:after="0"/>
        <w:ind w:left="714" w:right="-285" w:hanging="357"/>
        <w:rPr>
          <w:b/>
          <w:lang w:val="el-GR"/>
        </w:rPr>
      </w:pPr>
      <w:r w:rsidRPr="00CF6DE9">
        <w:rPr>
          <w:b/>
          <w:lang w:val="el-GR"/>
        </w:rPr>
        <w:t>Βήμα 1: Σχεδιάστε την Τοπολογία Δικτύου</w:t>
      </w:r>
      <w:r>
        <w:rPr>
          <w:b/>
          <w:lang w:val="el-GR"/>
        </w:rPr>
        <w:t xml:space="preserve"> με το </w:t>
      </w:r>
      <w:proofErr w:type="spellStart"/>
      <w:r w:rsidRPr="00CF6DE9">
        <w:rPr>
          <w:b/>
          <w:lang w:val="el-GR"/>
        </w:rPr>
        <w:t>Cisco</w:t>
      </w:r>
      <w:proofErr w:type="spellEnd"/>
      <w:r w:rsidRPr="00CF6DE9">
        <w:rPr>
          <w:b/>
          <w:lang w:val="el-GR"/>
        </w:rPr>
        <w:t xml:space="preserve"> </w:t>
      </w:r>
      <w:proofErr w:type="spellStart"/>
      <w:r w:rsidRPr="00CF6DE9">
        <w:rPr>
          <w:b/>
          <w:lang w:val="el-GR"/>
        </w:rPr>
        <w:t>Packet</w:t>
      </w:r>
      <w:proofErr w:type="spellEnd"/>
      <w:r w:rsidRPr="00CF6DE9">
        <w:rPr>
          <w:b/>
          <w:lang w:val="el-GR"/>
        </w:rPr>
        <w:t xml:space="preserve"> </w:t>
      </w:r>
      <w:proofErr w:type="spellStart"/>
      <w:r w:rsidRPr="00CF6DE9">
        <w:rPr>
          <w:b/>
          <w:lang w:val="el-GR"/>
        </w:rPr>
        <w:t>Tracer</w:t>
      </w:r>
      <w:proofErr w:type="spellEnd"/>
      <w:r w:rsidRPr="00CF6DE9">
        <w:rPr>
          <w:b/>
          <w:lang w:val="el-GR"/>
        </w:rPr>
        <w:t>.</w:t>
      </w:r>
      <w:r w:rsidR="0029384A">
        <w:rPr>
          <w:b/>
          <w:lang w:val="el-GR"/>
        </w:rPr>
        <w:t xml:space="preserve"> </w:t>
      </w:r>
      <w:r w:rsidR="0029384A">
        <w:rPr>
          <w:b/>
          <w:color w:val="0070C0"/>
          <w:highlight w:val="yellow"/>
          <w:lang w:val="el-GR"/>
        </w:rPr>
        <w:t>(</w:t>
      </w:r>
      <w:r w:rsidR="00D84B82">
        <w:rPr>
          <w:b/>
          <w:color w:val="0070C0"/>
          <w:highlight w:val="yellow"/>
          <w:lang w:val="el-GR"/>
        </w:rPr>
        <w:t>0</w:t>
      </w:r>
      <w:r w:rsidR="00D84B82">
        <w:rPr>
          <w:b/>
          <w:color w:val="0070C0"/>
          <w:highlight w:val="yellow"/>
        </w:rPr>
        <w:t>,</w:t>
      </w:r>
      <w:r w:rsidR="00D84B82">
        <w:rPr>
          <w:b/>
          <w:color w:val="0070C0"/>
          <w:highlight w:val="yellow"/>
          <w:lang w:val="el-GR"/>
        </w:rPr>
        <w:t xml:space="preserve">9 </w:t>
      </w:r>
      <w:r w:rsidR="00D84B82" w:rsidRPr="00E83D29">
        <w:rPr>
          <w:b/>
          <w:color w:val="0070C0"/>
          <w:highlight w:val="yellow"/>
          <w:lang w:val="el-GR"/>
        </w:rPr>
        <w:t>μονάδ</w:t>
      </w:r>
      <w:r w:rsidR="00D84B82">
        <w:rPr>
          <w:b/>
          <w:color w:val="0070C0"/>
          <w:highlight w:val="yellow"/>
          <w:lang w:val="el-GR"/>
        </w:rPr>
        <w:t>ες</w:t>
      </w:r>
      <w:r w:rsidR="0029384A">
        <w:rPr>
          <w:b/>
          <w:color w:val="0070C0"/>
          <w:lang w:val="el-GR"/>
        </w:rPr>
        <w:t>)</w:t>
      </w:r>
    </w:p>
    <w:p w:rsidR="00CF6DE9" w:rsidRPr="00CF6A76" w:rsidRDefault="00915D6A" w:rsidP="00271DA1">
      <w:pPr>
        <w:pStyle w:val="SubStepAlpha"/>
        <w:numPr>
          <w:ilvl w:val="2"/>
          <w:numId w:val="7"/>
        </w:numPr>
        <w:spacing w:after="60"/>
        <w:ind w:right="-1"/>
        <w:rPr>
          <w:sz w:val="22"/>
          <w:lang w:val="el-GR"/>
        </w:rPr>
      </w:pPr>
      <w:r>
        <w:rPr>
          <w:lang w:val="el-GR"/>
        </w:rPr>
        <w:t xml:space="preserve">Με το εργαλείο </w:t>
      </w:r>
      <w:r>
        <w:t>Cisco</w:t>
      </w:r>
      <w:r w:rsidRPr="00915D6A">
        <w:rPr>
          <w:lang w:val="el-GR"/>
        </w:rPr>
        <w:t xml:space="preserve"> </w:t>
      </w:r>
      <w:r>
        <w:t>Packet</w:t>
      </w:r>
      <w:r w:rsidRPr="00915D6A">
        <w:rPr>
          <w:lang w:val="el-GR"/>
        </w:rPr>
        <w:t xml:space="preserve"> </w:t>
      </w:r>
      <w:r>
        <w:t>Tracer</w:t>
      </w:r>
      <w:r w:rsidRPr="00915D6A">
        <w:rPr>
          <w:lang w:val="el-GR"/>
        </w:rPr>
        <w:t xml:space="preserve"> </w:t>
      </w:r>
      <w:r>
        <w:rPr>
          <w:lang w:val="el-GR"/>
        </w:rPr>
        <w:t xml:space="preserve">να </w:t>
      </w:r>
      <w:r w:rsidRPr="00915D6A">
        <w:rPr>
          <w:lang w:val="el-GR"/>
        </w:rPr>
        <w:t>σχεδιάσ</w:t>
      </w:r>
      <w:r>
        <w:rPr>
          <w:lang w:val="el-GR"/>
        </w:rPr>
        <w:t>ε</w:t>
      </w:r>
      <w:r w:rsidRPr="00915D6A">
        <w:rPr>
          <w:lang w:val="el-GR"/>
        </w:rPr>
        <w:t>τε την Τοπολογία Δικτύου</w:t>
      </w:r>
      <w:r>
        <w:rPr>
          <w:lang w:val="el-GR"/>
        </w:rPr>
        <w:t>, ακριβώς όπως φαίνεται στο Διάγραμμα Τοπολογίας</w:t>
      </w:r>
      <w:r w:rsidR="00CF6DE9">
        <w:rPr>
          <w:lang w:val="el-GR"/>
        </w:rPr>
        <w:t xml:space="preserve"> (στην πρώτη σελίδα), τοποθετώντας όλες τις συσκευές και συνδέστε τες μεταξύ τους με τους κατάλληλους τύπους καλωδίων.</w:t>
      </w:r>
    </w:p>
    <w:p w:rsidR="00CF6A76" w:rsidRPr="00CF6A76" w:rsidRDefault="00CF6A76" w:rsidP="00CF6A76">
      <w:pPr>
        <w:pStyle w:val="SubStepAlpha"/>
        <w:numPr>
          <w:ilvl w:val="0"/>
          <w:numId w:val="0"/>
        </w:numPr>
        <w:spacing w:before="0" w:after="60"/>
        <w:ind w:left="714"/>
        <w:rPr>
          <w:color w:val="C00000"/>
          <w:lang w:val="el-GR"/>
        </w:rPr>
      </w:pPr>
      <w:r w:rsidRPr="00CF6A76">
        <w:rPr>
          <w:color w:val="C00000"/>
          <w:lang w:val="el-GR"/>
        </w:rPr>
        <w:t xml:space="preserve">ΣΗΜΕΙΩΣΗ: Να χρησιμοποιήσετε το </w:t>
      </w:r>
      <w:proofErr w:type="spellStart"/>
      <w:r w:rsidRPr="00CF6A76">
        <w:rPr>
          <w:color w:val="C00000"/>
          <w:lang w:val="el-GR"/>
        </w:rPr>
        <w:t>Router</w:t>
      </w:r>
      <w:proofErr w:type="spellEnd"/>
      <w:r w:rsidRPr="00CF6A76">
        <w:rPr>
          <w:color w:val="C00000"/>
          <w:lang w:val="el-GR"/>
        </w:rPr>
        <w:t xml:space="preserve"> </w:t>
      </w:r>
      <w:proofErr w:type="spellStart"/>
      <w:r w:rsidRPr="00CF6A76">
        <w:rPr>
          <w:color w:val="C00000"/>
          <w:lang w:val="el-GR"/>
        </w:rPr>
        <w:t>Cisco</w:t>
      </w:r>
      <w:proofErr w:type="spellEnd"/>
      <w:r w:rsidRPr="00CF6A76">
        <w:rPr>
          <w:color w:val="C00000"/>
          <w:lang w:val="el-GR"/>
        </w:rPr>
        <w:t xml:space="preserve"> 1841 κα το </w:t>
      </w:r>
      <w:proofErr w:type="spellStart"/>
      <w:r w:rsidRPr="00CF6A76">
        <w:rPr>
          <w:color w:val="C00000"/>
          <w:lang w:val="el-GR"/>
        </w:rPr>
        <w:t>Switch</w:t>
      </w:r>
      <w:proofErr w:type="spellEnd"/>
      <w:r w:rsidRPr="00CF6A76">
        <w:rPr>
          <w:color w:val="C00000"/>
          <w:lang w:val="el-GR"/>
        </w:rPr>
        <w:t xml:space="preserve"> </w:t>
      </w:r>
      <w:proofErr w:type="spellStart"/>
      <w:r w:rsidRPr="00CF6A76">
        <w:rPr>
          <w:color w:val="C00000"/>
          <w:lang w:val="el-GR"/>
        </w:rPr>
        <w:t>Cisco</w:t>
      </w:r>
      <w:proofErr w:type="spellEnd"/>
      <w:r w:rsidRPr="00CF6A76">
        <w:rPr>
          <w:color w:val="C00000"/>
          <w:lang w:val="el-GR"/>
        </w:rPr>
        <w:t xml:space="preserve"> </w:t>
      </w:r>
      <w:proofErr w:type="spellStart"/>
      <w:r w:rsidRPr="00CF6A76">
        <w:rPr>
          <w:color w:val="C00000"/>
          <w:lang w:val="el-GR"/>
        </w:rPr>
        <w:t>Catalyst</w:t>
      </w:r>
      <w:proofErr w:type="spellEnd"/>
      <w:r w:rsidRPr="00CF6A76">
        <w:rPr>
          <w:color w:val="C00000"/>
          <w:lang w:val="el-GR"/>
        </w:rPr>
        <w:t xml:space="preserve"> 2960 που μπορείτε να βρείτε στο φάκελο </w:t>
      </w:r>
      <w:proofErr w:type="spellStart"/>
      <w:r w:rsidRPr="00CF6A76">
        <w:rPr>
          <w:color w:val="C00000"/>
          <w:lang w:val="el-GR"/>
        </w:rPr>
        <w:t>Miscellaneous</w:t>
      </w:r>
      <w:proofErr w:type="spellEnd"/>
      <w:r w:rsidRPr="00CF6A76">
        <w:rPr>
          <w:color w:val="C00000"/>
          <w:lang w:val="el-GR"/>
        </w:rPr>
        <w:t xml:space="preserve"> (</w:t>
      </w:r>
      <w:proofErr w:type="spellStart"/>
      <w:r w:rsidRPr="00CF6A76">
        <w:rPr>
          <w:color w:val="C00000"/>
          <w:lang w:val="el-GR"/>
        </w:rPr>
        <w:t>Crl+Alt+E</w:t>
      </w:r>
      <w:proofErr w:type="spellEnd"/>
      <w:r w:rsidRPr="00CF6A76">
        <w:rPr>
          <w:color w:val="C00000"/>
          <w:lang w:val="el-GR"/>
        </w:rPr>
        <w:t xml:space="preserve">) του εργαλείου </w:t>
      </w:r>
      <w:proofErr w:type="spellStart"/>
      <w:r w:rsidRPr="00CF6A76">
        <w:rPr>
          <w:color w:val="C00000"/>
          <w:lang w:val="el-GR"/>
        </w:rPr>
        <w:t>Cisco</w:t>
      </w:r>
      <w:proofErr w:type="spellEnd"/>
      <w:r w:rsidRPr="00CF6A76">
        <w:rPr>
          <w:color w:val="C00000"/>
          <w:lang w:val="el-GR"/>
        </w:rPr>
        <w:t xml:space="preserve"> </w:t>
      </w:r>
      <w:proofErr w:type="spellStart"/>
      <w:r w:rsidRPr="00CF6A76">
        <w:rPr>
          <w:color w:val="C00000"/>
          <w:lang w:val="el-GR"/>
        </w:rPr>
        <w:t>Packet</w:t>
      </w:r>
      <w:proofErr w:type="spellEnd"/>
      <w:r w:rsidRPr="00CF6A76">
        <w:rPr>
          <w:color w:val="C00000"/>
          <w:lang w:val="el-GR"/>
        </w:rPr>
        <w:t xml:space="preserve"> </w:t>
      </w:r>
      <w:proofErr w:type="spellStart"/>
      <w:r w:rsidRPr="00CF6A76">
        <w:rPr>
          <w:color w:val="C00000"/>
          <w:lang w:val="el-GR"/>
        </w:rPr>
        <w:t>Tracer</w:t>
      </w:r>
      <w:proofErr w:type="spellEnd"/>
      <w:r w:rsidRPr="00CF6A76">
        <w:rPr>
          <w:color w:val="C00000"/>
          <w:lang w:val="el-GR"/>
        </w:rPr>
        <w:t>.</w:t>
      </w:r>
    </w:p>
    <w:p w:rsidR="00CF6A76" w:rsidRDefault="00CF6A76" w:rsidP="00271DA1">
      <w:pPr>
        <w:pStyle w:val="SubStepAlpha"/>
        <w:numPr>
          <w:ilvl w:val="2"/>
          <w:numId w:val="7"/>
        </w:numPr>
        <w:spacing w:before="0" w:after="60"/>
        <w:ind w:left="714" w:hanging="357"/>
        <w:rPr>
          <w:lang w:val="el-GR"/>
        </w:rPr>
      </w:pPr>
      <w:r>
        <w:rPr>
          <w:lang w:val="el-GR"/>
        </w:rPr>
        <w:t xml:space="preserve">Συμβουλευτείτε τον Πίνακα Διευθύνσεων για να συνδέσετε τα καλώδια με τα αντίστοιχες </w:t>
      </w:r>
      <w:proofErr w:type="spellStart"/>
      <w:r>
        <w:rPr>
          <w:lang w:val="el-GR"/>
        </w:rPr>
        <w:t>διεπαφές</w:t>
      </w:r>
      <w:proofErr w:type="spellEnd"/>
      <w:r>
        <w:rPr>
          <w:lang w:val="el-GR"/>
        </w:rPr>
        <w:t xml:space="preserve"> των δρομολογητών.</w:t>
      </w:r>
      <w:r w:rsidR="00271DA1" w:rsidRPr="00271DA1">
        <w:rPr>
          <w:lang w:val="el-GR"/>
        </w:rPr>
        <w:t xml:space="preserve"> </w:t>
      </w:r>
      <w:r w:rsidR="00271DA1">
        <w:rPr>
          <w:lang w:val="el-GR"/>
        </w:rPr>
        <w:t xml:space="preserve">Προσοχή στα </w:t>
      </w:r>
      <w:r w:rsidR="00271DA1">
        <w:t>DCE</w:t>
      </w:r>
      <w:r w:rsidR="00271DA1" w:rsidRPr="00271DA1">
        <w:rPr>
          <w:lang w:val="el-GR"/>
        </w:rPr>
        <w:t xml:space="preserve"> </w:t>
      </w:r>
      <w:r w:rsidR="00271DA1">
        <w:t>serial</w:t>
      </w:r>
      <w:r w:rsidR="00271DA1" w:rsidRPr="00271DA1">
        <w:rPr>
          <w:lang w:val="el-GR"/>
        </w:rPr>
        <w:t xml:space="preserve"> </w:t>
      </w:r>
      <w:r w:rsidR="00271DA1">
        <w:t>interfaces</w:t>
      </w:r>
      <w:r w:rsidR="00271DA1" w:rsidRPr="00271DA1">
        <w:rPr>
          <w:lang w:val="el-GR"/>
        </w:rPr>
        <w:t>.</w:t>
      </w:r>
    </w:p>
    <w:p w:rsidR="00CF6A76" w:rsidRPr="00CF6A76" w:rsidRDefault="00CF6A76" w:rsidP="00271DA1">
      <w:pPr>
        <w:pStyle w:val="SubStepAlpha"/>
        <w:numPr>
          <w:ilvl w:val="2"/>
          <w:numId w:val="7"/>
        </w:numPr>
        <w:spacing w:before="0" w:after="60"/>
        <w:ind w:left="714" w:hanging="357"/>
        <w:rPr>
          <w:lang w:val="el-GR"/>
        </w:rPr>
      </w:pPr>
      <w:r w:rsidRPr="00CF6A76">
        <w:rPr>
          <w:lang w:val="el-GR"/>
        </w:rPr>
        <w:t xml:space="preserve">Στα </w:t>
      </w:r>
      <w:proofErr w:type="spellStart"/>
      <w:r w:rsidRPr="00CF6A76">
        <w:rPr>
          <w:lang w:val="el-GR"/>
        </w:rPr>
        <w:t>Switches</w:t>
      </w:r>
      <w:proofErr w:type="spellEnd"/>
      <w:r w:rsidRPr="00CF6A76">
        <w:rPr>
          <w:lang w:val="el-GR"/>
        </w:rPr>
        <w:t xml:space="preserve"> χρησιμοποιήστε τη </w:t>
      </w:r>
      <w:proofErr w:type="spellStart"/>
      <w:r w:rsidRPr="00CF6A76">
        <w:rPr>
          <w:lang w:val="el-GR"/>
        </w:rPr>
        <w:t>διεπαφή</w:t>
      </w:r>
      <w:proofErr w:type="spellEnd"/>
      <w:r w:rsidRPr="00CF6A76">
        <w:rPr>
          <w:lang w:val="el-GR"/>
        </w:rPr>
        <w:t xml:space="preserve"> Fa0/1 για τη διασύνδεση με το γειτονικό </w:t>
      </w:r>
      <w:proofErr w:type="spellStart"/>
      <w:r w:rsidRPr="00CF6A76">
        <w:rPr>
          <w:lang w:val="el-GR"/>
        </w:rPr>
        <w:t>Router</w:t>
      </w:r>
      <w:proofErr w:type="spellEnd"/>
      <w:r w:rsidRPr="00CF6A76">
        <w:rPr>
          <w:lang w:val="el-GR"/>
        </w:rPr>
        <w:t xml:space="preserve"> και τη </w:t>
      </w:r>
      <w:proofErr w:type="spellStart"/>
      <w:r w:rsidRPr="00CF6A76">
        <w:rPr>
          <w:lang w:val="el-GR"/>
        </w:rPr>
        <w:t>διεπαφή</w:t>
      </w:r>
      <w:proofErr w:type="spellEnd"/>
      <w:r w:rsidRPr="00CF6A76">
        <w:rPr>
          <w:lang w:val="el-GR"/>
        </w:rPr>
        <w:t xml:space="preserve"> Fa0/24 για τη διασύνδεση με το γειτονικό PC.</w:t>
      </w:r>
    </w:p>
    <w:p w:rsidR="00CF6A76" w:rsidRPr="00CF6A76" w:rsidRDefault="00CF6A76" w:rsidP="00271DA1">
      <w:pPr>
        <w:pStyle w:val="SubStepAlpha"/>
        <w:numPr>
          <w:ilvl w:val="2"/>
          <w:numId w:val="7"/>
        </w:numPr>
        <w:spacing w:before="0" w:after="60"/>
        <w:ind w:left="714" w:hanging="357"/>
        <w:rPr>
          <w:lang w:val="el-GR"/>
        </w:rPr>
      </w:pPr>
      <w:r w:rsidRPr="00CF6A76">
        <w:rPr>
          <w:lang w:val="el-GR"/>
        </w:rPr>
        <w:t xml:space="preserve">Ολοκληρώστε τις ρυθμίσεις </w:t>
      </w:r>
      <w:proofErr w:type="spellStart"/>
      <w:r w:rsidRPr="00CF6A76">
        <w:rPr>
          <w:lang w:val="el-GR"/>
        </w:rPr>
        <w:t>διευθυνσιοδότησης</w:t>
      </w:r>
      <w:proofErr w:type="spellEnd"/>
      <w:r w:rsidRPr="00CF6A76">
        <w:rPr>
          <w:lang w:val="el-GR"/>
        </w:rPr>
        <w:t xml:space="preserve"> σε καθένα από τα PC1, PC2, PC3</w:t>
      </w:r>
    </w:p>
    <w:p w:rsidR="00BA1D7B" w:rsidRPr="00BA1D7B" w:rsidRDefault="00BA1D7B" w:rsidP="00AD3F28">
      <w:pPr>
        <w:pStyle w:val="a7"/>
        <w:widowControl w:val="0"/>
        <w:autoSpaceDE w:val="0"/>
        <w:autoSpaceDN w:val="0"/>
        <w:adjustRightInd w:val="0"/>
        <w:spacing w:before="240" w:line="290" w:lineRule="auto"/>
        <w:ind w:left="284" w:right="-91"/>
        <w:jc w:val="both"/>
        <w:rPr>
          <w:rFonts w:ascii="Arial" w:hAnsi="Arial" w:cs="Arial"/>
          <w:b/>
          <w:color w:val="C00000"/>
          <w:sz w:val="20"/>
          <w:szCs w:val="20"/>
        </w:rPr>
      </w:pP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Αποθηκεύστε το αρχείο που δημιουργήσατε με το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Cisco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Packet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Tracer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με όνομα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ASK</w:t>
      </w:r>
      <w:r w:rsidR="00DE35A3" w:rsidRPr="00DE35A3">
        <w:rPr>
          <w:rFonts w:ascii="Arial" w:hAnsi="Arial" w:cs="Arial"/>
          <w:b/>
          <w:color w:val="C00000"/>
          <w:sz w:val="20"/>
          <w:szCs w:val="20"/>
          <w:highlight w:val="yellow"/>
        </w:rPr>
        <w:t>2</w:t>
      </w: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.pka (όπου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ο Αριθμός Μητρώου σας)</w:t>
      </w:r>
    </w:p>
    <w:p w:rsidR="00CF6A76" w:rsidRPr="00CF6DE9" w:rsidRDefault="00CF6A76" w:rsidP="00CF6A76">
      <w:pPr>
        <w:pStyle w:val="SubStepAlpha"/>
        <w:numPr>
          <w:ilvl w:val="0"/>
          <w:numId w:val="0"/>
        </w:numPr>
        <w:spacing w:before="240" w:after="0"/>
        <w:ind w:left="284" w:right="-285"/>
        <w:rPr>
          <w:b/>
          <w:lang w:val="el-GR"/>
        </w:rPr>
      </w:pPr>
      <w:r w:rsidRPr="00534073">
        <w:rPr>
          <w:b/>
          <w:lang w:val="el-GR"/>
        </w:rPr>
        <w:t xml:space="preserve">Βήμα </w:t>
      </w:r>
      <w:r>
        <w:rPr>
          <w:b/>
          <w:lang w:val="el-GR"/>
        </w:rPr>
        <w:t>2</w:t>
      </w:r>
      <w:r w:rsidRPr="00534073">
        <w:rPr>
          <w:b/>
          <w:lang w:val="el-GR"/>
        </w:rPr>
        <w:t xml:space="preserve">: Ολοκληρώστε τις Βασικές Ρυθμίσεις σε </w:t>
      </w:r>
      <w:r>
        <w:rPr>
          <w:b/>
          <w:lang w:val="el-GR"/>
        </w:rPr>
        <w:t>καθ</w:t>
      </w:r>
      <w:r w:rsidRPr="00534073">
        <w:rPr>
          <w:b/>
          <w:lang w:val="el-GR"/>
        </w:rPr>
        <w:t>ένα από τ</w:t>
      </w:r>
      <w:r>
        <w:rPr>
          <w:b/>
          <w:lang w:val="el-GR"/>
        </w:rPr>
        <w:t xml:space="preserve">α </w:t>
      </w:r>
      <w:r>
        <w:rPr>
          <w:b/>
        </w:rPr>
        <w:t>switches</w:t>
      </w:r>
      <w:r w:rsidRPr="00534073">
        <w:rPr>
          <w:b/>
          <w:lang w:val="el-GR"/>
        </w:rPr>
        <w:t xml:space="preserve"> </w:t>
      </w:r>
      <w:r>
        <w:rPr>
          <w:b/>
        </w:rPr>
        <w:t>S</w:t>
      </w:r>
      <w:r w:rsidRPr="00534073">
        <w:rPr>
          <w:b/>
          <w:lang w:val="el-GR"/>
        </w:rPr>
        <w:t xml:space="preserve">1, </w:t>
      </w:r>
      <w:r>
        <w:rPr>
          <w:b/>
        </w:rPr>
        <w:t>S</w:t>
      </w:r>
      <w:r w:rsidRPr="00534073">
        <w:rPr>
          <w:b/>
          <w:lang w:val="el-GR"/>
        </w:rPr>
        <w:t xml:space="preserve">2, </w:t>
      </w:r>
      <w:r>
        <w:rPr>
          <w:b/>
        </w:rPr>
        <w:t>S</w:t>
      </w:r>
      <w:r w:rsidRPr="00534073">
        <w:rPr>
          <w:b/>
          <w:lang w:val="el-GR"/>
        </w:rPr>
        <w:t xml:space="preserve">3. </w:t>
      </w:r>
      <w:r w:rsidRPr="00534073">
        <w:rPr>
          <w:b/>
          <w:lang w:val="el-GR"/>
        </w:rPr>
        <w:br/>
      </w:r>
      <w:r>
        <w:rPr>
          <w:b/>
          <w:color w:val="0070C0"/>
          <w:highlight w:val="yellow"/>
          <w:lang w:val="el-GR"/>
        </w:rPr>
        <w:t>(1</w:t>
      </w:r>
      <w:r w:rsidR="00D84B82">
        <w:rPr>
          <w:b/>
          <w:color w:val="0070C0"/>
          <w:highlight w:val="yellow"/>
          <w:lang w:val="el-GR"/>
        </w:rPr>
        <w:t>,2</w:t>
      </w:r>
      <w:r>
        <w:rPr>
          <w:b/>
          <w:color w:val="0070C0"/>
          <w:highlight w:val="yellow"/>
          <w:lang w:val="el-GR"/>
        </w:rPr>
        <w:t xml:space="preserve"> </w:t>
      </w:r>
      <w:r w:rsidRPr="00E83D29">
        <w:rPr>
          <w:b/>
          <w:color w:val="0070C0"/>
          <w:highlight w:val="yellow"/>
          <w:lang w:val="el-GR"/>
        </w:rPr>
        <w:t>μονάδ</w:t>
      </w:r>
      <w:r w:rsidR="00D84B82">
        <w:rPr>
          <w:b/>
          <w:color w:val="0070C0"/>
          <w:highlight w:val="yellow"/>
          <w:lang w:val="el-GR"/>
        </w:rPr>
        <w:t>ες</w:t>
      </w:r>
      <w:r>
        <w:rPr>
          <w:b/>
          <w:color w:val="0070C0"/>
          <w:lang w:val="el-GR"/>
        </w:rPr>
        <w:t>)</w:t>
      </w:r>
    </w:p>
    <w:p w:rsidR="00CF6A76" w:rsidRPr="00CF6DE9" w:rsidRDefault="00CF6A76" w:rsidP="00271DA1">
      <w:pPr>
        <w:pStyle w:val="SubStepAlpha"/>
        <w:numPr>
          <w:ilvl w:val="2"/>
          <w:numId w:val="3"/>
        </w:numPr>
        <w:spacing w:after="60"/>
        <w:ind w:right="140"/>
      </w:pPr>
      <w:r>
        <w:t>Assign a device name to each switch.</w:t>
      </w:r>
    </w:p>
    <w:p w:rsidR="00CF6A76" w:rsidRDefault="00CF6A76" w:rsidP="00271DA1">
      <w:pPr>
        <w:pStyle w:val="SubStepAlpha"/>
        <w:numPr>
          <w:ilvl w:val="2"/>
          <w:numId w:val="3"/>
        </w:numPr>
        <w:spacing w:after="60"/>
        <w:ind w:right="140"/>
      </w:pPr>
      <w:r>
        <w:t xml:space="preserve">Assign </w:t>
      </w:r>
      <w:proofErr w:type="spellStart"/>
      <w:r w:rsidRPr="00534073">
        <w:rPr>
          <w:b/>
          <w:highlight w:val="yellow"/>
        </w:rPr>
        <w:t>letmein</w:t>
      </w:r>
      <w:proofErr w:type="spellEnd"/>
      <w:r>
        <w:t xml:space="preserve"> as the console password and enable login.</w:t>
      </w:r>
    </w:p>
    <w:p w:rsidR="00CF6A76" w:rsidRPr="009A2772" w:rsidRDefault="00CF6A76" w:rsidP="00271DA1">
      <w:pPr>
        <w:pStyle w:val="SubStepAlpha"/>
        <w:numPr>
          <w:ilvl w:val="2"/>
          <w:numId w:val="3"/>
        </w:numPr>
        <w:spacing w:after="60"/>
        <w:ind w:right="140"/>
      </w:pPr>
      <w:r>
        <w:t xml:space="preserve">Assign </w:t>
      </w:r>
      <w:proofErr w:type="spellStart"/>
      <w:r w:rsidRPr="00534073">
        <w:rPr>
          <w:b/>
          <w:highlight w:val="yellow"/>
        </w:rPr>
        <w:t>letmein</w:t>
      </w:r>
      <w:proofErr w:type="spellEnd"/>
      <w:r>
        <w:t xml:space="preserve"> as the VTY password and enable login.</w:t>
      </w:r>
    </w:p>
    <w:p w:rsidR="00CF6A76" w:rsidRDefault="00CF6A76" w:rsidP="00271DA1">
      <w:pPr>
        <w:pStyle w:val="SubStepAlpha"/>
        <w:numPr>
          <w:ilvl w:val="2"/>
          <w:numId w:val="3"/>
        </w:numPr>
        <w:spacing w:after="60"/>
        <w:ind w:right="140"/>
      </w:pPr>
      <w:r>
        <w:t xml:space="preserve">Assign </w:t>
      </w:r>
      <w:r w:rsidRPr="00CF6DE9">
        <w:rPr>
          <w:b/>
          <w:highlight w:val="yellow"/>
        </w:rPr>
        <w:t>class</w:t>
      </w:r>
      <w:r>
        <w:t xml:space="preserve"> as the privileged EXEC encrypted password.</w:t>
      </w:r>
    </w:p>
    <w:p w:rsidR="00CF6A76" w:rsidRDefault="00CF6A76" w:rsidP="00271DA1">
      <w:pPr>
        <w:pStyle w:val="SubStepAlpha"/>
        <w:numPr>
          <w:ilvl w:val="2"/>
          <w:numId w:val="3"/>
        </w:numPr>
        <w:spacing w:after="60"/>
        <w:ind w:right="140"/>
      </w:pPr>
      <w:r>
        <w:t>Create a banner that warns anyone accessing the device that “Unauthorized access is prohibited”.</w:t>
      </w:r>
    </w:p>
    <w:p w:rsidR="00CF6A76" w:rsidRPr="0094176C" w:rsidRDefault="00CF6A76" w:rsidP="00271DA1">
      <w:pPr>
        <w:pStyle w:val="SubStepAlpha"/>
        <w:numPr>
          <w:ilvl w:val="2"/>
          <w:numId w:val="3"/>
        </w:numPr>
        <w:spacing w:after="60"/>
        <w:ind w:right="-427"/>
      </w:pPr>
      <w:r>
        <w:t>Configure and activate the VLAN interfaces and the default gateways according to the Addressing Table.</w:t>
      </w:r>
    </w:p>
    <w:p w:rsidR="00CF6A76" w:rsidRDefault="00CF6A76" w:rsidP="00271DA1">
      <w:pPr>
        <w:pStyle w:val="SubStepAlpha"/>
        <w:numPr>
          <w:ilvl w:val="2"/>
          <w:numId w:val="3"/>
        </w:numPr>
        <w:spacing w:after="60"/>
        <w:ind w:right="140"/>
      </w:pPr>
      <w:r>
        <w:t>Create the following VLANs on switch S</w:t>
      </w:r>
      <w:r w:rsidRPr="00CF6A76">
        <w:t>1</w:t>
      </w:r>
      <w:r>
        <w:t xml:space="preserve"> </w:t>
      </w:r>
      <w:r w:rsidRPr="009A2772">
        <w:rPr>
          <w:u w:val="single"/>
        </w:rPr>
        <w:t>only.</w:t>
      </w:r>
    </w:p>
    <w:p w:rsidR="00CF6A76" w:rsidRPr="009A2772" w:rsidRDefault="00CF6A76" w:rsidP="00CF6A76">
      <w:pPr>
        <w:pStyle w:val="SubStepAlpha"/>
        <w:numPr>
          <w:ilvl w:val="0"/>
          <w:numId w:val="0"/>
        </w:numPr>
        <w:spacing w:after="60"/>
        <w:ind w:left="1440" w:right="140"/>
      </w:pPr>
      <w:r>
        <w:t xml:space="preserve">VLAN 10 Faculty/Staff </w:t>
      </w:r>
    </w:p>
    <w:p w:rsidR="00CF6A76" w:rsidRPr="009A2772" w:rsidRDefault="00CF6A76" w:rsidP="00CF6A76">
      <w:pPr>
        <w:pStyle w:val="SubStepAlpha"/>
        <w:numPr>
          <w:ilvl w:val="0"/>
          <w:numId w:val="0"/>
        </w:numPr>
        <w:spacing w:after="60"/>
        <w:ind w:left="1440" w:right="140"/>
      </w:pPr>
      <w:r>
        <w:t>VLAN 20 Students</w:t>
      </w:r>
    </w:p>
    <w:p w:rsidR="00CF6A76" w:rsidRPr="009A2772" w:rsidRDefault="00CF6A76" w:rsidP="00CF6A76">
      <w:pPr>
        <w:pStyle w:val="SubStepAlpha"/>
        <w:numPr>
          <w:ilvl w:val="0"/>
          <w:numId w:val="0"/>
        </w:numPr>
        <w:spacing w:after="60"/>
        <w:ind w:left="1440" w:right="140"/>
      </w:pPr>
      <w:r>
        <w:t>VLAN 30 Guest</w:t>
      </w:r>
    </w:p>
    <w:p w:rsidR="00CF6A76" w:rsidRPr="009A2772" w:rsidRDefault="00CF6A76" w:rsidP="00CF6A76">
      <w:pPr>
        <w:pStyle w:val="SubStepAlpha"/>
        <w:numPr>
          <w:ilvl w:val="0"/>
          <w:numId w:val="0"/>
        </w:numPr>
        <w:spacing w:after="60"/>
        <w:ind w:left="1440" w:right="140"/>
      </w:pPr>
      <w:r>
        <w:t xml:space="preserve">VLAN </w:t>
      </w:r>
      <w:r w:rsidRPr="009A2772">
        <w:t>99</w:t>
      </w:r>
      <w:r>
        <w:t xml:space="preserve"> </w:t>
      </w:r>
      <w:proofErr w:type="spellStart"/>
      <w:r>
        <w:t>Managementt</w:t>
      </w:r>
      <w:proofErr w:type="spellEnd"/>
    </w:p>
    <w:p w:rsidR="00CF6A76" w:rsidRDefault="00CF6A76" w:rsidP="00CF6A76">
      <w:pPr>
        <w:pStyle w:val="SubStepAlpha"/>
        <w:numPr>
          <w:ilvl w:val="0"/>
          <w:numId w:val="0"/>
        </w:numPr>
        <w:spacing w:after="60"/>
        <w:ind w:left="1440" w:right="140"/>
      </w:pPr>
      <w:r>
        <w:t xml:space="preserve">VLAN 150 </w:t>
      </w:r>
      <w:proofErr w:type="gramStart"/>
      <w:r>
        <w:t>Voice</w:t>
      </w:r>
      <w:proofErr w:type="gramEnd"/>
    </w:p>
    <w:p w:rsidR="00CF6A76" w:rsidRDefault="00CF6A76" w:rsidP="00271DA1">
      <w:pPr>
        <w:pStyle w:val="SubStepAlpha"/>
        <w:numPr>
          <w:ilvl w:val="2"/>
          <w:numId w:val="3"/>
        </w:numPr>
        <w:spacing w:after="60"/>
        <w:ind w:right="140"/>
      </w:pPr>
      <w:r>
        <w:t>Configure the interfaces as access ports and assign the VLANs on switch S</w:t>
      </w:r>
      <w:r w:rsidRPr="00CF6A76">
        <w:t xml:space="preserve">1 </w:t>
      </w:r>
      <w:r w:rsidRPr="00CF6A76">
        <w:rPr>
          <w:u w:val="single"/>
        </w:rPr>
        <w:t>only</w:t>
      </w:r>
      <w:r>
        <w:t>, as follows:</w:t>
      </w:r>
    </w:p>
    <w:p w:rsidR="00CF6A76" w:rsidRPr="009A2772" w:rsidRDefault="00CF6A76" w:rsidP="00CF6A76">
      <w:pPr>
        <w:pStyle w:val="SubStepAlpha"/>
        <w:numPr>
          <w:ilvl w:val="0"/>
          <w:numId w:val="0"/>
        </w:numPr>
        <w:spacing w:after="60"/>
        <w:ind w:left="1440" w:right="140"/>
      </w:pPr>
      <w:r>
        <w:t>VLAN 10 Faculty/Staff</w:t>
      </w:r>
      <w:r w:rsidRPr="009A2772">
        <w:t xml:space="preserve">: </w:t>
      </w:r>
      <w:proofErr w:type="spellStart"/>
      <w:r>
        <w:t>FastEthernet</w:t>
      </w:r>
      <w:proofErr w:type="spellEnd"/>
      <w:r>
        <w:t xml:space="preserve"> 0/</w:t>
      </w:r>
      <w:r w:rsidRPr="009A2772">
        <w:t>6</w:t>
      </w:r>
    </w:p>
    <w:p w:rsidR="00CF6A76" w:rsidRPr="009A2772" w:rsidRDefault="00CF6A76" w:rsidP="00CF6A76">
      <w:pPr>
        <w:pStyle w:val="SubStepAlpha"/>
        <w:numPr>
          <w:ilvl w:val="0"/>
          <w:numId w:val="0"/>
        </w:numPr>
        <w:spacing w:after="60"/>
        <w:ind w:left="1440" w:right="140"/>
      </w:pPr>
      <w:r>
        <w:t>VLAN 20 Students</w:t>
      </w:r>
      <w:r w:rsidRPr="009A2772">
        <w:t xml:space="preserve">: </w:t>
      </w:r>
      <w:proofErr w:type="spellStart"/>
      <w:r>
        <w:t>FastEthernet</w:t>
      </w:r>
      <w:proofErr w:type="spellEnd"/>
      <w:r>
        <w:t xml:space="preserve"> 0/</w:t>
      </w:r>
      <w:r w:rsidRPr="009A2772">
        <w:t>11</w:t>
      </w:r>
    </w:p>
    <w:p w:rsidR="00CF6A76" w:rsidRPr="009A2772" w:rsidRDefault="00CF6A76" w:rsidP="00CF6A76">
      <w:pPr>
        <w:pStyle w:val="SubStepAlpha"/>
        <w:numPr>
          <w:ilvl w:val="0"/>
          <w:numId w:val="0"/>
        </w:numPr>
        <w:spacing w:after="60"/>
        <w:ind w:left="1440" w:right="140"/>
      </w:pPr>
      <w:r>
        <w:t>VLAN 30 Guest</w:t>
      </w:r>
      <w:r w:rsidRPr="009A2772">
        <w:t xml:space="preserve">: </w:t>
      </w:r>
      <w:proofErr w:type="spellStart"/>
      <w:r>
        <w:t>FastEthernet</w:t>
      </w:r>
      <w:proofErr w:type="spellEnd"/>
      <w:r>
        <w:t xml:space="preserve"> 0/</w:t>
      </w:r>
      <w:r w:rsidRPr="009A2772">
        <w:t>18</w:t>
      </w:r>
    </w:p>
    <w:p w:rsidR="00CF6A76" w:rsidRPr="009A2772" w:rsidRDefault="00CF6A76" w:rsidP="00CF6A76">
      <w:pPr>
        <w:pStyle w:val="SubStepAlpha"/>
        <w:numPr>
          <w:ilvl w:val="0"/>
          <w:numId w:val="0"/>
        </w:numPr>
        <w:spacing w:after="60"/>
        <w:ind w:left="1440" w:right="140"/>
      </w:pPr>
      <w:r>
        <w:t xml:space="preserve">VLAN </w:t>
      </w:r>
      <w:r w:rsidRPr="009A2772">
        <w:t>99</w:t>
      </w:r>
      <w:r>
        <w:t xml:space="preserve"> </w:t>
      </w:r>
      <w:proofErr w:type="spellStart"/>
      <w:r>
        <w:t>Managementt</w:t>
      </w:r>
      <w:proofErr w:type="spellEnd"/>
    </w:p>
    <w:p w:rsidR="00CF6A76" w:rsidRPr="009A2772" w:rsidRDefault="00CF6A76" w:rsidP="00CF6A76">
      <w:pPr>
        <w:pStyle w:val="SubStepAlpha"/>
        <w:numPr>
          <w:ilvl w:val="0"/>
          <w:numId w:val="0"/>
        </w:numPr>
        <w:spacing w:after="60"/>
        <w:ind w:left="1440" w:right="140"/>
      </w:pPr>
      <w:r>
        <w:t xml:space="preserve">VLAN 150 </w:t>
      </w:r>
      <w:proofErr w:type="gramStart"/>
      <w:r>
        <w:t>Voice</w:t>
      </w:r>
      <w:r w:rsidRPr="009A2772">
        <w:t xml:space="preserve"> :</w:t>
      </w:r>
      <w:proofErr w:type="gramEnd"/>
      <w:r w:rsidRPr="009A2772">
        <w:t xml:space="preserve"> </w:t>
      </w:r>
      <w:proofErr w:type="spellStart"/>
      <w:r>
        <w:t>FastEthernet</w:t>
      </w:r>
      <w:proofErr w:type="spellEnd"/>
      <w:r>
        <w:t xml:space="preserve"> 0/</w:t>
      </w:r>
      <w:r w:rsidRPr="00CF6A76">
        <w:t>2</w:t>
      </w:r>
      <w:r>
        <w:t>2</w:t>
      </w:r>
    </w:p>
    <w:p w:rsidR="00CF6A76" w:rsidRDefault="00CF6A76" w:rsidP="00271DA1">
      <w:pPr>
        <w:pStyle w:val="SubStepAlpha"/>
        <w:numPr>
          <w:ilvl w:val="2"/>
          <w:numId w:val="3"/>
        </w:numPr>
        <w:spacing w:after="60"/>
        <w:ind w:right="-1"/>
      </w:pPr>
      <w:r>
        <w:t xml:space="preserve">Issue the command to show the list of VLANs on switch </w:t>
      </w:r>
      <w:r>
        <w:rPr>
          <w:bCs/>
        </w:rPr>
        <w:t>S2</w:t>
      </w:r>
    </w:p>
    <w:p w:rsidR="00CF6A76" w:rsidRPr="0094176C" w:rsidRDefault="00CF6A76" w:rsidP="00CF6A76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proofErr w:type="spellStart"/>
      <w:r w:rsidRPr="0094176C">
        <w:rPr>
          <w:color w:val="C00000"/>
          <w:sz w:val="18"/>
          <w:lang w:val="el-GR"/>
        </w:rPr>
        <w:t>screenshot</w:t>
      </w:r>
      <w:proofErr w:type="spellEnd"/>
      <w:r w:rsidRPr="00873D1A">
        <w:rPr>
          <w:color w:val="C00000"/>
          <w:sz w:val="18"/>
          <w:lang w:val="el-GR"/>
        </w:rPr>
        <w:t xml:space="preserve"> </w:t>
      </w:r>
      <w:r w:rsidRPr="0094176C">
        <w:rPr>
          <w:color w:val="C00000"/>
          <w:sz w:val="18"/>
          <w:lang w:val="el-GR"/>
        </w:rPr>
        <w:t>MONO</w:t>
      </w:r>
      <w:r w:rsidRPr="00873D1A">
        <w:rPr>
          <w:color w:val="C00000"/>
          <w:sz w:val="18"/>
          <w:lang w:val="el-GR"/>
        </w:rPr>
        <w:t xml:space="preserve"> από το παράθυρο ρύθμισης του </w:t>
      </w:r>
      <w:r>
        <w:rPr>
          <w:color w:val="C00000"/>
          <w:sz w:val="18"/>
        </w:rPr>
        <w:t>Switch</w:t>
      </w:r>
      <w:r w:rsidRPr="0094176C">
        <w:rPr>
          <w:color w:val="C00000"/>
          <w:sz w:val="18"/>
          <w:lang w:val="el-GR"/>
        </w:rPr>
        <w:t xml:space="preserve"> </w:t>
      </w:r>
      <w:r>
        <w:rPr>
          <w:color w:val="C00000"/>
          <w:sz w:val="18"/>
        </w:rPr>
        <w:t>S</w:t>
      </w:r>
      <w:r w:rsidRPr="009A2772">
        <w:rPr>
          <w:color w:val="C00000"/>
          <w:sz w:val="18"/>
          <w:lang w:val="el-GR"/>
        </w:rPr>
        <w:t>2</w:t>
      </w:r>
      <w:r w:rsidRPr="00873D1A">
        <w:rPr>
          <w:color w:val="C00000"/>
          <w:sz w:val="18"/>
          <w:lang w:val="el-GR"/>
        </w:rPr>
        <w:t xml:space="preserve"> όπου να επιβεβαιώνεται ότι έχετε κάνει τις σωστ</w:t>
      </w:r>
      <w:r>
        <w:rPr>
          <w:color w:val="C00000"/>
          <w:sz w:val="18"/>
          <w:lang w:val="el-GR"/>
        </w:rPr>
        <w:t xml:space="preserve">ά </w:t>
      </w:r>
      <w:proofErr w:type="spellStart"/>
      <w:r w:rsidRPr="00873D1A">
        <w:rPr>
          <w:color w:val="C00000"/>
          <w:sz w:val="18"/>
          <w:lang w:val="el-GR"/>
        </w:rPr>
        <w:t>ές</w:t>
      </w:r>
      <w:proofErr w:type="spellEnd"/>
      <w:r w:rsidRPr="00873D1A">
        <w:rPr>
          <w:color w:val="C00000"/>
          <w:sz w:val="18"/>
          <w:lang w:val="el-GR"/>
        </w:rPr>
        <w:t xml:space="preserve"> ρυθμίσεις </w:t>
      </w:r>
      <w:r>
        <w:rPr>
          <w:color w:val="C00000"/>
          <w:sz w:val="18"/>
          <w:lang w:val="el-GR"/>
        </w:rPr>
        <w:t xml:space="preserve">για όλα τα </w:t>
      </w:r>
      <w:r>
        <w:rPr>
          <w:color w:val="C00000"/>
          <w:sz w:val="18"/>
        </w:rPr>
        <w:t>VLANs</w:t>
      </w:r>
      <w:r w:rsidRPr="009A2772">
        <w:rPr>
          <w:color w:val="C00000"/>
          <w:sz w:val="18"/>
          <w:lang w:val="el-GR"/>
        </w:rPr>
        <w:t xml:space="preserve"> </w:t>
      </w:r>
      <w:r>
        <w:rPr>
          <w:color w:val="C00000"/>
          <w:sz w:val="18"/>
          <w:lang w:val="el-GR"/>
        </w:rPr>
        <w:t xml:space="preserve">και </w:t>
      </w:r>
      <w:r w:rsidRPr="00873D1A">
        <w:rPr>
          <w:color w:val="C00000"/>
          <w:sz w:val="18"/>
          <w:lang w:val="el-GR"/>
        </w:rPr>
        <w:t xml:space="preserve">όλες τις </w:t>
      </w:r>
      <w:proofErr w:type="spellStart"/>
      <w:r w:rsidRPr="00873D1A">
        <w:rPr>
          <w:color w:val="C00000"/>
          <w:sz w:val="18"/>
          <w:lang w:val="el-GR"/>
        </w:rPr>
        <w:t>διεπαφές</w:t>
      </w:r>
      <w:proofErr w:type="spellEnd"/>
      <w:r w:rsidRPr="00873D1A">
        <w:rPr>
          <w:color w:val="C00000"/>
          <w:sz w:val="18"/>
          <w:lang w:val="el-GR"/>
        </w:rPr>
        <w:t xml:space="preserve"> (</w:t>
      </w:r>
      <w:proofErr w:type="spellStart"/>
      <w:r w:rsidRPr="0094176C">
        <w:rPr>
          <w:color w:val="C00000"/>
          <w:sz w:val="18"/>
          <w:lang w:val="el-GR"/>
        </w:rPr>
        <w:t>interfaces</w:t>
      </w:r>
      <w:proofErr w:type="spellEnd"/>
      <w:r w:rsidRPr="00873D1A">
        <w:rPr>
          <w:color w:val="C00000"/>
          <w:sz w:val="18"/>
          <w:lang w:val="el-GR"/>
        </w:rPr>
        <w:t xml:space="preserve">) </w:t>
      </w:r>
      <w:r>
        <w:rPr>
          <w:color w:val="C00000"/>
          <w:sz w:val="18"/>
          <w:lang w:val="el-GR"/>
        </w:rPr>
        <w:t>τους.</w:t>
      </w:r>
    </w:p>
    <w:p w:rsidR="00CF6A76" w:rsidRDefault="00CF6A76" w:rsidP="00271DA1">
      <w:pPr>
        <w:pStyle w:val="SubStepAlpha"/>
        <w:numPr>
          <w:ilvl w:val="2"/>
          <w:numId w:val="3"/>
        </w:numPr>
        <w:spacing w:after="60"/>
        <w:ind w:right="-285"/>
      </w:pPr>
      <w:r>
        <w:t>Save the running configuration to the startup configuration file on switches S1, S2 and S3 respectively.</w:t>
      </w:r>
    </w:p>
    <w:p w:rsidR="00AD3F28" w:rsidRPr="00AD3F28" w:rsidRDefault="00AD3F28" w:rsidP="00AD3F28">
      <w:pPr>
        <w:pStyle w:val="BodyTextL25"/>
      </w:pPr>
    </w:p>
    <w:p w:rsidR="00CF6A76" w:rsidRPr="00CF6DE9" w:rsidRDefault="00CF6A76" w:rsidP="00CF6A76">
      <w:pPr>
        <w:pStyle w:val="SubStepAlpha"/>
        <w:numPr>
          <w:ilvl w:val="0"/>
          <w:numId w:val="0"/>
        </w:numPr>
        <w:spacing w:before="240" w:after="0"/>
        <w:ind w:left="284" w:right="-285"/>
        <w:rPr>
          <w:b/>
          <w:lang w:val="el-GR"/>
        </w:rPr>
      </w:pPr>
      <w:r w:rsidRPr="00CF6DE9">
        <w:rPr>
          <w:b/>
          <w:lang w:val="el-GR"/>
        </w:rPr>
        <w:lastRenderedPageBreak/>
        <w:t xml:space="preserve">Βήμα </w:t>
      </w:r>
      <w:r>
        <w:rPr>
          <w:b/>
          <w:lang w:val="el-GR"/>
        </w:rPr>
        <w:t>3:</w:t>
      </w:r>
      <w:r w:rsidRPr="00CF6DE9">
        <w:rPr>
          <w:b/>
          <w:lang w:val="el-GR"/>
        </w:rPr>
        <w:t xml:space="preserve"> Ολοκληρώστε τις Βασικές Ρυθμίσεις σε καθένα από τους δρομολογητές R1, R2, R3.</w:t>
      </w:r>
      <w:r w:rsidRPr="00534073">
        <w:rPr>
          <w:b/>
          <w:color w:val="0070C0"/>
          <w:highlight w:val="yellow"/>
          <w:lang w:val="el-GR"/>
        </w:rPr>
        <w:t xml:space="preserve"> </w:t>
      </w:r>
      <w:r>
        <w:rPr>
          <w:b/>
          <w:color w:val="0070C0"/>
          <w:highlight w:val="yellow"/>
          <w:lang w:val="el-GR"/>
        </w:rPr>
        <w:br/>
        <w:t>(</w:t>
      </w:r>
      <w:r w:rsidRPr="00534073">
        <w:rPr>
          <w:b/>
          <w:color w:val="0070C0"/>
          <w:highlight w:val="yellow"/>
          <w:lang w:val="el-GR"/>
        </w:rPr>
        <w:t>0</w:t>
      </w:r>
      <w:r w:rsidR="00271DA1">
        <w:rPr>
          <w:b/>
          <w:color w:val="0070C0"/>
          <w:highlight w:val="yellow"/>
          <w:lang w:val="el-GR"/>
        </w:rPr>
        <w:t>,</w:t>
      </w:r>
      <w:r w:rsidR="00D84B82">
        <w:rPr>
          <w:b/>
          <w:color w:val="0070C0"/>
          <w:highlight w:val="yellow"/>
          <w:lang w:val="el-GR"/>
        </w:rPr>
        <w:t>6</w:t>
      </w:r>
      <w:r w:rsidRPr="00E83D29">
        <w:rPr>
          <w:b/>
          <w:color w:val="0070C0"/>
          <w:highlight w:val="yellow"/>
          <w:lang w:val="el-GR"/>
        </w:rPr>
        <w:t xml:space="preserve"> μονάδ</w:t>
      </w:r>
      <w:r>
        <w:rPr>
          <w:b/>
          <w:color w:val="0070C0"/>
          <w:highlight w:val="yellow"/>
          <w:lang w:val="el-GR"/>
        </w:rPr>
        <w:t>ες</w:t>
      </w:r>
      <w:r>
        <w:rPr>
          <w:b/>
          <w:color w:val="0070C0"/>
          <w:lang w:val="el-GR"/>
        </w:rPr>
        <w:t>)</w:t>
      </w:r>
    </w:p>
    <w:p w:rsidR="00CF6A76" w:rsidRPr="00CF6DE9" w:rsidRDefault="00CF6A76" w:rsidP="00271DA1">
      <w:pPr>
        <w:pStyle w:val="SubStepAlpha"/>
        <w:numPr>
          <w:ilvl w:val="2"/>
          <w:numId w:val="17"/>
        </w:numPr>
        <w:spacing w:after="60"/>
        <w:ind w:right="140"/>
      </w:pPr>
      <w:r>
        <w:t>Assign a device name to each router.</w:t>
      </w:r>
    </w:p>
    <w:p w:rsidR="00CF6A76" w:rsidRPr="00CF6DE9" w:rsidRDefault="00CF6A76" w:rsidP="00271DA1">
      <w:pPr>
        <w:pStyle w:val="SubStepAlpha"/>
        <w:numPr>
          <w:ilvl w:val="2"/>
          <w:numId w:val="3"/>
        </w:numPr>
        <w:spacing w:after="60"/>
        <w:ind w:right="-285"/>
      </w:pPr>
      <w:r>
        <w:t xml:space="preserve">Configure the IP address for all the interfaces according to the Addressing Table. </w:t>
      </w:r>
      <w:r>
        <w:br/>
        <w:t xml:space="preserve">(Note: </w:t>
      </w:r>
      <w:r w:rsidRPr="00534073">
        <w:rPr>
          <w:b/>
        </w:rPr>
        <w:t>For DCE serial interfaces set the clock speed to 128000 bps</w:t>
      </w:r>
      <w:r>
        <w:t>)</w:t>
      </w:r>
    </w:p>
    <w:p w:rsidR="00CF6A76" w:rsidRDefault="00CF6A76" w:rsidP="00271DA1">
      <w:pPr>
        <w:pStyle w:val="SubStepAlpha"/>
        <w:numPr>
          <w:ilvl w:val="2"/>
          <w:numId w:val="3"/>
        </w:numPr>
        <w:spacing w:after="60"/>
        <w:ind w:right="-1"/>
      </w:pPr>
      <w:r>
        <w:t>Save the running configuration to the startup configuration file on router R1, R2 and R3 respectively.</w:t>
      </w:r>
    </w:p>
    <w:p w:rsidR="00CF6A76" w:rsidRDefault="00CF6A76" w:rsidP="00CF6A76">
      <w:pPr>
        <w:pStyle w:val="SubStepAlpha"/>
        <w:numPr>
          <w:ilvl w:val="0"/>
          <w:numId w:val="0"/>
        </w:numPr>
        <w:spacing w:before="240" w:after="0"/>
        <w:ind w:left="284" w:right="-285"/>
        <w:rPr>
          <w:b/>
          <w:lang w:val="el-GR"/>
        </w:rPr>
      </w:pPr>
      <w:r w:rsidRPr="00A16DC6">
        <w:rPr>
          <w:b/>
          <w:lang w:val="el-GR"/>
        </w:rPr>
        <w:t xml:space="preserve">Βήμα </w:t>
      </w:r>
      <w:r>
        <w:rPr>
          <w:b/>
          <w:lang w:val="el-GR"/>
        </w:rPr>
        <w:t>4</w:t>
      </w:r>
      <w:r w:rsidRPr="00A16DC6">
        <w:rPr>
          <w:b/>
          <w:lang w:val="el-GR"/>
        </w:rPr>
        <w:t xml:space="preserve">: </w:t>
      </w:r>
      <w:r>
        <w:rPr>
          <w:b/>
          <w:lang w:val="el-GR"/>
        </w:rPr>
        <w:t xml:space="preserve">Επιβεβαιώστε ότι όλοι οι δρομολογητές έχουν ρυθμιστεί σωστά. </w:t>
      </w:r>
      <w:r>
        <w:rPr>
          <w:b/>
          <w:lang w:val="el-GR"/>
        </w:rPr>
        <w:br/>
      </w:r>
      <w:r>
        <w:rPr>
          <w:b/>
          <w:color w:val="0070C0"/>
          <w:highlight w:val="yellow"/>
          <w:lang w:val="el-GR"/>
        </w:rPr>
        <w:t>(0,</w:t>
      </w:r>
      <w:r w:rsidR="00271DA1">
        <w:rPr>
          <w:b/>
          <w:color w:val="0070C0"/>
          <w:highlight w:val="yellow"/>
        </w:rPr>
        <w:t>9</w:t>
      </w:r>
      <w:r w:rsidRPr="00E83D29">
        <w:rPr>
          <w:b/>
          <w:color w:val="0070C0"/>
          <w:highlight w:val="yellow"/>
          <w:lang w:val="el-GR"/>
        </w:rPr>
        <w:t xml:space="preserve"> μονάδ</w:t>
      </w:r>
      <w:r>
        <w:rPr>
          <w:b/>
          <w:color w:val="0070C0"/>
          <w:highlight w:val="yellow"/>
          <w:lang w:val="el-GR"/>
        </w:rPr>
        <w:t>ες</w:t>
      </w:r>
      <w:r>
        <w:rPr>
          <w:b/>
          <w:color w:val="0070C0"/>
          <w:lang w:val="el-GR"/>
        </w:rPr>
        <w:t>)</w:t>
      </w:r>
    </w:p>
    <w:p w:rsidR="00CF6A76" w:rsidRDefault="00CF6A76" w:rsidP="00271DA1">
      <w:pPr>
        <w:pStyle w:val="SubStepAlpha"/>
        <w:numPr>
          <w:ilvl w:val="2"/>
          <w:numId w:val="12"/>
        </w:numPr>
        <w:spacing w:after="60"/>
        <w:ind w:right="140"/>
      </w:pPr>
      <w:r>
        <w:t>Issue the command to verify IPv4 assignments to the interfaces</w:t>
      </w:r>
      <w:r w:rsidRPr="00C42819">
        <w:t xml:space="preserve"> </w:t>
      </w:r>
      <w:r>
        <w:t>of R1.</w:t>
      </w:r>
    </w:p>
    <w:p w:rsidR="00CF6A76" w:rsidRPr="00873D1A" w:rsidRDefault="00CF6A76" w:rsidP="00CF6A76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r w:rsidRPr="00873D1A">
        <w:rPr>
          <w:color w:val="C00000"/>
          <w:sz w:val="18"/>
        </w:rPr>
        <w:t>screenshot</w:t>
      </w:r>
      <w:r w:rsidRPr="00873D1A">
        <w:rPr>
          <w:color w:val="C00000"/>
          <w:sz w:val="18"/>
          <w:lang w:val="el-GR"/>
        </w:rPr>
        <w:t xml:space="preserve"> </w:t>
      </w:r>
      <w:r w:rsidRPr="00873D1A">
        <w:rPr>
          <w:color w:val="C00000"/>
          <w:sz w:val="18"/>
        </w:rPr>
        <w:t>MONO</w:t>
      </w:r>
      <w:r w:rsidRPr="00873D1A">
        <w:rPr>
          <w:color w:val="C00000"/>
          <w:sz w:val="18"/>
          <w:lang w:val="el-GR"/>
        </w:rPr>
        <w:t xml:space="preserve"> από το παράθυρο ρύθμισης του δρομολογητή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 xml:space="preserve">1 όπου να επιβεβαιώνεται ότι έχετε κάνει τις σωστές ρυθμίσεις σε όλες τις </w:t>
      </w:r>
      <w:proofErr w:type="spellStart"/>
      <w:r w:rsidRPr="00873D1A">
        <w:rPr>
          <w:color w:val="C00000"/>
          <w:sz w:val="18"/>
          <w:lang w:val="el-GR"/>
        </w:rPr>
        <w:t>διεπαφές</w:t>
      </w:r>
      <w:proofErr w:type="spellEnd"/>
      <w:r w:rsidRPr="00873D1A">
        <w:rPr>
          <w:color w:val="C00000"/>
          <w:sz w:val="18"/>
          <w:lang w:val="el-GR"/>
        </w:rPr>
        <w:t xml:space="preserve"> (</w:t>
      </w:r>
      <w:r w:rsidRPr="00873D1A">
        <w:rPr>
          <w:color w:val="C00000"/>
          <w:sz w:val="18"/>
        </w:rPr>
        <w:t>interfaces</w:t>
      </w:r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1.</w:t>
      </w:r>
    </w:p>
    <w:p w:rsidR="00CF6A76" w:rsidRPr="00C42819" w:rsidRDefault="00CF6A76" w:rsidP="00271DA1">
      <w:pPr>
        <w:pStyle w:val="SubStepAlpha"/>
        <w:numPr>
          <w:ilvl w:val="2"/>
          <w:numId w:val="3"/>
        </w:numPr>
        <w:spacing w:after="60"/>
        <w:ind w:right="-285"/>
      </w:pPr>
      <w:r>
        <w:t>Issue the command to verify IPv4 assignments to the interfaces</w:t>
      </w:r>
      <w:r w:rsidRPr="00C42819">
        <w:t xml:space="preserve"> </w:t>
      </w:r>
      <w:r>
        <w:t>of R</w:t>
      </w:r>
      <w:r w:rsidRPr="00C42819">
        <w:t>2</w:t>
      </w:r>
      <w:r>
        <w:t>.</w:t>
      </w:r>
    </w:p>
    <w:p w:rsidR="00CF6A76" w:rsidRPr="00873D1A" w:rsidRDefault="00CF6A76" w:rsidP="00CF6A76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proofErr w:type="spellStart"/>
      <w:r w:rsidRPr="00873D1A">
        <w:rPr>
          <w:color w:val="C00000"/>
          <w:sz w:val="18"/>
          <w:lang w:val="el-GR"/>
        </w:rPr>
        <w:t>screenshot</w:t>
      </w:r>
      <w:proofErr w:type="spellEnd"/>
      <w:r w:rsidRPr="00873D1A">
        <w:rPr>
          <w:color w:val="C00000"/>
          <w:sz w:val="18"/>
          <w:lang w:val="el-GR"/>
        </w:rPr>
        <w:t xml:space="preserve"> MONO από το παράθυρο ρύθμισης του δρομολογητή R2 όπου να επιβεβαιώνεται ότι έχετε κάνει τις σωστές ρυθμίσεις σε όλες τις </w:t>
      </w:r>
      <w:proofErr w:type="spellStart"/>
      <w:r w:rsidRPr="00873D1A">
        <w:rPr>
          <w:color w:val="C00000"/>
          <w:sz w:val="18"/>
          <w:lang w:val="el-GR"/>
        </w:rPr>
        <w:t>διεπαφές</w:t>
      </w:r>
      <w:proofErr w:type="spellEnd"/>
      <w:r w:rsidRPr="00873D1A">
        <w:rPr>
          <w:color w:val="C00000"/>
          <w:sz w:val="18"/>
          <w:lang w:val="el-GR"/>
        </w:rPr>
        <w:t xml:space="preserve"> (</w:t>
      </w:r>
      <w:proofErr w:type="spellStart"/>
      <w:r w:rsidRPr="00873D1A">
        <w:rPr>
          <w:color w:val="C00000"/>
          <w:sz w:val="18"/>
          <w:lang w:val="el-GR"/>
        </w:rPr>
        <w:t>interfaces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2.</w:t>
      </w:r>
    </w:p>
    <w:p w:rsidR="00CF6A76" w:rsidRPr="00C42819" w:rsidRDefault="00CF6A76" w:rsidP="00271DA1">
      <w:pPr>
        <w:pStyle w:val="SubStepAlpha"/>
        <w:numPr>
          <w:ilvl w:val="2"/>
          <w:numId w:val="3"/>
        </w:numPr>
        <w:spacing w:after="60"/>
        <w:ind w:right="-285"/>
      </w:pPr>
      <w:r>
        <w:t>Issue the command to verify IPv4 assignments to the interfaces</w:t>
      </w:r>
      <w:r w:rsidRPr="00C42819">
        <w:t xml:space="preserve"> </w:t>
      </w:r>
      <w:r>
        <w:t>of R</w:t>
      </w:r>
      <w:r w:rsidRPr="00C42819">
        <w:t>3</w:t>
      </w:r>
      <w:r>
        <w:t>.</w:t>
      </w:r>
    </w:p>
    <w:p w:rsidR="00CF6A76" w:rsidRPr="00873D1A" w:rsidRDefault="00CF6A76" w:rsidP="00CF6A76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proofErr w:type="spellStart"/>
      <w:r w:rsidRPr="00873D1A">
        <w:rPr>
          <w:color w:val="C00000"/>
          <w:sz w:val="18"/>
          <w:lang w:val="el-GR"/>
        </w:rPr>
        <w:t>screenshot</w:t>
      </w:r>
      <w:proofErr w:type="spellEnd"/>
      <w:r w:rsidRPr="00873D1A">
        <w:rPr>
          <w:color w:val="C00000"/>
          <w:sz w:val="18"/>
          <w:lang w:val="el-GR"/>
        </w:rPr>
        <w:t xml:space="preserve"> MONO από το παράθυρο ρύθμισης του δρομολογητή R3 όπου να επιβεβαιώνεται ότι έχετε κάνει τις σωστές ρυθμίσεις σε όλες τις </w:t>
      </w:r>
      <w:proofErr w:type="spellStart"/>
      <w:r w:rsidRPr="00873D1A">
        <w:rPr>
          <w:color w:val="C00000"/>
          <w:sz w:val="18"/>
          <w:lang w:val="el-GR"/>
        </w:rPr>
        <w:t>διεπαφές</w:t>
      </w:r>
      <w:proofErr w:type="spellEnd"/>
      <w:r w:rsidRPr="00873D1A">
        <w:rPr>
          <w:color w:val="C00000"/>
          <w:sz w:val="18"/>
          <w:lang w:val="el-GR"/>
        </w:rPr>
        <w:t xml:space="preserve"> (</w:t>
      </w:r>
      <w:proofErr w:type="spellStart"/>
      <w:r w:rsidRPr="00873D1A">
        <w:rPr>
          <w:color w:val="C00000"/>
          <w:sz w:val="18"/>
          <w:lang w:val="el-GR"/>
        </w:rPr>
        <w:t>interfaces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3.</w:t>
      </w:r>
    </w:p>
    <w:p w:rsidR="00CF6A76" w:rsidRDefault="00CF6A76" w:rsidP="00271DA1">
      <w:pPr>
        <w:pStyle w:val="SubStepAlpha"/>
        <w:numPr>
          <w:ilvl w:val="2"/>
          <w:numId w:val="3"/>
        </w:numPr>
        <w:spacing w:after="60"/>
        <w:ind w:right="140"/>
      </w:pPr>
      <w:r>
        <w:t>Issue the command to show the Routing Table information of R1.</w:t>
      </w:r>
    </w:p>
    <w:p w:rsidR="00CF6A76" w:rsidRPr="00873D1A" w:rsidRDefault="00CF6A76" w:rsidP="00CF6A76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r w:rsidRPr="00873D1A">
        <w:rPr>
          <w:color w:val="C00000"/>
          <w:sz w:val="18"/>
        </w:rPr>
        <w:t>screenshot</w:t>
      </w:r>
      <w:r w:rsidRPr="00873D1A">
        <w:rPr>
          <w:color w:val="C00000"/>
          <w:sz w:val="18"/>
          <w:lang w:val="el-GR"/>
        </w:rPr>
        <w:t xml:space="preserve"> </w:t>
      </w:r>
      <w:r w:rsidRPr="00873D1A">
        <w:rPr>
          <w:color w:val="C00000"/>
          <w:sz w:val="18"/>
        </w:rPr>
        <w:t>MONO</w:t>
      </w:r>
      <w:r w:rsidRPr="00873D1A">
        <w:rPr>
          <w:color w:val="C00000"/>
          <w:sz w:val="18"/>
          <w:lang w:val="el-GR"/>
        </w:rPr>
        <w:t xml:space="preserve"> από το παράθυρο ρύθμισης του δρομολογητή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1 όπου να φαίνεται ο Πίνακας Δρομολόγησης (</w:t>
      </w:r>
      <w:proofErr w:type="spellStart"/>
      <w:r w:rsidRPr="00873D1A">
        <w:rPr>
          <w:color w:val="C00000"/>
          <w:sz w:val="18"/>
          <w:lang w:val="el-GR"/>
        </w:rPr>
        <w:t>Routing</w:t>
      </w:r>
      <w:proofErr w:type="spellEnd"/>
      <w:r w:rsidRPr="00873D1A">
        <w:rPr>
          <w:color w:val="C00000"/>
          <w:sz w:val="18"/>
          <w:lang w:val="el-GR"/>
        </w:rPr>
        <w:t xml:space="preserve"> </w:t>
      </w:r>
      <w:proofErr w:type="spellStart"/>
      <w:r w:rsidRPr="00873D1A">
        <w:rPr>
          <w:color w:val="C00000"/>
          <w:sz w:val="18"/>
          <w:lang w:val="el-GR"/>
        </w:rPr>
        <w:t>Table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1.</w:t>
      </w:r>
    </w:p>
    <w:p w:rsidR="00CF6A76" w:rsidRPr="00C42819" w:rsidRDefault="00CF6A76" w:rsidP="00271DA1">
      <w:pPr>
        <w:pStyle w:val="SubStepAlpha"/>
        <w:numPr>
          <w:ilvl w:val="2"/>
          <w:numId w:val="3"/>
        </w:numPr>
        <w:spacing w:after="60"/>
        <w:ind w:right="-285"/>
      </w:pPr>
      <w:r>
        <w:t>Issue the command to show the Routing Table information of R</w:t>
      </w:r>
      <w:r w:rsidRPr="00C42819">
        <w:t>2</w:t>
      </w:r>
      <w:r>
        <w:t>.</w:t>
      </w:r>
    </w:p>
    <w:p w:rsidR="00CF6A76" w:rsidRPr="00873D1A" w:rsidRDefault="00CF6A76" w:rsidP="00CF6A76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proofErr w:type="spellStart"/>
      <w:r w:rsidRPr="00873D1A">
        <w:rPr>
          <w:color w:val="C00000"/>
          <w:sz w:val="18"/>
          <w:lang w:val="el-GR"/>
        </w:rPr>
        <w:t>screenshot</w:t>
      </w:r>
      <w:proofErr w:type="spellEnd"/>
      <w:r w:rsidRPr="00873D1A">
        <w:rPr>
          <w:color w:val="C00000"/>
          <w:sz w:val="18"/>
          <w:lang w:val="el-GR"/>
        </w:rPr>
        <w:t xml:space="preserve"> MONO από το παράθυρο ρύθμισης του δρομολογητή R2 όπου να φαίνεται ο Πίνακας Δρομολόγησης (</w:t>
      </w:r>
      <w:proofErr w:type="spellStart"/>
      <w:r w:rsidRPr="00873D1A">
        <w:rPr>
          <w:color w:val="C00000"/>
          <w:sz w:val="18"/>
          <w:lang w:val="el-GR"/>
        </w:rPr>
        <w:t>Routing</w:t>
      </w:r>
      <w:proofErr w:type="spellEnd"/>
      <w:r w:rsidRPr="00873D1A">
        <w:rPr>
          <w:color w:val="C00000"/>
          <w:sz w:val="18"/>
          <w:lang w:val="el-GR"/>
        </w:rPr>
        <w:t xml:space="preserve"> </w:t>
      </w:r>
      <w:proofErr w:type="spellStart"/>
      <w:r w:rsidRPr="00873D1A">
        <w:rPr>
          <w:color w:val="C00000"/>
          <w:sz w:val="18"/>
          <w:lang w:val="el-GR"/>
        </w:rPr>
        <w:t>Table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2.</w:t>
      </w:r>
    </w:p>
    <w:p w:rsidR="00CF6A76" w:rsidRPr="00C42819" w:rsidRDefault="00CF6A76" w:rsidP="00271DA1">
      <w:pPr>
        <w:pStyle w:val="SubStepAlpha"/>
        <w:numPr>
          <w:ilvl w:val="2"/>
          <w:numId w:val="3"/>
        </w:numPr>
        <w:spacing w:after="60"/>
        <w:ind w:right="-285"/>
      </w:pPr>
      <w:r>
        <w:t>Issue the command to show the Routing Table information of R</w:t>
      </w:r>
      <w:r w:rsidRPr="00C42819">
        <w:t>3</w:t>
      </w:r>
      <w:r>
        <w:t>.</w:t>
      </w:r>
    </w:p>
    <w:p w:rsidR="00CF6A76" w:rsidRPr="00CF6A76" w:rsidRDefault="00CF6A76" w:rsidP="00CF6A76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proofErr w:type="spellStart"/>
      <w:r w:rsidRPr="00873D1A">
        <w:rPr>
          <w:color w:val="C00000"/>
          <w:sz w:val="18"/>
          <w:lang w:val="el-GR"/>
        </w:rPr>
        <w:t>screenshot</w:t>
      </w:r>
      <w:proofErr w:type="spellEnd"/>
      <w:r w:rsidRPr="00873D1A">
        <w:rPr>
          <w:color w:val="C00000"/>
          <w:sz w:val="18"/>
          <w:lang w:val="el-GR"/>
        </w:rPr>
        <w:t xml:space="preserve"> MONO από το παράθυρο ρύθμισης του δρομολογητή R3 όπου να φαίνεται ο Πίνακας Δρομολόγησης (</w:t>
      </w:r>
      <w:proofErr w:type="spellStart"/>
      <w:r w:rsidRPr="00873D1A">
        <w:rPr>
          <w:color w:val="C00000"/>
          <w:sz w:val="18"/>
          <w:lang w:val="el-GR"/>
        </w:rPr>
        <w:t>Routing</w:t>
      </w:r>
      <w:proofErr w:type="spellEnd"/>
      <w:r w:rsidRPr="00873D1A">
        <w:rPr>
          <w:color w:val="C00000"/>
          <w:sz w:val="18"/>
          <w:lang w:val="el-GR"/>
        </w:rPr>
        <w:t xml:space="preserve"> </w:t>
      </w:r>
      <w:proofErr w:type="spellStart"/>
      <w:r w:rsidRPr="00873D1A">
        <w:rPr>
          <w:color w:val="C00000"/>
          <w:sz w:val="18"/>
          <w:lang w:val="el-GR"/>
        </w:rPr>
        <w:t>Table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3.</w:t>
      </w:r>
    </w:p>
    <w:p w:rsidR="00271DA1" w:rsidRDefault="00271DA1" w:rsidP="00271DA1">
      <w:pPr>
        <w:pStyle w:val="SubStepAlpha"/>
        <w:numPr>
          <w:ilvl w:val="2"/>
          <w:numId w:val="12"/>
        </w:numPr>
        <w:spacing w:after="60"/>
        <w:ind w:right="140"/>
      </w:pPr>
      <w:r>
        <w:t>Issue the command to verify IPv4 assignments to the interfaces</w:t>
      </w:r>
      <w:r w:rsidRPr="00C42819">
        <w:t xml:space="preserve"> </w:t>
      </w:r>
      <w:r>
        <w:t>of S1.</w:t>
      </w:r>
    </w:p>
    <w:p w:rsidR="00271DA1" w:rsidRPr="00873D1A" w:rsidRDefault="00271DA1" w:rsidP="00271DA1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r w:rsidRPr="00873D1A">
        <w:rPr>
          <w:color w:val="C00000"/>
          <w:sz w:val="18"/>
        </w:rPr>
        <w:t>screenshot</w:t>
      </w:r>
      <w:r w:rsidRPr="00873D1A">
        <w:rPr>
          <w:color w:val="C00000"/>
          <w:sz w:val="18"/>
          <w:lang w:val="el-GR"/>
        </w:rPr>
        <w:t xml:space="preserve"> </w:t>
      </w:r>
      <w:r w:rsidRPr="00873D1A">
        <w:rPr>
          <w:color w:val="C00000"/>
          <w:sz w:val="18"/>
        </w:rPr>
        <w:t>MONO</w:t>
      </w:r>
      <w:r w:rsidRPr="00873D1A">
        <w:rPr>
          <w:color w:val="C00000"/>
          <w:sz w:val="18"/>
          <w:lang w:val="el-GR"/>
        </w:rPr>
        <w:t xml:space="preserve"> από το παράθυρο ρύθμισης του </w:t>
      </w:r>
      <w:r>
        <w:rPr>
          <w:color w:val="C00000"/>
          <w:sz w:val="18"/>
        </w:rPr>
        <w:t>Switch</w:t>
      </w:r>
      <w:r w:rsidRPr="00271DA1">
        <w:rPr>
          <w:color w:val="C00000"/>
          <w:sz w:val="18"/>
          <w:lang w:val="el-GR"/>
        </w:rPr>
        <w:t xml:space="preserve"> </w:t>
      </w:r>
      <w:r>
        <w:rPr>
          <w:color w:val="C00000"/>
          <w:sz w:val="18"/>
        </w:rPr>
        <w:t>S</w:t>
      </w:r>
      <w:r w:rsidRPr="00873D1A">
        <w:rPr>
          <w:color w:val="C00000"/>
          <w:sz w:val="18"/>
          <w:lang w:val="el-GR"/>
        </w:rPr>
        <w:t xml:space="preserve">1 όπου να επιβεβαιώνεται ότι έχετε κάνει τις σωστές ρυθμίσεις σε όλες τις </w:t>
      </w:r>
      <w:proofErr w:type="spellStart"/>
      <w:r w:rsidRPr="00873D1A">
        <w:rPr>
          <w:color w:val="C00000"/>
          <w:sz w:val="18"/>
          <w:lang w:val="el-GR"/>
        </w:rPr>
        <w:t>διεπαφές</w:t>
      </w:r>
      <w:proofErr w:type="spellEnd"/>
      <w:r w:rsidRPr="00873D1A">
        <w:rPr>
          <w:color w:val="C00000"/>
          <w:sz w:val="18"/>
          <w:lang w:val="el-GR"/>
        </w:rPr>
        <w:t xml:space="preserve"> (</w:t>
      </w:r>
      <w:r w:rsidRPr="00873D1A">
        <w:rPr>
          <w:color w:val="C00000"/>
          <w:sz w:val="18"/>
        </w:rPr>
        <w:t>interfaces</w:t>
      </w:r>
      <w:r w:rsidRPr="00873D1A">
        <w:rPr>
          <w:color w:val="C00000"/>
          <w:sz w:val="18"/>
          <w:lang w:val="el-GR"/>
        </w:rPr>
        <w:t>) του.</w:t>
      </w:r>
    </w:p>
    <w:p w:rsidR="00271DA1" w:rsidRDefault="00271DA1" w:rsidP="00271DA1">
      <w:pPr>
        <w:pStyle w:val="SubStepAlpha"/>
        <w:numPr>
          <w:ilvl w:val="2"/>
          <w:numId w:val="12"/>
        </w:numPr>
        <w:spacing w:after="60"/>
        <w:ind w:right="140"/>
      </w:pPr>
      <w:r>
        <w:t>Issue the command to verify IPv4 assignments to the interfaces</w:t>
      </w:r>
      <w:r w:rsidRPr="00C42819">
        <w:t xml:space="preserve"> </w:t>
      </w:r>
      <w:r>
        <w:t>of S2.</w:t>
      </w:r>
    </w:p>
    <w:p w:rsidR="00271DA1" w:rsidRPr="00873D1A" w:rsidRDefault="00271DA1" w:rsidP="00271DA1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r w:rsidRPr="00873D1A">
        <w:rPr>
          <w:color w:val="C00000"/>
          <w:sz w:val="18"/>
        </w:rPr>
        <w:t>screenshot</w:t>
      </w:r>
      <w:r w:rsidRPr="00873D1A">
        <w:rPr>
          <w:color w:val="C00000"/>
          <w:sz w:val="18"/>
          <w:lang w:val="el-GR"/>
        </w:rPr>
        <w:t xml:space="preserve"> </w:t>
      </w:r>
      <w:r w:rsidRPr="00873D1A">
        <w:rPr>
          <w:color w:val="C00000"/>
          <w:sz w:val="18"/>
        </w:rPr>
        <w:t>MONO</w:t>
      </w:r>
      <w:r w:rsidRPr="00873D1A">
        <w:rPr>
          <w:color w:val="C00000"/>
          <w:sz w:val="18"/>
          <w:lang w:val="el-GR"/>
        </w:rPr>
        <w:t xml:space="preserve"> από το παράθυρο ρύθμισης του </w:t>
      </w:r>
      <w:r>
        <w:rPr>
          <w:color w:val="C00000"/>
          <w:sz w:val="18"/>
        </w:rPr>
        <w:t>Switch</w:t>
      </w:r>
      <w:r w:rsidRPr="00271DA1">
        <w:rPr>
          <w:color w:val="C00000"/>
          <w:sz w:val="18"/>
          <w:lang w:val="el-GR"/>
        </w:rPr>
        <w:t xml:space="preserve"> </w:t>
      </w:r>
      <w:r>
        <w:rPr>
          <w:color w:val="C00000"/>
          <w:sz w:val="18"/>
        </w:rPr>
        <w:t>S</w:t>
      </w:r>
      <w:r w:rsidRPr="00271DA1">
        <w:rPr>
          <w:color w:val="C00000"/>
          <w:sz w:val="18"/>
          <w:lang w:val="el-GR"/>
        </w:rPr>
        <w:t>2</w:t>
      </w:r>
      <w:r w:rsidRPr="00873D1A">
        <w:rPr>
          <w:color w:val="C00000"/>
          <w:sz w:val="18"/>
          <w:lang w:val="el-GR"/>
        </w:rPr>
        <w:t xml:space="preserve"> όπου να επιβεβαιώνεται ότι έχετε κάνει τις σωστές ρυθμίσεις σε όλες τις </w:t>
      </w:r>
      <w:proofErr w:type="spellStart"/>
      <w:r w:rsidRPr="00873D1A">
        <w:rPr>
          <w:color w:val="C00000"/>
          <w:sz w:val="18"/>
          <w:lang w:val="el-GR"/>
        </w:rPr>
        <w:t>διεπαφές</w:t>
      </w:r>
      <w:proofErr w:type="spellEnd"/>
      <w:r w:rsidRPr="00873D1A">
        <w:rPr>
          <w:color w:val="C00000"/>
          <w:sz w:val="18"/>
          <w:lang w:val="el-GR"/>
        </w:rPr>
        <w:t xml:space="preserve"> (</w:t>
      </w:r>
      <w:r w:rsidRPr="00873D1A">
        <w:rPr>
          <w:color w:val="C00000"/>
          <w:sz w:val="18"/>
        </w:rPr>
        <w:t>interfaces</w:t>
      </w:r>
      <w:r w:rsidRPr="00873D1A">
        <w:rPr>
          <w:color w:val="C00000"/>
          <w:sz w:val="18"/>
          <w:lang w:val="el-GR"/>
        </w:rPr>
        <w:t>) του.</w:t>
      </w:r>
    </w:p>
    <w:p w:rsidR="00271DA1" w:rsidRDefault="00271DA1" w:rsidP="00271DA1">
      <w:pPr>
        <w:pStyle w:val="SubStepAlpha"/>
        <w:numPr>
          <w:ilvl w:val="2"/>
          <w:numId w:val="12"/>
        </w:numPr>
        <w:spacing w:after="60"/>
        <w:ind w:right="140"/>
      </w:pPr>
      <w:r>
        <w:t>Issue the command to verify IPv4 assignments to the interfaces</w:t>
      </w:r>
      <w:r w:rsidRPr="00C42819">
        <w:t xml:space="preserve"> </w:t>
      </w:r>
      <w:r>
        <w:t>of S3.</w:t>
      </w:r>
    </w:p>
    <w:p w:rsidR="00271DA1" w:rsidRPr="00873D1A" w:rsidRDefault="00271DA1" w:rsidP="00271DA1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r w:rsidRPr="00873D1A">
        <w:rPr>
          <w:color w:val="C00000"/>
          <w:sz w:val="18"/>
        </w:rPr>
        <w:t>screenshot</w:t>
      </w:r>
      <w:r w:rsidRPr="00873D1A">
        <w:rPr>
          <w:color w:val="C00000"/>
          <w:sz w:val="18"/>
          <w:lang w:val="el-GR"/>
        </w:rPr>
        <w:t xml:space="preserve"> </w:t>
      </w:r>
      <w:r w:rsidRPr="00873D1A">
        <w:rPr>
          <w:color w:val="C00000"/>
          <w:sz w:val="18"/>
        </w:rPr>
        <w:t>MONO</w:t>
      </w:r>
      <w:r w:rsidRPr="00873D1A">
        <w:rPr>
          <w:color w:val="C00000"/>
          <w:sz w:val="18"/>
          <w:lang w:val="el-GR"/>
        </w:rPr>
        <w:t xml:space="preserve"> από το παράθυρο ρύθμισης του </w:t>
      </w:r>
      <w:r>
        <w:rPr>
          <w:color w:val="C00000"/>
          <w:sz w:val="18"/>
        </w:rPr>
        <w:t>Switch</w:t>
      </w:r>
      <w:r w:rsidRPr="00271DA1">
        <w:rPr>
          <w:color w:val="C00000"/>
          <w:sz w:val="18"/>
          <w:lang w:val="el-GR"/>
        </w:rPr>
        <w:t xml:space="preserve"> </w:t>
      </w:r>
      <w:r>
        <w:rPr>
          <w:color w:val="C00000"/>
          <w:sz w:val="18"/>
        </w:rPr>
        <w:t>S</w:t>
      </w:r>
      <w:r w:rsidRPr="00271DA1">
        <w:rPr>
          <w:color w:val="C00000"/>
          <w:sz w:val="18"/>
          <w:lang w:val="el-GR"/>
        </w:rPr>
        <w:t>3</w:t>
      </w:r>
      <w:r w:rsidRPr="00873D1A">
        <w:rPr>
          <w:color w:val="C00000"/>
          <w:sz w:val="18"/>
          <w:lang w:val="el-GR"/>
        </w:rPr>
        <w:t xml:space="preserve"> όπου να επιβεβαιώνεται ότι έχετε κάνει τις σωστές ρυθμίσεις σε όλες τις </w:t>
      </w:r>
      <w:proofErr w:type="spellStart"/>
      <w:r w:rsidRPr="00873D1A">
        <w:rPr>
          <w:color w:val="C00000"/>
          <w:sz w:val="18"/>
          <w:lang w:val="el-GR"/>
        </w:rPr>
        <w:t>διεπαφές</w:t>
      </w:r>
      <w:proofErr w:type="spellEnd"/>
      <w:r w:rsidRPr="00873D1A">
        <w:rPr>
          <w:color w:val="C00000"/>
          <w:sz w:val="18"/>
          <w:lang w:val="el-GR"/>
        </w:rPr>
        <w:t xml:space="preserve"> (</w:t>
      </w:r>
      <w:r w:rsidRPr="00873D1A">
        <w:rPr>
          <w:color w:val="C00000"/>
          <w:sz w:val="18"/>
        </w:rPr>
        <w:t>interfaces</w:t>
      </w:r>
      <w:r w:rsidRPr="00873D1A">
        <w:rPr>
          <w:color w:val="C00000"/>
          <w:sz w:val="18"/>
          <w:lang w:val="el-GR"/>
        </w:rPr>
        <w:t>) του.</w:t>
      </w:r>
    </w:p>
    <w:p w:rsidR="00CF6A76" w:rsidRPr="00CF6A76" w:rsidRDefault="00CF6A76" w:rsidP="00CF6A76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</w:p>
    <w:p w:rsidR="00D84B82" w:rsidRDefault="00D84B82">
      <w:pPr>
        <w:rPr>
          <w:rFonts w:ascii="Arial" w:eastAsia="Calibri" w:hAnsi="Arial"/>
          <w:color w:val="C00000"/>
          <w:sz w:val="18"/>
          <w:szCs w:val="22"/>
          <w:lang w:eastAsia="en-US"/>
        </w:rPr>
      </w:pPr>
      <w:r>
        <w:rPr>
          <w:color w:val="C00000"/>
          <w:sz w:val="18"/>
        </w:rPr>
        <w:br w:type="page"/>
      </w:r>
    </w:p>
    <w:p w:rsidR="00CF6A76" w:rsidRPr="00CF6A76" w:rsidRDefault="00CF6A76" w:rsidP="00CF6A76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</w:p>
    <w:p w:rsidR="00CF6A76" w:rsidRPr="004B2861" w:rsidRDefault="00CF6A76" w:rsidP="00CF6A76">
      <w:pPr>
        <w:pStyle w:val="BodyTextL25"/>
        <w:tabs>
          <w:tab w:val="left" w:pos="1418"/>
        </w:tabs>
        <w:ind w:left="1418" w:right="-143" w:hanging="1061"/>
        <w:jc w:val="both"/>
        <w:rPr>
          <w:b/>
          <w:lang w:val="el-GR"/>
        </w:rPr>
      </w:pPr>
      <w:r w:rsidRPr="005D6660">
        <w:rPr>
          <w:b/>
          <w:sz w:val="22"/>
          <w:lang w:val="el-GR"/>
        </w:rPr>
        <w:t xml:space="preserve">Μέρος </w:t>
      </w:r>
      <w:r w:rsidRPr="00915D6A">
        <w:rPr>
          <w:b/>
          <w:sz w:val="22"/>
          <w:lang w:val="el-GR"/>
        </w:rPr>
        <w:t>2</w:t>
      </w:r>
      <w:r w:rsidRPr="005D6660">
        <w:rPr>
          <w:b/>
          <w:sz w:val="22"/>
          <w:lang w:val="el-GR"/>
        </w:rPr>
        <w:t xml:space="preserve">: </w:t>
      </w:r>
      <w:r>
        <w:rPr>
          <w:b/>
          <w:sz w:val="22"/>
          <w:lang w:val="el-GR"/>
        </w:rPr>
        <w:tab/>
      </w:r>
      <w:r w:rsidRPr="005D6660">
        <w:rPr>
          <w:b/>
          <w:sz w:val="22"/>
          <w:lang w:val="el-GR"/>
        </w:rPr>
        <w:t>Εξετάστε τ</w:t>
      </w:r>
      <w:r>
        <w:rPr>
          <w:b/>
          <w:sz w:val="22"/>
          <w:lang w:val="el-GR"/>
        </w:rPr>
        <w:t xml:space="preserve">ην </w:t>
      </w:r>
      <w:r w:rsidRPr="005D6660">
        <w:rPr>
          <w:b/>
          <w:sz w:val="22"/>
          <w:lang w:val="el-GR"/>
        </w:rPr>
        <w:t>τοπολογία και αξιολογήστε την ανάγκη για στατική δρομολόγηση</w:t>
      </w:r>
      <w:r w:rsidRPr="00647F3F">
        <w:rPr>
          <w:b/>
          <w:sz w:val="22"/>
          <w:lang w:val="el-GR"/>
        </w:rPr>
        <w:t xml:space="preserve"> </w:t>
      </w:r>
      <w:r w:rsidRPr="004B2861">
        <w:rPr>
          <w:b/>
          <w:color w:val="0070C0"/>
          <w:highlight w:val="yellow"/>
          <w:lang w:val="el-GR"/>
        </w:rPr>
        <w:t>(0,</w:t>
      </w:r>
      <w:r w:rsidR="00D84B82">
        <w:rPr>
          <w:b/>
          <w:color w:val="0070C0"/>
          <w:highlight w:val="yellow"/>
          <w:lang w:val="el-GR"/>
        </w:rPr>
        <w:t>4</w:t>
      </w:r>
      <w:r w:rsidRPr="004B2861">
        <w:rPr>
          <w:b/>
          <w:color w:val="0070C0"/>
          <w:highlight w:val="yellow"/>
          <w:lang w:val="el-GR"/>
        </w:rPr>
        <w:t xml:space="preserve"> μονάδες</w:t>
      </w:r>
      <w:r w:rsidRPr="004B2861">
        <w:rPr>
          <w:b/>
          <w:color w:val="0070C0"/>
          <w:lang w:val="el-GR"/>
        </w:rPr>
        <w:t>)</w:t>
      </w:r>
    </w:p>
    <w:p w:rsidR="00CF6A76" w:rsidRPr="00CF6A76" w:rsidRDefault="00CF6A76" w:rsidP="00271DA1">
      <w:pPr>
        <w:pStyle w:val="SubStepAlpha"/>
        <w:numPr>
          <w:ilvl w:val="2"/>
          <w:numId w:val="11"/>
        </w:numPr>
        <w:spacing w:after="60"/>
        <w:rPr>
          <w:sz w:val="22"/>
          <w:lang w:val="el-GR"/>
        </w:rPr>
      </w:pPr>
      <w:r w:rsidRPr="00CF6A76">
        <w:rPr>
          <w:lang w:val="el-GR"/>
        </w:rPr>
        <w:t xml:space="preserve">Εξετάζοντας το διάγραμμα τοπολογίας, πόσα δίκτυα υπάρχουν συνολικά? </w:t>
      </w:r>
      <w:r w:rsidRPr="00CF6A76">
        <w:rPr>
          <w:color w:val="C00000"/>
          <w:highlight w:val="yellow"/>
          <w:lang w:val="el-GR"/>
        </w:rPr>
        <w:t>____</w:t>
      </w:r>
      <w:r w:rsidRPr="00CF6A76">
        <w:rPr>
          <w:lang w:val="el-GR"/>
        </w:rPr>
        <w:t xml:space="preserve">    </w:t>
      </w:r>
      <w:r w:rsidRPr="00CF6A76">
        <w:rPr>
          <w:i/>
          <w:color w:val="C00000"/>
          <w:sz w:val="18"/>
          <w:highlight w:val="lightGray"/>
          <w:lang w:val="el-GR"/>
        </w:rPr>
        <w:t>(γράψτε αριθμό)</w:t>
      </w:r>
      <w:r w:rsidRPr="00CF6A76">
        <w:rPr>
          <w:i/>
          <w:color w:val="C00000"/>
          <w:sz w:val="18"/>
          <w:lang w:val="el-GR"/>
        </w:rPr>
        <w:t xml:space="preserve"> </w:t>
      </w:r>
      <w:r w:rsidRPr="00CF6A76">
        <w:rPr>
          <w:lang w:val="el-GR"/>
        </w:rPr>
        <w:t xml:space="preserve">πόσα </w:t>
      </w:r>
      <w:r w:rsidRPr="00BE3AA8">
        <w:t>LANs</w:t>
      </w:r>
      <w:r w:rsidRPr="00CF6A76">
        <w:rPr>
          <w:lang w:val="el-GR"/>
        </w:rPr>
        <w:t xml:space="preserve"> </w:t>
      </w:r>
      <w:r w:rsidRPr="00CF6A76">
        <w:rPr>
          <w:color w:val="C00000"/>
          <w:highlight w:val="yellow"/>
          <w:lang w:val="el-GR"/>
        </w:rPr>
        <w:t>____</w:t>
      </w:r>
      <w:r w:rsidRPr="00CF6A76">
        <w:rPr>
          <w:lang w:val="el-GR"/>
        </w:rPr>
        <w:t xml:space="preserve">  και πόσα </w:t>
      </w:r>
      <w:r w:rsidRPr="00BE3AA8">
        <w:t>WANs</w:t>
      </w:r>
      <w:r w:rsidRPr="00CF6A76">
        <w:rPr>
          <w:lang w:val="el-GR"/>
        </w:rPr>
        <w:t xml:space="preserve"> </w:t>
      </w:r>
      <w:r w:rsidRPr="00CF6A76">
        <w:rPr>
          <w:color w:val="C00000"/>
          <w:highlight w:val="yellow"/>
          <w:lang w:val="el-GR"/>
        </w:rPr>
        <w:t>____</w:t>
      </w:r>
      <w:r w:rsidRPr="00CF6A76">
        <w:rPr>
          <w:lang w:val="el-GR"/>
        </w:rPr>
        <w:t xml:space="preserve"> ? </w:t>
      </w:r>
    </w:p>
    <w:p w:rsidR="00CF6A76" w:rsidRDefault="00CF6A76" w:rsidP="00271DA1">
      <w:pPr>
        <w:pStyle w:val="SubStepAlpha"/>
        <w:spacing w:before="240" w:after="60"/>
        <w:ind w:left="714" w:hanging="357"/>
        <w:rPr>
          <w:lang w:val="el-GR"/>
        </w:rPr>
      </w:pPr>
      <w:r w:rsidRPr="00CC13BF">
        <w:rPr>
          <w:lang w:val="el-GR"/>
        </w:rPr>
        <w:t>Πόσα δίκτυα συνδέονται απευθείας με τους</w:t>
      </w:r>
      <w:r>
        <w:rPr>
          <w:lang w:val="el-GR"/>
        </w:rPr>
        <w:t xml:space="preserve"> δρομολογητές </w:t>
      </w:r>
      <w:r w:rsidRPr="00CC13BF">
        <w:t>R</w:t>
      </w:r>
      <w:r w:rsidRPr="00CC13BF">
        <w:rPr>
          <w:lang w:val="el-GR"/>
        </w:rPr>
        <w:t xml:space="preserve">1, </w:t>
      </w:r>
      <w:r w:rsidRPr="00CC13BF">
        <w:t>R</w:t>
      </w:r>
      <w:r w:rsidRPr="00CC13BF">
        <w:rPr>
          <w:lang w:val="el-GR"/>
        </w:rPr>
        <w:t xml:space="preserve">2 και </w:t>
      </w:r>
      <w:r w:rsidRPr="00CC13BF">
        <w:t>R</w:t>
      </w:r>
      <w:r w:rsidRPr="00CC13BF">
        <w:rPr>
          <w:lang w:val="el-GR"/>
        </w:rPr>
        <w:t>3?</w:t>
      </w:r>
      <w:r>
        <w:rPr>
          <w:lang w:val="el-GR"/>
        </w:rPr>
        <w:t xml:space="preserve"> </w:t>
      </w:r>
    </w:p>
    <w:p w:rsidR="00CF6A76" w:rsidRDefault="00CF6A76" w:rsidP="00271DA1">
      <w:pPr>
        <w:pStyle w:val="SubStepAlpha"/>
        <w:numPr>
          <w:ilvl w:val="0"/>
          <w:numId w:val="2"/>
        </w:numPr>
        <w:spacing w:after="60"/>
        <w:ind w:hanging="164"/>
        <w:rPr>
          <w:lang w:val="el-GR"/>
        </w:rPr>
      </w:pPr>
      <w:r>
        <w:rPr>
          <w:lang w:val="el-GR"/>
        </w:rPr>
        <w:t xml:space="preserve">Στο δρομολογητή </w:t>
      </w:r>
      <w:r>
        <w:t>R</w:t>
      </w:r>
      <w:r w:rsidRPr="00CA1F01">
        <w:rPr>
          <w:lang w:val="el-GR"/>
        </w:rPr>
        <w:t>1</w:t>
      </w:r>
      <w:r>
        <w:rPr>
          <w:lang w:val="el-GR"/>
        </w:rPr>
        <w:t xml:space="preserve"> </w:t>
      </w:r>
      <w:r w:rsidRPr="00CC13BF">
        <w:rPr>
          <w:lang w:val="el-GR"/>
        </w:rPr>
        <w:t xml:space="preserve">συνδέονται απευθείας </w:t>
      </w:r>
      <w:r w:rsidRPr="007748A8">
        <w:rPr>
          <w:color w:val="C00000"/>
          <w:highlight w:val="yellow"/>
          <w:lang w:val="el-GR"/>
        </w:rPr>
        <w:t>____</w:t>
      </w:r>
      <w:r>
        <w:rPr>
          <w:lang w:val="el-GR"/>
        </w:rPr>
        <w:t xml:space="preserve"> </w:t>
      </w:r>
      <w:r w:rsidRPr="00CC13BF">
        <w:rPr>
          <w:lang w:val="el-GR"/>
        </w:rPr>
        <w:t>δίκτυα</w:t>
      </w:r>
      <w:r>
        <w:rPr>
          <w:lang w:val="el-GR"/>
        </w:rPr>
        <w:t xml:space="preserve">   </w:t>
      </w:r>
      <w:r w:rsidRPr="00F61D56">
        <w:rPr>
          <w:lang w:val="el-GR"/>
        </w:rPr>
        <w:t xml:space="preserve"> </w:t>
      </w:r>
      <w:r>
        <w:rPr>
          <w:lang w:val="el-GR"/>
        </w:rPr>
        <w:t xml:space="preserve">  </w:t>
      </w:r>
      <w:r w:rsidRPr="007748A8">
        <w:rPr>
          <w:i/>
          <w:color w:val="C00000"/>
          <w:sz w:val="18"/>
          <w:highlight w:val="lightGray"/>
          <w:lang w:val="el-GR"/>
        </w:rPr>
        <w:t>(γράψτε αριθμό)</w:t>
      </w:r>
    </w:p>
    <w:p w:rsidR="00CF6A76" w:rsidRPr="00CC13BF" w:rsidRDefault="00CF6A76" w:rsidP="00271DA1">
      <w:pPr>
        <w:pStyle w:val="SubStepAlpha"/>
        <w:numPr>
          <w:ilvl w:val="0"/>
          <w:numId w:val="2"/>
        </w:numPr>
        <w:spacing w:after="60"/>
        <w:ind w:hanging="164"/>
        <w:rPr>
          <w:lang w:val="el-GR"/>
        </w:rPr>
      </w:pPr>
      <w:r>
        <w:rPr>
          <w:lang w:val="el-GR"/>
        </w:rPr>
        <w:t xml:space="preserve">Στο δρομολογητή </w:t>
      </w:r>
      <w:r>
        <w:t>R</w:t>
      </w:r>
      <w:r>
        <w:rPr>
          <w:lang w:val="el-GR"/>
        </w:rPr>
        <w:t xml:space="preserve">2 </w:t>
      </w:r>
      <w:r w:rsidRPr="00CC13BF">
        <w:rPr>
          <w:lang w:val="el-GR"/>
        </w:rPr>
        <w:t xml:space="preserve">συνδέονται απευθείας </w:t>
      </w:r>
      <w:r w:rsidRPr="007748A8">
        <w:rPr>
          <w:color w:val="C00000"/>
          <w:highlight w:val="yellow"/>
          <w:lang w:val="el-GR"/>
        </w:rPr>
        <w:t>____</w:t>
      </w:r>
      <w:r>
        <w:rPr>
          <w:lang w:val="el-GR"/>
        </w:rPr>
        <w:t xml:space="preserve"> </w:t>
      </w:r>
      <w:r w:rsidRPr="00CC13BF">
        <w:rPr>
          <w:lang w:val="el-GR"/>
        </w:rPr>
        <w:t>δίκτυα</w:t>
      </w:r>
      <w:r>
        <w:rPr>
          <w:lang w:val="el-GR"/>
        </w:rPr>
        <w:t xml:space="preserve">.     </w:t>
      </w:r>
      <w:r w:rsidRPr="007748A8">
        <w:rPr>
          <w:i/>
          <w:color w:val="C00000"/>
          <w:sz w:val="18"/>
          <w:highlight w:val="lightGray"/>
          <w:lang w:val="el-GR"/>
        </w:rPr>
        <w:t>(γράψτε αριθμό)</w:t>
      </w:r>
    </w:p>
    <w:p w:rsidR="00CF6A76" w:rsidRPr="00CC13BF" w:rsidRDefault="00CF6A76" w:rsidP="00271DA1">
      <w:pPr>
        <w:pStyle w:val="SubStepAlpha"/>
        <w:numPr>
          <w:ilvl w:val="0"/>
          <w:numId w:val="2"/>
        </w:numPr>
        <w:spacing w:after="60"/>
        <w:ind w:hanging="164"/>
        <w:rPr>
          <w:lang w:val="el-GR"/>
        </w:rPr>
      </w:pPr>
      <w:r>
        <w:rPr>
          <w:lang w:val="el-GR"/>
        </w:rPr>
        <w:t xml:space="preserve">Στο δρομολογητή </w:t>
      </w:r>
      <w:r>
        <w:t>R</w:t>
      </w:r>
      <w:r>
        <w:rPr>
          <w:lang w:val="el-GR"/>
        </w:rPr>
        <w:t xml:space="preserve">3 </w:t>
      </w:r>
      <w:r w:rsidRPr="00CC13BF">
        <w:rPr>
          <w:lang w:val="el-GR"/>
        </w:rPr>
        <w:t xml:space="preserve">συνδέονται απευθείας </w:t>
      </w:r>
      <w:r w:rsidRPr="007748A8">
        <w:rPr>
          <w:color w:val="C00000"/>
          <w:highlight w:val="yellow"/>
          <w:lang w:val="el-GR"/>
        </w:rPr>
        <w:t>____</w:t>
      </w:r>
      <w:r>
        <w:rPr>
          <w:lang w:val="el-GR"/>
        </w:rPr>
        <w:t xml:space="preserve"> </w:t>
      </w:r>
      <w:r w:rsidRPr="00CC13BF">
        <w:rPr>
          <w:lang w:val="el-GR"/>
        </w:rPr>
        <w:t>δίκτυα</w:t>
      </w:r>
      <w:r>
        <w:rPr>
          <w:lang w:val="el-GR"/>
        </w:rPr>
        <w:t xml:space="preserve">.     </w:t>
      </w:r>
      <w:r w:rsidRPr="002D65DD">
        <w:rPr>
          <w:i/>
          <w:sz w:val="18"/>
          <w:highlight w:val="lightGray"/>
          <w:lang w:val="el-GR"/>
        </w:rPr>
        <w:t>(</w:t>
      </w:r>
      <w:r w:rsidRPr="007748A8">
        <w:rPr>
          <w:i/>
          <w:color w:val="C00000"/>
          <w:sz w:val="18"/>
          <w:highlight w:val="lightGray"/>
          <w:lang w:val="el-GR"/>
        </w:rPr>
        <w:t>γράψτε αριθμό)</w:t>
      </w:r>
    </w:p>
    <w:p w:rsidR="00CF6A76" w:rsidRDefault="00CF6A76" w:rsidP="00271DA1">
      <w:pPr>
        <w:pStyle w:val="SubStepAlpha"/>
        <w:spacing w:before="240" w:after="60"/>
        <w:ind w:left="714" w:hanging="357"/>
        <w:rPr>
          <w:lang w:val="el-GR"/>
        </w:rPr>
      </w:pPr>
      <w:r w:rsidRPr="00CA1F01">
        <w:rPr>
          <w:lang w:val="el-GR"/>
        </w:rPr>
        <w:t>Πόσες στατικές διαδρομές απαιτούνται από κάθε δρομολογητή για την πρόσβαση σε δίκτυα που δεν είναι άμεσα συνδεδεμένα</w:t>
      </w:r>
      <w:r>
        <w:rPr>
          <w:lang w:val="el-GR"/>
        </w:rPr>
        <w:t xml:space="preserve"> με αυτούς</w:t>
      </w:r>
      <w:r w:rsidRPr="00CA1F01">
        <w:rPr>
          <w:lang w:val="el-GR"/>
        </w:rPr>
        <w:t xml:space="preserve">? </w:t>
      </w:r>
    </w:p>
    <w:p w:rsidR="00CF6A76" w:rsidRPr="002D65DD" w:rsidRDefault="00CF6A76" w:rsidP="00271DA1">
      <w:pPr>
        <w:pStyle w:val="SubStepAlpha"/>
        <w:numPr>
          <w:ilvl w:val="0"/>
          <w:numId w:val="8"/>
        </w:numPr>
        <w:spacing w:after="60"/>
        <w:ind w:hanging="164"/>
        <w:rPr>
          <w:lang w:val="el-GR"/>
        </w:rPr>
      </w:pPr>
      <w:r>
        <w:rPr>
          <w:lang w:val="el-GR"/>
        </w:rPr>
        <w:t xml:space="preserve">Για το δρομολογητή </w:t>
      </w:r>
      <w:r>
        <w:t>R</w:t>
      </w:r>
      <w:r w:rsidRPr="00CA1F01">
        <w:rPr>
          <w:lang w:val="el-GR"/>
        </w:rPr>
        <w:t>1</w:t>
      </w:r>
      <w:r>
        <w:rPr>
          <w:lang w:val="el-GR"/>
        </w:rPr>
        <w:t xml:space="preserve"> απαιτούνται </w:t>
      </w:r>
      <w:r w:rsidRPr="007748A8">
        <w:rPr>
          <w:color w:val="C00000"/>
          <w:highlight w:val="yellow"/>
          <w:lang w:val="el-GR"/>
        </w:rPr>
        <w:t>____</w:t>
      </w:r>
      <w:r>
        <w:rPr>
          <w:lang w:val="el-GR"/>
        </w:rPr>
        <w:t xml:space="preserve"> </w:t>
      </w:r>
      <w:r w:rsidRPr="00CA1F01">
        <w:rPr>
          <w:lang w:val="el-GR"/>
        </w:rPr>
        <w:t>στατικές διαδρομές</w:t>
      </w:r>
      <w:r>
        <w:rPr>
          <w:lang w:val="el-GR"/>
        </w:rPr>
        <w:t xml:space="preserve">.     </w:t>
      </w:r>
      <w:r w:rsidRPr="002D65DD">
        <w:rPr>
          <w:i/>
          <w:sz w:val="18"/>
          <w:highlight w:val="lightGray"/>
          <w:lang w:val="el-GR"/>
        </w:rPr>
        <w:t>(</w:t>
      </w:r>
      <w:r w:rsidRPr="007748A8">
        <w:rPr>
          <w:i/>
          <w:color w:val="C00000"/>
          <w:sz w:val="18"/>
          <w:highlight w:val="lightGray"/>
          <w:lang w:val="el-GR"/>
        </w:rPr>
        <w:t>γράψτε αριθμό)</w:t>
      </w:r>
    </w:p>
    <w:p w:rsidR="00CF6A76" w:rsidRDefault="00CF6A76" w:rsidP="00271DA1">
      <w:pPr>
        <w:pStyle w:val="SubStepAlpha"/>
        <w:numPr>
          <w:ilvl w:val="0"/>
          <w:numId w:val="8"/>
        </w:numPr>
        <w:spacing w:after="60"/>
        <w:ind w:hanging="164"/>
        <w:rPr>
          <w:lang w:val="el-GR"/>
        </w:rPr>
      </w:pPr>
      <w:r>
        <w:rPr>
          <w:lang w:val="el-GR"/>
        </w:rPr>
        <w:t xml:space="preserve">Για το δρομολογητή </w:t>
      </w:r>
      <w:r w:rsidRPr="00271DA1">
        <w:rPr>
          <w:lang w:val="el-GR"/>
        </w:rPr>
        <w:t>R</w:t>
      </w:r>
      <w:r>
        <w:rPr>
          <w:lang w:val="el-GR"/>
        </w:rPr>
        <w:t xml:space="preserve">2 απαιτούνται </w:t>
      </w:r>
      <w:r w:rsidRPr="00271DA1">
        <w:rPr>
          <w:lang w:val="el-GR"/>
        </w:rPr>
        <w:t>____</w:t>
      </w:r>
      <w:r>
        <w:rPr>
          <w:lang w:val="el-GR"/>
        </w:rPr>
        <w:t xml:space="preserve"> </w:t>
      </w:r>
      <w:r w:rsidRPr="00CA1F01">
        <w:rPr>
          <w:lang w:val="el-GR"/>
        </w:rPr>
        <w:t>στατικές διαδρομές</w:t>
      </w:r>
      <w:r>
        <w:rPr>
          <w:lang w:val="el-GR"/>
        </w:rPr>
        <w:t xml:space="preserve">.     </w:t>
      </w:r>
      <w:r w:rsidRPr="00271DA1">
        <w:rPr>
          <w:lang w:val="el-GR"/>
        </w:rPr>
        <w:t>(γράψτε αριθμό)</w:t>
      </w:r>
    </w:p>
    <w:p w:rsidR="00CF6A76" w:rsidRPr="00CA1F01" w:rsidRDefault="00CF6A76" w:rsidP="00271DA1">
      <w:pPr>
        <w:pStyle w:val="SubStepAlpha"/>
        <w:numPr>
          <w:ilvl w:val="0"/>
          <w:numId w:val="8"/>
        </w:numPr>
        <w:spacing w:after="60"/>
        <w:ind w:hanging="164"/>
        <w:rPr>
          <w:lang w:val="el-GR"/>
        </w:rPr>
      </w:pPr>
      <w:r>
        <w:rPr>
          <w:lang w:val="el-GR"/>
        </w:rPr>
        <w:t xml:space="preserve">Για το δρομολογητή </w:t>
      </w:r>
      <w:r w:rsidRPr="00271DA1">
        <w:rPr>
          <w:lang w:val="el-GR"/>
        </w:rPr>
        <w:t>R</w:t>
      </w:r>
      <w:r>
        <w:rPr>
          <w:lang w:val="el-GR"/>
        </w:rPr>
        <w:t xml:space="preserve">3 απαιτούνται </w:t>
      </w:r>
      <w:r w:rsidRPr="00271DA1">
        <w:rPr>
          <w:lang w:val="el-GR"/>
        </w:rPr>
        <w:t>____</w:t>
      </w:r>
      <w:r>
        <w:rPr>
          <w:lang w:val="el-GR"/>
        </w:rPr>
        <w:t xml:space="preserve"> </w:t>
      </w:r>
      <w:r w:rsidRPr="00CA1F01">
        <w:rPr>
          <w:lang w:val="el-GR"/>
        </w:rPr>
        <w:t>στατικές διαδρομές</w:t>
      </w:r>
      <w:r>
        <w:rPr>
          <w:lang w:val="el-GR"/>
        </w:rPr>
        <w:t xml:space="preserve">.     </w:t>
      </w:r>
      <w:r w:rsidRPr="00271DA1">
        <w:rPr>
          <w:lang w:val="el-GR"/>
        </w:rPr>
        <w:t>(γράψτε αριθμό)</w:t>
      </w:r>
    </w:p>
    <w:p w:rsidR="00AD3F28" w:rsidRPr="00CF6A76" w:rsidRDefault="00AD3F28" w:rsidP="00AD3F28">
      <w:pPr>
        <w:pStyle w:val="BodyTextL25"/>
        <w:spacing w:before="60" w:after="60"/>
        <w:ind w:left="284" w:right="-284"/>
        <w:rPr>
          <w:color w:val="C00000"/>
          <w:sz w:val="18"/>
          <w:lang w:val="el-GR"/>
        </w:rPr>
      </w:pPr>
    </w:p>
    <w:p w:rsidR="00AD3F28" w:rsidRPr="00CF6A76" w:rsidRDefault="00AD3F28" w:rsidP="00AD3F28">
      <w:pPr>
        <w:pStyle w:val="BodyTextL25"/>
        <w:spacing w:before="60" w:after="60"/>
        <w:ind w:left="284" w:right="-284"/>
        <w:rPr>
          <w:color w:val="C00000"/>
          <w:sz w:val="18"/>
          <w:lang w:val="el-GR"/>
        </w:rPr>
      </w:pPr>
    </w:p>
    <w:p w:rsidR="00AD3F28" w:rsidRPr="00647F3F" w:rsidRDefault="00AD3F28" w:rsidP="00AD3F28">
      <w:pPr>
        <w:pStyle w:val="BodyTextL25"/>
        <w:tabs>
          <w:tab w:val="left" w:pos="1418"/>
        </w:tabs>
        <w:ind w:left="284" w:right="-284"/>
        <w:rPr>
          <w:b/>
          <w:sz w:val="22"/>
          <w:lang w:val="el-GR"/>
        </w:rPr>
      </w:pPr>
      <w:r w:rsidRPr="005D6660">
        <w:rPr>
          <w:b/>
          <w:sz w:val="22"/>
          <w:lang w:val="el-GR"/>
        </w:rPr>
        <w:t xml:space="preserve">Μέρος </w:t>
      </w:r>
      <w:r w:rsidRPr="00915D6A">
        <w:rPr>
          <w:b/>
          <w:sz w:val="22"/>
          <w:lang w:val="el-GR"/>
        </w:rPr>
        <w:t>3</w:t>
      </w:r>
      <w:r w:rsidRPr="005D6660">
        <w:rPr>
          <w:b/>
          <w:sz w:val="22"/>
          <w:lang w:val="el-GR"/>
        </w:rPr>
        <w:t xml:space="preserve">: </w:t>
      </w:r>
      <w:r>
        <w:rPr>
          <w:b/>
          <w:sz w:val="22"/>
          <w:lang w:val="el-GR"/>
        </w:rPr>
        <w:tab/>
      </w:r>
      <w:r w:rsidRPr="005D6660">
        <w:rPr>
          <w:b/>
          <w:sz w:val="22"/>
          <w:lang w:val="el-GR"/>
        </w:rPr>
        <w:t>Ρύθμιση στατικών και προεπιλεγμένων διαδρομών</w:t>
      </w:r>
      <w:r w:rsidRPr="00647F3F">
        <w:rPr>
          <w:b/>
          <w:sz w:val="22"/>
          <w:lang w:val="el-GR"/>
        </w:rPr>
        <w:t xml:space="preserve"> </w:t>
      </w:r>
      <w:r w:rsidRPr="00647F3F">
        <w:rPr>
          <w:b/>
          <w:color w:val="0070C0"/>
          <w:sz w:val="22"/>
          <w:highlight w:val="yellow"/>
          <w:lang w:val="el-GR"/>
        </w:rPr>
        <w:t>(3</w:t>
      </w:r>
      <w:r w:rsidRPr="00B401F2">
        <w:rPr>
          <w:b/>
          <w:color w:val="0070C0"/>
          <w:sz w:val="22"/>
          <w:highlight w:val="yellow"/>
          <w:lang w:val="el-GR"/>
        </w:rPr>
        <w:t>,</w:t>
      </w:r>
      <w:r w:rsidRPr="00647F3F">
        <w:rPr>
          <w:b/>
          <w:color w:val="0070C0"/>
          <w:sz w:val="22"/>
          <w:highlight w:val="yellow"/>
          <w:lang w:val="el-GR"/>
        </w:rPr>
        <w:t>5</w:t>
      </w:r>
      <w:r w:rsidRPr="00B401F2">
        <w:rPr>
          <w:b/>
          <w:color w:val="0070C0"/>
          <w:sz w:val="22"/>
          <w:highlight w:val="yellow"/>
          <w:lang w:val="el-GR"/>
        </w:rPr>
        <w:t xml:space="preserve"> μονάδες</w:t>
      </w:r>
      <w:r w:rsidRPr="00647F3F">
        <w:rPr>
          <w:b/>
          <w:color w:val="0070C0"/>
          <w:sz w:val="22"/>
          <w:lang w:val="el-GR"/>
        </w:rPr>
        <w:t>)</w:t>
      </w:r>
    </w:p>
    <w:p w:rsidR="00AD3F28" w:rsidRPr="005D6660" w:rsidRDefault="00AD3F28" w:rsidP="00AD3F28">
      <w:pPr>
        <w:pStyle w:val="SubStepAlpha"/>
        <w:numPr>
          <w:ilvl w:val="0"/>
          <w:numId w:val="0"/>
        </w:numPr>
        <w:spacing w:before="240" w:after="0"/>
        <w:ind w:left="284" w:right="-285"/>
        <w:rPr>
          <w:b/>
          <w:lang w:val="el-GR"/>
        </w:rPr>
      </w:pPr>
      <w:r w:rsidRPr="005D6660">
        <w:rPr>
          <w:b/>
          <w:lang w:val="el-GR"/>
        </w:rPr>
        <w:t xml:space="preserve">Βήμα 1: Ρυθμίστε τις αναδρομικές </w:t>
      </w:r>
      <w:r w:rsidRPr="00FA4CE7">
        <w:rPr>
          <w:lang w:val="el-GR"/>
        </w:rPr>
        <w:t>(</w:t>
      </w:r>
      <w:proofErr w:type="spellStart"/>
      <w:r w:rsidRPr="008E4251">
        <w:rPr>
          <w:b/>
          <w:lang w:val="el-GR"/>
        </w:rPr>
        <w:t>recursive</w:t>
      </w:r>
      <w:proofErr w:type="spellEnd"/>
      <w:r w:rsidRPr="008E4251">
        <w:rPr>
          <w:b/>
          <w:lang w:val="el-GR"/>
        </w:rPr>
        <w:t xml:space="preserve"> </w:t>
      </w:r>
      <w:r>
        <w:rPr>
          <w:b/>
        </w:rPr>
        <w:t>or</w:t>
      </w:r>
      <w:r w:rsidRPr="008E4251">
        <w:rPr>
          <w:b/>
          <w:lang w:val="el-GR"/>
        </w:rPr>
        <w:t xml:space="preserve"> </w:t>
      </w:r>
      <w:r>
        <w:rPr>
          <w:b/>
        </w:rPr>
        <w:t>next</w:t>
      </w:r>
      <w:r w:rsidRPr="008E4251">
        <w:rPr>
          <w:b/>
          <w:lang w:val="el-GR"/>
        </w:rPr>
        <w:t>-</w:t>
      </w:r>
      <w:r>
        <w:rPr>
          <w:b/>
        </w:rPr>
        <w:t>hop</w:t>
      </w:r>
      <w:r w:rsidRPr="00FA4CE7">
        <w:rPr>
          <w:lang w:val="el-GR"/>
        </w:rPr>
        <w:t>)</w:t>
      </w:r>
      <w:r>
        <w:rPr>
          <w:lang w:val="el-GR"/>
        </w:rPr>
        <w:t xml:space="preserve"> </w:t>
      </w:r>
      <w:r w:rsidRPr="005D6660">
        <w:rPr>
          <w:b/>
          <w:lang w:val="el-GR"/>
        </w:rPr>
        <w:t xml:space="preserve">στατικές διαδρομές στο </w:t>
      </w:r>
      <w:r>
        <w:rPr>
          <w:b/>
          <w:lang w:val="el-GR"/>
        </w:rPr>
        <w:t xml:space="preserve">δρομολογητή </w:t>
      </w:r>
      <w:r w:rsidRPr="005D6660">
        <w:rPr>
          <w:b/>
          <w:lang w:val="el-GR"/>
        </w:rPr>
        <w:t>R1.</w:t>
      </w:r>
      <w:r>
        <w:rPr>
          <w:b/>
          <w:lang w:val="el-GR"/>
        </w:rPr>
        <w:t xml:space="preserve"> </w:t>
      </w:r>
      <w:r>
        <w:rPr>
          <w:b/>
          <w:color w:val="0070C0"/>
          <w:highlight w:val="yellow"/>
          <w:lang w:val="el-GR"/>
        </w:rPr>
        <w:t>(0,9</w:t>
      </w:r>
      <w:r w:rsidRPr="00E83D29">
        <w:rPr>
          <w:b/>
          <w:color w:val="0070C0"/>
          <w:highlight w:val="yellow"/>
          <w:lang w:val="el-GR"/>
        </w:rPr>
        <w:t xml:space="preserve"> μονάδ</w:t>
      </w:r>
      <w:r>
        <w:rPr>
          <w:b/>
          <w:color w:val="0070C0"/>
          <w:highlight w:val="yellow"/>
          <w:lang w:val="el-GR"/>
        </w:rPr>
        <w:t>ες</w:t>
      </w:r>
      <w:r>
        <w:rPr>
          <w:b/>
          <w:color w:val="0070C0"/>
          <w:lang w:val="el-GR"/>
        </w:rPr>
        <w:t>)</w:t>
      </w:r>
    </w:p>
    <w:p w:rsidR="00AD3F28" w:rsidRDefault="00AD3F28" w:rsidP="00271DA1">
      <w:pPr>
        <w:pStyle w:val="SubStepAlpha"/>
        <w:numPr>
          <w:ilvl w:val="2"/>
          <w:numId w:val="3"/>
        </w:numPr>
        <w:spacing w:before="240" w:after="60"/>
        <w:ind w:left="714" w:right="-425" w:hanging="357"/>
        <w:rPr>
          <w:lang w:val="el-GR"/>
        </w:rPr>
      </w:pPr>
      <w:r>
        <w:rPr>
          <w:lang w:val="el-GR"/>
        </w:rPr>
        <w:t>Γράψτε τις εντολές για να ρ</w:t>
      </w:r>
      <w:r w:rsidRPr="005D6660">
        <w:rPr>
          <w:lang w:val="el-GR"/>
        </w:rPr>
        <w:t>υθμίσ</w:t>
      </w:r>
      <w:r>
        <w:rPr>
          <w:lang w:val="el-GR"/>
        </w:rPr>
        <w:t>ε</w:t>
      </w:r>
      <w:r w:rsidRPr="005D6660">
        <w:rPr>
          <w:lang w:val="el-GR"/>
        </w:rPr>
        <w:t>τε μια αναδρομική στατική διαδρομή σε κάθε δίκτυο που δεν είναι άμεσα συνδεδεμένο με το R1, συμπεριλαμβανομένης της σύνδεσης WAN μεταξύ R2 και R3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AD3F28" w:rsidRPr="005D6660" w:rsidRDefault="00AD3F28" w:rsidP="00AD3F28">
      <w:pPr>
        <w:pStyle w:val="SubStepAlpha"/>
        <w:numPr>
          <w:ilvl w:val="0"/>
          <w:numId w:val="0"/>
        </w:numPr>
        <w:spacing w:before="360" w:after="0"/>
        <w:ind w:left="284"/>
        <w:rPr>
          <w:b/>
          <w:lang w:val="el-GR"/>
        </w:rPr>
      </w:pPr>
      <w:r w:rsidRPr="005D6660">
        <w:rPr>
          <w:b/>
          <w:lang w:val="el-GR"/>
        </w:rPr>
        <w:t xml:space="preserve">Βήμα </w:t>
      </w:r>
      <w:r>
        <w:rPr>
          <w:b/>
          <w:lang w:val="el-GR"/>
        </w:rPr>
        <w:t>2</w:t>
      </w:r>
      <w:r w:rsidRPr="005D6660">
        <w:rPr>
          <w:b/>
          <w:lang w:val="el-GR"/>
        </w:rPr>
        <w:t xml:space="preserve">: Ρυθμίστε τις </w:t>
      </w:r>
      <w:r>
        <w:rPr>
          <w:b/>
          <w:lang w:val="el-GR"/>
        </w:rPr>
        <w:t>α</w:t>
      </w:r>
      <w:r w:rsidRPr="005D6660">
        <w:rPr>
          <w:b/>
          <w:lang w:val="el-GR"/>
        </w:rPr>
        <w:t>πευθείας συνδεδεμένες</w:t>
      </w:r>
      <w:r>
        <w:rPr>
          <w:b/>
          <w:lang w:val="el-GR"/>
        </w:rPr>
        <w:t xml:space="preserve"> </w:t>
      </w:r>
      <w:r w:rsidRPr="007748A8">
        <w:rPr>
          <w:b/>
          <w:lang w:val="el-GR"/>
        </w:rPr>
        <w:t>(</w:t>
      </w:r>
      <w:proofErr w:type="spellStart"/>
      <w:r w:rsidRPr="007748A8">
        <w:rPr>
          <w:b/>
          <w:lang w:val="el-GR"/>
        </w:rPr>
        <w:t>directly</w:t>
      </w:r>
      <w:proofErr w:type="spellEnd"/>
      <w:r w:rsidRPr="007748A8">
        <w:rPr>
          <w:b/>
          <w:lang w:val="el-GR"/>
        </w:rPr>
        <w:t xml:space="preserve"> </w:t>
      </w:r>
      <w:proofErr w:type="spellStart"/>
      <w:r w:rsidRPr="007748A8">
        <w:rPr>
          <w:b/>
          <w:lang w:val="el-GR"/>
        </w:rPr>
        <w:t>connected</w:t>
      </w:r>
      <w:proofErr w:type="spellEnd"/>
      <w:r w:rsidRPr="007748A8">
        <w:rPr>
          <w:b/>
          <w:lang w:val="el-GR"/>
        </w:rPr>
        <w:t>)</w:t>
      </w:r>
      <w:r w:rsidRPr="005D6660">
        <w:rPr>
          <w:b/>
          <w:lang w:val="el-GR"/>
        </w:rPr>
        <w:t xml:space="preserve"> στατικές διαδρομές στο </w:t>
      </w:r>
      <w:r>
        <w:rPr>
          <w:b/>
          <w:lang w:val="el-GR"/>
        </w:rPr>
        <w:t xml:space="preserve">δρομολογητή </w:t>
      </w:r>
      <w:r w:rsidRPr="005D6660">
        <w:rPr>
          <w:b/>
          <w:lang w:val="el-GR"/>
        </w:rPr>
        <w:t>R</w:t>
      </w:r>
      <w:r>
        <w:rPr>
          <w:b/>
          <w:lang w:val="el-GR"/>
        </w:rPr>
        <w:t>2</w:t>
      </w:r>
      <w:r w:rsidRPr="005D6660">
        <w:rPr>
          <w:b/>
          <w:lang w:val="el-GR"/>
        </w:rPr>
        <w:t>.</w:t>
      </w:r>
      <w:r>
        <w:rPr>
          <w:b/>
          <w:lang w:val="el-GR"/>
        </w:rPr>
        <w:t xml:space="preserve">  </w:t>
      </w:r>
      <w:r w:rsidRPr="00EE1696">
        <w:rPr>
          <w:b/>
          <w:color w:val="0070C0"/>
          <w:highlight w:val="yellow"/>
          <w:lang w:val="el-GR"/>
        </w:rPr>
        <w:t>(</w:t>
      </w:r>
      <w:r>
        <w:rPr>
          <w:b/>
          <w:color w:val="0070C0"/>
          <w:highlight w:val="yellow"/>
          <w:lang w:val="el-GR"/>
        </w:rPr>
        <w:t>1</w:t>
      </w:r>
      <w:r w:rsidRPr="00E83D29">
        <w:rPr>
          <w:b/>
          <w:color w:val="0070C0"/>
          <w:highlight w:val="yellow"/>
          <w:lang w:val="el-GR"/>
        </w:rPr>
        <w:t xml:space="preserve"> μονάδ</w:t>
      </w:r>
      <w:r>
        <w:rPr>
          <w:b/>
          <w:color w:val="0070C0"/>
          <w:highlight w:val="yellow"/>
          <w:lang w:val="el-GR"/>
        </w:rPr>
        <w:t>α</w:t>
      </w:r>
      <w:r>
        <w:rPr>
          <w:b/>
          <w:color w:val="0070C0"/>
          <w:lang w:val="el-GR"/>
        </w:rPr>
        <w:t>)</w:t>
      </w:r>
    </w:p>
    <w:p w:rsidR="00AD3F28" w:rsidRPr="00AD3F28" w:rsidRDefault="00AD3F28" w:rsidP="00271DA1">
      <w:pPr>
        <w:pStyle w:val="SubStepAlpha"/>
        <w:numPr>
          <w:ilvl w:val="2"/>
          <w:numId w:val="13"/>
        </w:numPr>
        <w:spacing w:after="60"/>
        <w:ind w:right="-285"/>
        <w:rPr>
          <w:lang w:val="el-GR"/>
        </w:rPr>
      </w:pPr>
      <w:r w:rsidRPr="00AD3F28">
        <w:rPr>
          <w:lang w:val="el-GR"/>
        </w:rPr>
        <w:t xml:space="preserve">Γράψτε τις εντολές για να ρυθμίσετε μια απευθείας συνδεδεμένη στατική διαδρομή από το δρομολογητή R2 προς κάθε δίκτυο που δεν είναι άμεσα συνδεδεμένο με το δρομολογητή </w:t>
      </w:r>
      <w:r>
        <w:t>R</w:t>
      </w:r>
      <w:r w:rsidRPr="00AD3F28">
        <w:rPr>
          <w:lang w:val="el-GR"/>
        </w:rPr>
        <w:t>2.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AD3F28" w:rsidRPr="005D6660" w:rsidRDefault="00AD3F28" w:rsidP="00AD3F28">
      <w:pPr>
        <w:pStyle w:val="SubStepAlpha"/>
        <w:spacing w:before="240" w:after="60"/>
        <w:ind w:left="714" w:right="-425" w:hanging="357"/>
        <w:rPr>
          <w:lang w:val="el-GR"/>
        </w:rPr>
      </w:pPr>
      <w:r w:rsidRPr="005D6660">
        <w:rPr>
          <w:lang w:val="el-GR"/>
        </w:rPr>
        <w:t xml:space="preserve">Ποια εντολή εμφανίζει μόνο </w:t>
      </w:r>
      <w:r>
        <w:rPr>
          <w:lang w:val="el-GR"/>
        </w:rPr>
        <w:t xml:space="preserve">τα </w:t>
      </w:r>
      <w:r w:rsidRPr="005D6660">
        <w:rPr>
          <w:lang w:val="el-GR"/>
        </w:rPr>
        <w:t>άμεσα συνδεδεμένα δίκτυα</w:t>
      </w:r>
      <w:r w:rsidRPr="00986C06">
        <w:rPr>
          <w:lang w:val="el-GR"/>
        </w:rPr>
        <w:t xml:space="preserve"> </w:t>
      </w:r>
      <w:r w:rsidRPr="005D6660">
        <w:rPr>
          <w:lang w:val="el-GR"/>
        </w:rPr>
        <w:t>που αναφέ</w:t>
      </w:r>
      <w:r>
        <w:rPr>
          <w:lang w:val="el-GR"/>
        </w:rPr>
        <w:t>ρονται στον</w:t>
      </w:r>
      <w:r w:rsidRPr="00211076">
        <w:rPr>
          <w:lang w:val="el-GR"/>
        </w:rPr>
        <w:t xml:space="preserve"> πίνακα δρομολόγησης</w:t>
      </w:r>
      <w:r w:rsidRPr="005D6660">
        <w:rPr>
          <w:lang w:val="el-GR"/>
        </w:rPr>
        <w:t>;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</w:rPr>
        <w:t>________________________________________________________________________________</w:t>
      </w:r>
    </w:p>
    <w:p w:rsidR="00AD3F28" w:rsidRPr="005D6660" w:rsidRDefault="00AD3F28" w:rsidP="00AD3F28">
      <w:pPr>
        <w:pStyle w:val="SubStepAlpha"/>
        <w:spacing w:before="240" w:after="60"/>
        <w:ind w:left="714" w:right="-425" w:hanging="357"/>
        <w:rPr>
          <w:lang w:val="el-GR"/>
        </w:rPr>
      </w:pPr>
      <w:r w:rsidRPr="005D6660">
        <w:rPr>
          <w:lang w:val="el-GR"/>
        </w:rPr>
        <w:t>Ποια εντολή εμφανίζει μόνο τις στατικές διαδρομές που αναφέ</w:t>
      </w:r>
      <w:r>
        <w:rPr>
          <w:lang w:val="el-GR"/>
        </w:rPr>
        <w:t>ρονται στον πίνακα δρομολόγησης</w:t>
      </w:r>
      <w:r w:rsidRPr="005D6660">
        <w:rPr>
          <w:lang w:val="el-GR"/>
        </w:rPr>
        <w:t>;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</w:rPr>
        <w:t>________________________________________________________________________________</w:t>
      </w:r>
    </w:p>
    <w:p w:rsidR="00AD3F28" w:rsidRDefault="00AD3F28" w:rsidP="00AD3F28">
      <w:pPr>
        <w:pStyle w:val="SubStepAlpha"/>
        <w:spacing w:before="240" w:after="60"/>
        <w:ind w:left="714" w:right="-425" w:hanging="357"/>
        <w:rPr>
          <w:lang w:val="el-GR"/>
        </w:rPr>
      </w:pPr>
      <w:r w:rsidRPr="005D6660">
        <w:rPr>
          <w:lang w:val="el-GR"/>
        </w:rPr>
        <w:t>Κατά την προβολή ολόκληρου του πίνακα δρομολόγησης, πώς μπορείτε να διακρίνετε μεταξύ μιας απευθείας συνδεδεμένης στατικής διαδρομής κι ενός άμεσα συνδεδεμένου δικτύου;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AD3F28">
        <w:rPr>
          <w:color w:val="C00000"/>
          <w:lang w:val="el-GR"/>
        </w:rPr>
        <w:t>________________________________________________________________________________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14" w:hanging="5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14" w:hanging="5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AD3F28" w:rsidRPr="005D6660" w:rsidRDefault="00AD3F28" w:rsidP="00AD3F28">
      <w:pPr>
        <w:pStyle w:val="SubStepAlpha"/>
        <w:numPr>
          <w:ilvl w:val="0"/>
          <w:numId w:val="0"/>
        </w:numPr>
        <w:spacing w:before="360" w:after="0"/>
        <w:ind w:left="284"/>
        <w:rPr>
          <w:b/>
          <w:lang w:val="el-GR"/>
        </w:rPr>
      </w:pPr>
      <w:r w:rsidRPr="005D6660">
        <w:rPr>
          <w:b/>
          <w:lang w:val="el-GR"/>
        </w:rPr>
        <w:t xml:space="preserve">Βήμα </w:t>
      </w:r>
      <w:r>
        <w:rPr>
          <w:b/>
          <w:lang w:val="el-GR"/>
        </w:rPr>
        <w:t>3</w:t>
      </w:r>
      <w:r w:rsidRPr="005D6660">
        <w:rPr>
          <w:b/>
          <w:lang w:val="el-GR"/>
        </w:rPr>
        <w:t xml:space="preserve">: Ρυθμίστε </w:t>
      </w:r>
      <w:r w:rsidRPr="00211076">
        <w:rPr>
          <w:b/>
          <w:lang w:val="el-GR"/>
        </w:rPr>
        <w:t>μια προεπιλεγμένη</w:t>
      </w:r>
      <w:r>
        <w:rPr>
          <w:b/>
          <w:lang w:val="el-GR"/>
        </w:rPr>
        <w:t xml:space="preserve"> </w:t>
      </w:r>
      <w:r w:rsidRPr="007748A8">
        <w:rPr>
          <w:b/>
          <w:lang w:val="el-GR"/>
        </w:rPr>
        <w:t>διαδρομή (</w:t>
      </w:r>
      <w:proofErr w:type="spellStart"/>
      <w:r w:rsidRPr="007748A8">
        <w:rPr>
          <w:b/>
          <w:lang w:val="el-GR"/>
        </w:rPr>
        <w:t>default</w:t>
      </w:r>
      <w:proofErr w:type="spellEnd"/>
      <w:r w:rsidRPr="007748A8">
        <w:rPr>
          <w:b/>
          <w:lang w:val="el-GR"/>
        </w:rPr>
        <w:t xml:space="preserve"> </w:t>
      </w:r>
      <w:proofErr w:type="spellStart"/>
      <w:r w:rsidRPr="007748A8">
        <w:rPr>
          <w:b/>
          <w:lang w:val="el-GR"/>
        </w:rPr>
        <w:t>route</w:t>
      </w:r>
      <w:proofErr w:type="spellEnd"/>
      <w:r w:rsidRPr="007748A8">
        <w:rPr>
          <w:b/>
          <w:lang w:val="el-GR"/>
        </w:rPr>
        <w:t xml:space="preserve">) </w:t>
      </w:r>
      <w:r w:rsidRPr="005D6660">
        <w:rPr>
          <w:b/>
          <w:lang w:val="el-GR"/>
        </w:rPr>
        <w:t xml:space="preserve">στο </w:t>
      </w:r>
      <w:r>
        <w:rPr>
          <w:b/>
          <w:lang w:val="el-GR"/>
        </w:rPr>
        <w:t xml:space="preserve">δρομολογητή </w:t>
      </w:r>
      <w:r w:rsidRPr="005D6660">
        <w:rPr>
          <w:b/>
          <w:lang w:val="el-GR"/>
        </w:rPr>
        <w:t>R</w:t>
      </w:r>
      <w:r>
        <w:rPr>
          <w:b/>
          <w:lang w:val="el-GR"/>
        </w:rPr>
        <w:t>3</w:t>
      </w:r>
      <w:r w:rsidRPr="005D6660">
        <w:rPr>
          <w:b/>
          <w:lang w:val="el-GR"/>
        </w:rPr>
        <w:t>.</w:t>
      </w:r>
      <w:r>
        <w:rPr>
          <w:b/>
          <w:lang w:val="el-GR"/>
        </w:rPr>
        <w:t xml:space="preserve"> </w:t>
      </w:r>
      <w:r>
        <w:rPr>
          <w:b/>
          <w:color w:val="0070C0"/>
          <w:highlight w:val="yellow"/>
          <w:lang w:val="el-GR"/>
        </w:rPr>
        <w:br/>
        <w:t>(0,3</w:t>
      </w:r>
      <w:r w:rsidRPr="00E83D29">
        <w:rPr>
          <w:b/>
          <w:color w:val="0070C0"/>
          <w:highlight w:val="yellow"/>
          <w:lang w:val="el-GR"/>
        </w:rPr>
        <w:t xml:space="preserve"> μονάδ</w:t>
      </w:r>
      <w:r>
        <w:rPr>
          <w:b/>
          <w:color w:val="0070C0"/>
          <w:highlight w:val="yellow"/>
          <w:lang w:val="el-GR"/>
        </w:rPr>
        <w:t>ες</w:t>
      </w:r>
      <w:r>
        <w:rPr>
          <w:b/>
          <w:color w:val="0070C0"/>
          <w:lang w:val="el-GR"/>
        </w:rPr>
        <w:t>)</w:t>
      </w:r>
    </w:p>
    <w:p w:rsidR="00AD3F28" w:rsidRPr="00AD3F28" w:rsidRDefault="00AD3F28" w:rsidP="00271DA1">
      <w:pPr>
        <w:pStyle w:val="SubStepAlpha"/>
        <w:numPr>
          <w:ilvl w:val="2"/>
          <w:numId w:val="14"/>
        </w:numPr>
        <w:spacing w:before="240" w:after="60"/>
        <w:ind w:right="-425"/>
        <w:rPr>
          <w:lang w:val="el-GR"/>
        </w:rPr>
      </w:pPr>
      <w:r w:rsidRPr="00AD3F28">
        <w:rPr>
          <w:lang w:val="el-GR"/>
        </w:rPr>
        <w:t xml:space="preserve">Γράψτε την εντολή για να διαμορφώσετε μια προεπιλεγμένη διαδρομή στο δρομολογητή R3, έτσι ώστε κάθε δίκτυο που δεν είναι απευθείας συνδεδεμένο να είναι </w:t>
      </w:r>
      <w:proofErr w:type="spellStart"/>
      <w:r w:rsidRPr="00AD3F28">
        <w:rPr>
          <w:lang w:val="el-GR"/>
        </w:rPr>
        <w:t>προσβάσιμο</w:t>
      </w:r>
      <w:proofErr w:type="spellEnd"/>
      <w:r w:rsidRPr="00AD3F28">
        <w:rPr>
          <w:lang w:val="el-GR"/>
        </w:rPr>
        <w:t>.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AD3F28" w:rsidRPr="005D6660" w:rsidRDefault="00AD3F28" w:rsidP="00AD3F28">
      <w:pPr>
        <w:pStyle w:val="SubStepAlpha"/>
        <w:spacing w:before="240" w:after="60"/>
        <w:ind w:left="714" w:right="-425" w:hanging="357"/>
        <w:rPr>
          <w:lang w:val="el-GR"/>
        </w:rPr>
      </w:pPr>
      <w:r w:rsidRPr="00211076">
        <w:rPr>
          <w:lang w:val="el-GR"/>
        </w:rPr>
        <w:t xml:space="preserve">Πώς </w:t>
      </w:r>
      <w:r>
        <w:rPr>
          <w:lang w:val="el-GR"/>
        </w:rPr>
        <w:t xml:space="preserve">θα </w:t>
      </w:r>
      <w:r w:rsidRPr="00211076">
        <w:rPr>
          <w:lang w:val="el-GR"/>
        </w:rPr>
        <w:t>εμφανίζεται στον πίνακα δρομολόγησης</w:t>
      </w:r>
      <w:r>
        <w:rPr>
          <w:lang w:val="el-GR"/>
        </w:rPr>
        <w:t xml:space="preserve"> η </w:t>
      </w:r>
      <w:r w:rsidRPr="00211076">
        <w:rPr>
          <w:lang w:val="el-GR"/>
        </w:rPr>
        <w:t xml:space="preserve">προεπιλεγμένη διαδρομή </w:t>
      </w:r>
      <w:r>
        <w:rPr>
          <w:lang w:val="el-GR"/>
        </w:rPr>
        <w:t>που δημιουργήσατε</w:t>
      </w:r>
      <w:r w:rsidRPr="00211076">
        <w:rPr>
          <w:lang w:val="el-GR"/>
        </w:rPr>
        <w:t>;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lastRenderedPageBreak/>
        <w:t>________________________________________________________________________________</w:t>
      </w:r>
    </w:p>
    <w:p w:rsidR="00AD3F28" w:rsidRPr="005D6660" w:rsidRDefault="00AD3F28" w:rsidP="00AD3F28">
      <w:pPr>
        <w:pStyle w:val="SubStepAlpha"/>
        <w:numPr>
          <w:ilvl w:val="0"/>
          <w:numId w:val="0"/>
        </w:numPr>
        <w:spacing w:before="360" w:after="0"/>
        <w:ind w:left="284"/>
        <w:rPr>
          <w:b/>
          <w:lang w:val="el-GR"/>
        </w:rPr>
      </w:pPr>
      <w:r w:rsidRPr="005D6660">
        <w:rPr>
          <w:b/>
          <w:lang w:val="el-GR"/>
        </w:rPr>
        <w:t xml:space="preserve">Βήμα </w:t>
      </w:r>
      <w:r>
        <w:rPr>
          <w:b/>
          <w:lang w:val="el-GR"/>
        </w:rPr>
        <w:t>4</w:t>
      </w:r>
      <w:r w:rsidRPr="005D6660">
        <w:rPr>
          <w:b/>
          <w:lang w:val="el-GR"/>
        </w:rPr>
        <w:t xml:space="preserve">: </w:t>
      </w:r>
      <w:r>
        <w:rPr>
          <w:b/>
          <w:lang w:val="el-GR"/>
        </w:rPr>
        <w:t xml:space="preserve">Καταγράψτε </w:t>
      </w:r>
      <w:r w:rsidRPr="00211076">
        <w:rPr>
          <w:b/>
          <w:lang w:val="el-GR"/>
        </w:rPr>
        <w:t xml:space="preserve">τις εντολές για πλήρως καθορισμένες </w:t>
      </w:r>
      <w:r w:rsidRPr="007748A8">
        <w:rPr>
          <w:b/>
          <w:lang w:val="el-GR"/>
        </w:rPr>
        <w:t>(</w:t>
      </w:r>
      <w:proofErr w:type="spellStart"/>
      <w:r w:rsidRPr="007748A8">
        <w:rPr>
          <w:b/>
          <w:lang w:val="el-GR"/>
        </w:rPr>
        <w:t>fully</w:t>
      </w:r>
      <w:proofErr w:type="spellEnd"/>
      <w:r w:rsidRPr="007748A8">
        <w:rPr>
          <w:b/>
          <w:lang w:val="el-GR"/>
        </w:rPr>
        <w:t xml:space="preserve"> </w:t>
      </w:r>
      <w:proofErr w:type="spellStart"/>
      <w:r w:rsidRPr="007748A8">
        <w:rPr>
          <w:b/>
          <w:lang w:val="el-GR"/>
        </w:rPr>
        <w:t>specified</w:t>
      </w:r>
      <w:proofErr w:type="spellEnd"/>
      <w:r w:rsidRPr="007748A8">
        <w:rPr>
          <w:b/>
          <w:lang w:val="el-GR"/>
        </w:rPr>
        <w:t>)</w:t>
      </w:r>
      <w:r>
        <w:rPr>
          <w:b/>
          <w:lang w:val="el-GR"/>
        </w:rPr>
        <w:t xml:space="preserve"> στατικές </w:t>
      </w:r>
      <w:r w:rsidRPr="00211076">
        <w:rPr>
          <w:b/>
          <w:lang w:val="el-GR"/>
        </w:rPr>
        <w:t>διαδρομές</w:t>
      </w:r>
      <w:r>
        <w:rPr>
          <w:b/>
          <w:lang w:val="el-GR"/>
        </w:rPr>
        <w:t xml:space="preserve">. </w:t>
      </w:r>
      <w:r>
        <w:rPr>
          <w:b/>
          <w:lang w:val="el-GR"/>
        </w:rPr>
        <w:br/>
      </w:r>
      <w:r w:rsidRPr="00EE1696">
        <w:rPr>
          <w:b/>
          <w:color w:val="0070C0"/>
          <w:highlight w:val="yellow"/>
          <w:lang w:val="el-GR"/>
        </w:rPr>
        <w:t>(</w:t>
      </w:r>
      <w:r>
        <w:rPr>
          <w:b/>
          <w:color w:val="0070C0"/>
          <w:highlight w:val="yellow"/>
          <w:lang w:val="el-GR"/>
        </w:rPr>
        <w:t>1</w:t>
      </w:r>
      <w:r w:rsidRPr="00E83D29">
        <w:rPr>
          <w:b/>
          <w:color w:val="0070C0"/>
          <w:highlight w:val="yellow"/>
          <w:lang w:val="el-GR"/>
        </w:rPr>
        <w:t xml:space="preserve"> μονάδ</w:t>
      </w:r>
      <w:r>
        <w:rPr>
          <w:b/>
          <w:color w:val="0070C0"/>
          <w:highlight w:val="yellow"/>
          <w:lang w:val="el-GR"/>
        </w:rPr>
        <w:t>α</w:t>
      </w:r>
      <w:r>
        <w:rPr>
          <w:b/>
          <w:color w:val="0070C0"/>
          <w:lang w:val="el-GR"/>
        </w:rPr>
        <w:t>)</w:t>
      </w:r>
    </w:p>
    <w:p w:rsidR="00AD3F28" w:rsidRPr="00AD3F28" w:rsidRDefault="00AD3F28" w:rsidP="00271DA1">
      <w:pPr>
        <w:pStyle w:val="SubStepAlpha"/>
        <w:numPr>
          <w:ilvl w:val="2"/>
          <w:numId w:val="15"/>
        </w:numPr>
        <w:spacing w:before="240" w:after="60"/>
        <w:ind w:right="-425"/>
        <w:rPr>
          <w:lang w:val="el-GR"/>
        </w:rPr>
      </w:pPr>
      <w:r w:rsidRPr="00AD3F28">
        <w:rPr>
          <w:lang w:val="el-GR"/>
        </w:rPr>
        <w:t>Ποια εντολή παρέχει μια πλήρως καθορισμένη στατική διαδρομή από το R3 στο δίκτυο R2 LAN;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</w:t>
      </w:r>
      <w:r w:rsidRPr="007748A8">
        <w:rPr>
          <w:color w:val="C00000"/>
        </w:rPr>
        <w:t>___________________________________________________________________</w:t>
      </w:r>
    </w:p>
    <w:p w:rsidR="00AD3F28" w:rsidRPr="005D6660" w:rsidRDefault="00AD3F28" w:rsidP="00AD3F28">
      <w:pPr>
        <w:pStyle w:val="SubStepAlpha"/>
        <w:spacing w:before="240" w:after="60"/>
        <w:ind w:left="714" w:right="-425" w:hanging="357"/>
        <w:rPr>
          <w:lang w:val="el-GR"/>
        </w:rPr>
      </w:pPr>
      <w:r w:rsidRPr="00211076">
        <w:rPr>
          <w:lang w:val="el-GR"/>
        </w:rPr>
        <w:t xml:space="preserve">Ποια εντολή παρέχει </w:t>
      </w:r>
      <w:r w:rsidRPr="00CB1BC5">
        <w:rPr>
          <w:lang w:val="el-GR"/>
        </w:rPr>
        <w:t xml:space="preserve">μια πλήρως καθορισμένη </w:t>
      </w:r>
      <w:r w:rsidRPr="00211076">
        <w:rPr>
          <w:lang w:val="el-GR"/>
        </w:rPr>
        <w:t xml:space="preserve">στατική </w:t>
      </w:r>
      <w:r w:rsidRPr="00CB1BC5">
        <w:rPr>
          <w:lang w:val="el-GR"/>
        </w:rPr>
        <w:t xml:space="preserve">διαδρομή από το R3 στο δίκτυο μεταξύ </w:t>
      </w:r>
      <w:r>
        <w:rPr>
          <w:lang w:val="el-GR"/>
        </w:rPr>
        <w:t xml:space="preserve">των δρομολογητών </w:t>
      </w:r>
      <w:r w:rsidRPr="00CB1BC5">
        <w:rPr>
          <w:lang w:val="el-GR"/>
        </w:rPr>
        <w:t>R2 και R1</w:t>
      </w:r>
      <w:r>
        <w:rPr>
          <w:lang w:val="el-GR"/>
        </w:rPr>
        <w:t>;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AD3F28" w:rsidRPr="005D6660" w:rsidRDefault="00AD3F28" w:rsidP="00AD3F28">
      <w:pPr>
        <w:pStyle w:val="SubStepAlpha"/>
        <w:spacing w:before="240" w:after="60"/>
        <w:ind w:left="714" w:right="-425" w:hanging="357"/>
        <w:rPr>
          <w:lang w:val="el-GR"/>
        </w:rPr>
      </w:pPr>
      <w:r w:rsidRPr="00211076">
        <w:rPr>
          <w:lang w:val="el-GR"/>
        </w:rPr>
        <w:t xml:space="preserve">Ποια εντολή παρέχει </w:t>
      </w:r>
      <w:r w:rsidRPr="00CB1BC5">
        <w:rPr>
          <w:lang w:val="el-GR"/>
        </w:rPr>
        <w:t xml:space="preserve">μια πλήρως καθορισμένη </w:t>
      </w:r>
      <w:r w:rsidRPr="00211076">
        <w:rPr>
          <w:lang w:val="el-GR"/>
        </w:rPr>
        <w:t xml:space="preserve">στατική </w:t>
      </w:r>
      <w:r w:rsidRPr="00CB1BC5">
        <w:rPr>
          <w:lang w:val="el-GR"/>
        </w:rPr>
        <w:t>διαδρομή από το R3 στο δίκτυο R1</w:t>
      </w:r>
      <w:r>
        <w:rPr>
          <w:lang w:val="el-GR"/>
        </w:rPr>
        <w:t xml:space="preserve"> </w:t>
      </w:r>
      <w:r w:rsidRPr="00211076">
        <w:rPr>
          <w:lang w:val="el-GR"/>
        </w:rPr>
        <w:t>LAN</w:t>
      </w:r>
      <w:r>
        <w:rPr>
          <w:lang w:val="el-GR"/>
        </w:rPr>
        <w:t>;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</w:rPr>
      </w:pPr>
      <w:r w:rsidRPr="007748A8">
        <w:rPr>
          <w:color w:val="C00000"/>
          <w:lang w:val="el-GR"/>
        </w:rPr>
        <w:t>_____________</w:t>
      </w:r>
      <w:r w:rsidRPr="007748A8">
        <w:rPr>
          <w:color w:val="C00000"/>
        </w:rPr>
        <w:t>___________________________________________________________________</w:t>
      </w:r>
    </w:p>
    <w:p w:rsidR="00AD3F28" w:rsidRPr="007748A8" w:rsidRDefault="00AD3F28" w:rsidP="00AD3F28">
      <w:pPr>
        <w:pStyle w:val="SubStepAlpha"/>
        <w:spacing w:before="240" w:after="60"/>
        <w:ind w:left="714" w:right="-425" w:hanging="357"/>
        <w:rPr>
          <w:lang w:val="el-GR"/>
        </w:rPr>
      </w:pPr>
      <w:r w:rsidRPr="00CB1BC5">
        <w:rPr>
          <w:lang w:val="el-GR"/>
        </w:rPr>
        <w:t xml:space="preserve">Ποιες εντολές μπορείτε να χρησιμοποιήσετε για να επαληθεύσετε ότι οι στατικές διαδρομές έχουν ρυθμιστεί σωστά; </w:t>
      </w:r>
      <w:r w:rsidRPr="007748A8">
        <w:rPr>
          <w:color w:val="C00000"/>
          <w:lang w:val="el-GR"/>
        </w:rPr>
        <w:t>_________________________________________________________________</w:t>
      </w:r>
    </w:p>
    <w:p w:rsidR="00AD3F28" w:rsidRPr="007748A8" w:rsidRDefault="00AD3F28" w:rsidP="00AD3F28">
      <w:pPr>
        <w:pStyle w:val="SubStepAlpha"/>
        <w:numPr>
          <w:ilvl w:val="0"/>
          <w:numId w:val="0"/>
        </w:numPr>
        <w:spacing w:before="60" w:after="60"/>
        <w:ind w:left="714" w:hanging="5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AD3F28" w:rsidRPr="00873D1A" w:rsidRDefault="00AD3F28" w:rsidP="00AD3F28">
      <w:pPr>
        <w:pStyle w:val="SubStepAlpha"/>
        <w:numPr>
          <w:ilvl w:val="0"/>
          <w:numId w:val="0"/>
        </w:numPr>
        <w:spacing w:before="60" w:after="60"/>
        <w:ind w:left="714" w:hanging="5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AD3F28" w:rsidRDefault="00AD3F28" w:rsidP="00AD3F28">
      <w:pPr>
        <w:pStyle w:val="SubStepAlpha"/>
        <w:numPr>
          <w:ilvl w:val="0"/>
          <w:numId w:val="0"/>
        </w:numPr>
        <w:spacing w:before="240" w:after="0"/>
        <w:ind w:left="284" w:right="-285"/>
        <w:rPr>
          <w:b/>
          <w:lang w:val="el-GR"/>
        </w:rPr>
      </w:pPr>
      <w:r w:rsidRPr="00A16DC6">
        <w:rPr>
          <w:b/>
          <w:lang w:val="el-GR"/>
        </w:rPr>
        <w:t xml:space="preserve">Βήμα </w:t>
      </w:r>
      <w:r>
        <w:rPr>
          <w:b/>
          <w:lang w:val="el-GR"/>
        </w:rPr>
        <w:t>4</w:t>
      </w:r>
      <w:r w:rsidRPr="00A16DC6">
        <w:rPr>
          <w:b/>
          <w:lang w:val="el-GR"/>
        </w:rPr>
        <w:t xml:space="preserve">: </w:t>
      </w:r>
      <w:r>
        <w:rPr>
          <w:b/>
          <w:lang w:val="el-GR"/>
        </w:rPr>
        <w:t xml:space="preserve">Επιβεβαιώστε ότι όλες οι </w:t>
      </w:r>
      <w:r w:rsidRPr="00873D1A">
        <w:rPr>
          <w:b/>
          <w:lang w:val="el-GR"/>
        </w:rPr>
        <w:t>στατικ</w:t>
      </w:r>
      <w:r>
        <w:rPr>
          <w:b/>
          <w:lang w:val="el-GR"/>
        </w:rPr>
        <w:t xml:space="preserve">ές </w:t>
      </w:r>
      <w:r w:rsidRPr="00873D1A">
        <w:rPr>
          <w:b/>
          <w:lang w:val="el-GR"/>
        </w:rPr>
        <w:t>και προεπιλεγμέν</w:t>
      </w:r>
      <w:r>
        <w:rPr>
          <w:b/>
          <w:lang w:val="el-GR"/>
        </w:rPr>
        <w:t>ες</w:t>
      </w:r>
      <w:r w:rsidRPr="00873D1A">
        <w:rPr>
          <w:b/>
          <w:lang w:val="el-GR"/>
        </w:rPr>
        <w:t xml:space="preserve"> διαδρομ</w:t>
      </w:r>
      <w:r>
        <w:rPr>
          <w:b/>
          <w:lang w:val="el-GR"/>
        </w:rPr>
        <w:t xml:space="preserve">ές έχουν ρυθμιστεί σωστά. </w:t>
      </w:r>
      <w:r w:rsidRPr="00EE1696">
        <w:rPr>
          <w:b/>
          <w:color w:val="0070C0"/>
          <w:highlight w:val="yellow"/>
          <w:lang w:val="el-GR"/>
        </w:rPr>
        <w:t>(</w:t>
      </w:r>
      <w:r>
        <w:rPr>
          <w:b/>
          <w:color w:val="0070C0"/>
          <w:highlight w:val="yellow"/>
          <w:lang w:val="el-GR"/>
        </w:rPr>
        <w:t>0,3</w:t>
      </w:r>
      <w:r w:rsidRPr="00E83D29">
        <w:rPr>
          <w:b/>
          <w:color w:val="0070C0"/>
          <w:highlight w:val="yellow"/>
          <w:lang w:val="el-GR"/>
        </w:rPr>
        <w:t xml:space="preserve"> μονάδ</w:t>
      </w:r>
      <w:r>
        <w:rPr>
          <w:b/>
          <w:color w:val="0070C0"/>
          <w:highlight w:val="yellow"/>
          <w:lang w:val="el-GR"/>
        </w:rPr>
        <w:t>ες</w:t>
      </w:r>
      <w:r>
        <w:rPr>
          <w:b/>
          <w:color w:val="0070C0"/>
          <w:lang w:val="el-GR"/>
        </w:rPr>
        <w:t>)</w:t>
      </w:r>
    </w:p>
    <w:p w:rsidR="00AD3F28" w:rsidRDefault="00AD3F28" w:rsidP="00271DA1">
      <w:pPr>
        <w:pStyle w:val="SubStepAlpha"/>
        <w:numPr>
          <w:ilvl w:val="2"/>
          <w:numId w:val="16"/>
        </w:numPr>
        <w:spacing w:after="60"/>
        <w:ind w:right="140"/>
      </w:pPr>
      <w:r>
        <w:t>Issue the command to show the Routing Table information of R1.</w:t>
      </w:r>
    </w:p>
    <w:p w:rsidR="00AD3F28" w:rsidRPr="00873D1A" w:rsidRDefault="00AD3F28" w:rsidP="00AD3F28">
      <w:pPr>
        <w:pStyle w:val="BodyTextL25"/>
        <w:ind w:left="709" w:right="-285" w:firstLine="5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r w:rsidRPr="00873D1A">
        <w:rPr>
          <w:color w:val="C00000"/>
          <w:sz w:val="18"/>
        </w:rPr>
        <w:t>screenshot</w:t>
      </w:r>
      <w:r w:rsidRPr="00873D1A">
        <w:rPr>
          <w:color w:val="C00000"/>
          <w:sz w:val="18"/>
          <w:lang w:val="el-GR"/>
        </w:rPr>
        <w:t xml:space="preserve"> </w:t>
      </w:r>
      <w:r w:rsidRPr="00873D1A">
        <w:rPr>
          <w:color w:val="C00000"/>
          <w:sz w:val="18"/>
        </w:rPr>
        <w:t>MONO</w:t>
      </w:r>
      <w:r w:rsidRPr="00873D1A">
        <w:rPr>
          <w:color w:val="C00000"/>
          <w:sz w:val="18"/>
          <w:lang w:val="el-GR"/>
        </w:rPr>
        <w:t xml:space="preserve"> από το παράθυρο ρύθμισης του δρομολογητή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1 όπου να φαίνεται ο Πίνακας Δρομολόγησης (</w:t>
      </w:r>
      <w:proofErr w:type="spellStart"/>
      <w:r w:rsidRPr="00873D1A">
        <w:rPr>
          <w:color w:val="C00000"/>
          <w:sz w:val="18"/>
          <w:lang w:val="el-GR"/>
        </w:rPr>
        <w:t>Routing</w:t>
      </w:r>
      <w:proofErr w:type="spellEnd"/>
      <w:r w:rsidRPr="00873D1A">
        <w:rPr>
          <w:color w:val="C00000"/>
          <w:sz w:val="18"/>
          <w:lang w:val="el-GR"/>
        </w:rPr>
        <w:t xml:space="preserve"> </w:t>
      </w:r>
      <w:proofErr w:type="spellStart"/>
      <w:r w:rsidRPr="00873D1A">
        <w:rPr>
          <w:color w:val="C00000"/>
          <w:sz w:val="18"/>
          <w:lang w:val="el-GR"/>
        </w:rPr>
        <w:t>Table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1.</w:t>
      </w:r>
    </w:p>
    <w:p w:rsidR="00AD3F28" w:rsidRPr="00C42819" w:rsidRDefault="00AD3F28" w:rsidP="00271DA1">
      <w:pPr>
        <w:pStyle w:val="SubStepAlpha"/>
        <w:numPr>
          <w:ilvl w:val="2"/>
          <w:numId w:val="3"/>
        </w:numPr>
        <w:spacing w:after="60"/>
        <w:ind w:right="-285"/>
      </w:pPr>
      <w:r>
        <w:t>Issue the command to show the Routing Table information of R</w:t>
      </w:r>
      <w:r w:rsidRPr="00C42819">
        <w:t>2</w:t>
      </w:r>
      <w:r>
        <w:t>.</w:t>
      </w:r>
    </w:p>
    <w:p w:rsidR="00AD3F28" w:rsidRPr="00873D1A" w:rsidRDefault="00AD3F28" w:rsidP="00AD3F28">
      <w:pPr>
        <w:pStyle w:val="BodyTextL25"/>
        <w:ind w:left="709" w:right="-285" w:firstLine="5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proofErr w:type="spellStart"/>
      <w:r w:rsidRPr="00873D1A">
        <w:rPr>
          <w:color w:val="C00000"/>
          <w:sz w:val="18"/>
          <w:lang w:val="el-GR"/>
        </w:rPr>
        <w:t>screenshot</w:t>
      </w:r>
      <w:proofErr w:type="spellEnd"/>
      <w:r w:rsidRPr="00873D1A">
        <w:rPr>
          <w:color w:val="C00000"/>
          <w:sz w:val="18"/>
          <w:lang w:val="el-GR"/>
        </w:rPr>
        <w:t xml:space="preserve"> MONO από το παράθυρο ρύθμισης του δρομολογητή R2 όπου να φαίνεται ο Πίνακας Δρομολόγησης (</w:t>
      </w:r>
      <w:proofErr w:type="spellStart"/>
      <w:r w:rsidRPr="00873D1A">
        <w:rPr>
          <w:color w:val="C00000"/>
          <w:sz w:val="18"/>
          <w:lang w:val="el-GR"/>
        </w:rPr>
        <w:t>Routing</w:t>
      </w:r>
      <w:proofErr w:type="spellEnd"/>
      <w:r w:rsidRPr="00873D1A">
        <w:rPr>
          <w:color w:val="C00000"/>
          <w:sz w:val="18"/>
          <w:lang w:val="el-GR"/>
        </w:rPr>
        <w:t xml:space="preserve"> </w:t>
      </w:r>
      <w:proofErr w:type="spellStart"/>
      <w:r w:rsidRPr="00873D1A">
        <w:rPr>
          <w:color w:val="C00000"/>
          <w:sz w:val="18"/>
          <w:lang w:val="el-GR"/>
        </w:rPr>
        <w:t>Table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2.</w:t>
      </w:r>
    </w:p>
    <w:p w:rsidR="00AD3F28" w:rsidRPr="00C42819" w:rsidRDefault="00AD3F28" w:rsidP="00271DA1">
      <w:pPr>
        <w:pStyle w:val="SubStepAlpha"/>
        <w:numPr>
          <w:ilvl w:val="2"/>
          <w:numId w:val="3"/>
        </w:numPr>
        <w:spacing w:after="60"/>
        <w:ind w:right="-285"/>
      </w:pPr>
      <w:r>
        <w:t>Issue the command to show the Routing Table information of R</w:t>
      </w:r>
      <w:r w:rsidRPr="00C42819">
        <w:t>3</w:t>
      </w:r>
      <w:r>
        <w:t>.</w:t>
      </w:r>
    </w:p>
    <w:p w:rsidR="00AD3F28" w:rsidRPr="00873D1A" w:rsidRDefault="00AD3F28" w:rsidP="00AD3F28">
      <w:pPr>
        <w:pStyle w:val="BodyTextL25"/>
        <w:ind w:left="709" w:right="-285" w:firstLine="5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proofErr w:type="spellStart"/>
      <w:r w:rsidRPr="00873D1A">
        <w:rPr>
          <w:color w:val="C00000"/>
          <w:sz w:val="18"/>
          <w:lang w:val="el-GR"/>
        </w:rPr>
        <w:t>screenshot</w:t>
      </w:r>
      <w:proofErr w:type="spellEnd"/>
      <w:r w:rsidRPr="00873D1A">
        <w:rPr>
          <w:color w:val="C00000"/>
          <w:sz w:val="18"/>
          <w:lang w:val="el-GR"/>
        </w:rPr>
        <w:t xml:space="preserve"> MONO από το παράθυρο ρύθμισης του δρομολογητή R3 όπου να φαίνεται ο Πίνακας Δρομολόγησης (</w:t>
      </w:r>
      <w:proofErr w:type="spellStart"/>
      <w:r w:rsidRPr="00873D1A">
        <w:rPr>
          <w:color w:val="C00000"/>
          <w:sz w:val="18"/>
          <w:lang w:val="el-GR"/>
        </w:rPr>
        <w:t>Routing</w:t>
      </w:r>
      <w:proofErr w:type="spellEnd"/>
      <w:r w:rsidRPr="00873D1A">
        <w:rPr>
          <w:color w:val="C00000"/>
          <w:sz w:val="18"/>
          <w:lang w:val="el-GR"/>
        </w:rPr>
        <w:t xml:space="preserve"> </w:t>
      </w:r>
      <w:proofErr w:type="spellStart"/>
      <w:r w:rsidRPr="00873D1A">
        <w:rPr>
          <w:color w:val="C00000"/>
          <w:sz w:val="18"/>
          <w:lang w:val="el-GR"/>
        </w:rPr>
        <w:t>Table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3.</w:t>
      </w:r>
    </w:p>
    <w:p w:rsidR="00AD3F28" w:rsidRDefault="00AD3F28" w:rsidP="00AD3F28">
      <w:pPr>
        <w:pStyle w:val="SubStepAlpha"/>
        <w:numPr>
          <w:ilvl w:val="0"/>
          <w:numId w:val="0"/>
        </w:numPr>
        <w:spacing w:before="60" w:after="60"/>
        <w:ind w:left="720"/>
        <w:rPr>
          <w:lang w:val="el-GR"/>
        </w:rPr>
      </w:pPr>
    </w:p>
    <w:p w:rsidR="00BA1D7B" w:rsidRPr="00BA1D7B" w:rsidRDefault="00BA1D7B" w:rsidP="00BA1D7B">
      <w:pPr>
        <w:pStyle w:val="a7"/>
        <w:widowControl w:val="0"/>
        <w:autoSpaceDE w:val="0"/>
        <w:autoSpaceDN w:val="0"/>
        <w:adjustRightInd w:val="0"/>
        <w:spacing w:before="48" w:line="290" w:lineRule="auto"/>
        <w:ind w:left="284" w:right="-93"/>
        <w:jc w:val="both"/>
        <w:rPr>
          <w:rFonts w:ascii="Arial" w:hAnsi="Arial" w:cs="Arial"/>
          <w:b/>
          <w:color w:val="C00000"/>
          <w:sz w:val="20"/>
          <w:szCs w:val="20"/>
        </w:rPr>
      </w:pP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ΠΡΟΣΟΧΗ: Αποθηκεύστε το αρχείο που δημιουργήσατε με το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Cisco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Packet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Tracer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με όνομα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ASK</w:t>
      </w:r>
      <w:r w:rsidR="00DE35A3" w:rsidRPr="00DE35A3">
        <w:rPr>
          <w:rFonts w:ascii="Arial" w:hAnsi="Arial" w:cs="Arial"/>
          <w:b/>
          <w:color w:val="C00000"/>
          <w:sz w:val="20"/>
          <w:szCs w:val="20"/>
          <w:highlight w:val="yellow"/>
        </w:rPr>
        <w:t>2</w:t>
      </w: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.pk</w:t>
      </w:r>
      <w:r w:rsidR="003F01F6"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t</w:t>
      </w: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(όπου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ο Αριθμός Μητρώου σας)</w:t>
      </w:r>
    </w:p>
    <w:p w:rsidR="00B92BA3" w:rsidRPr="00786810" w:rsidRDefault="00B92BA3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</w:p>
    <w:p w:rsidR="00C159B5" w:rsidRPr="00BA1D7B" w:rsidRDefault="00C159B5" w:rsidP="00C159B5">
      <w:pPr>
        <w:pStyle w:val="a7"/>
        <w:widowControl w:val="0"/>
        <w:autoSpaceDE w:val="0"/>
        <w:autoSpaceDN w:val="0"/>
        <w:adjustRightInd w:val="0"/>
        <w:spacing w:before="48" w:line="290" w:lineRule="auto"/>
        <w:ind w:left="284" w:right="-93"/>
        <w:jc w:val="both"/>
        <w:rPr>
          <w:rFonts w:ascii="Arial" w:hAnsi="Arial" w:cs="Arial"/>
          <w:b/>
          <w:color w:val="C00000"/>
          <w:sz w:val="20"/>
          <w:szCs w:val="20"/>
        </w:rPr>
      </w:pP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ΠΡΟΣΟΧΗ: Αποθηκεύστε το </w:t>
      </w:r>
      <w:r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παρόν </w:t>
      </w: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αρχείο </w:t>
      </w:r>
      <w:r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με όνομα </w:t>
      </w:r>
      <w:proofErr w:type="spellStart"/>
      <w:r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xxxxExams</w:t>
      </w:r>
      <w:proofErr w:type="spellEnd"/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>_</w:t>
      </w:r>
      <w:r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B</w:t>
      </w:r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>.</w:t>
      </w:r>
      <w:proofErr w:type="spellStart"/>
      <w:r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docx</w:t>
      </w:r>
      <w:proofErr w:type="spellEnd"/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στο φάκελό σας </w:t>
      </w:r>
      <w:proofErr w:type="spellStart"/>
      <w:r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>Exams</w:t>
      </w:r>
      <w:proofErr w:type="spellEnd"/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(όπου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ο Αριθμός Μητρώου σας)</w:t>
      </w:r>
    </w:p>
    <w:p w:rsidR="00C159B5" w:rsidRPr="00271DA1" w:rsidRDefault="00C159B5" w:rsidP="00C159B5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</w:p>
    <w:sectPr w:rsidR="00C159B5" w:rsidRPr="00271DA1" w:rsidSect="005416E5">
      <w:footerReference w:type="default" r:id="rId12"/>
      <w:type w:val="continuous"/>
      <w:pgSz w:w="11906" w:h="16838" w:code="9"/>
      <w:pgMar w:top="720" w:right="1134" w:bottom="720" w:left="1134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9B5" w:rsidRDefault="004C39B5">
      <w:r>
        <w:separator/>
      </w:r>
    </w:p>
  </w:endnote>
  <w:endnote w:type="continuationSeparator" w:id="0">
    <w:p w:rsidR="004C39B5" w:rsidRDefault="004C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2E7" w:rsidRPr="008C153B" w:rsidRDefault="00C112E7" w:rsidP="0055617A">
    <w:pPr>
      <w:pStyle w:val="a5"/>
      <w:pBdr>
        <w:top w:val="single" w:sz="4" w:space="1" w:color="auto"/>
      </w:pBdr>
      <w:ind w:right="-568"/>
      <w:jc w:val="center"/>
      <w:rPr>
        <w:rFonts w:ascii="Arial" w:hAnsi="Arial" w:cs="Arial"/>
        <w:sz w:val="20"/>
        <w:szCs w:val="20"/>
      </w:rPr>
    </w:pPr>
    <w:r w:rsidRPr="008C153B">
      <w:rPr>
        <w:rFonts w:ascii="Arial" w:hAnsi="Arial" w:cs="Arial"/>
        <w:sz w:val="20"/>
        <w:szCs w:val="20"/>
      </w:rPr>
      <w:t>Σ</w:t>
    </w:r>
    <w:r>
      <w:rPr>
        <w:rFonts w:ascii="Arial" w:hAnsi="Arial" w:cs="Arial"/>
        <w:sz w:val="20"/>
        <w:szCs w:val="20"/>
      </w:rPr>
      <w:t>ελίδα</w:t>
    </w:r>
    <w:r w:rsidRPr="008C153B">
      <w:rPr>
        <w:rFonts w:ascii="Arial" w:hAnsi="Arial" w:cs="Arial"/>
        <w:sz w:val="20"/>
        <w:szCs w:val="20"/>
      </w:rPr>
      <w:t xml:space="preserve"> </w:t>
    </w:r>
    <w:r w:rsidRPr="008C153B">
      <w:rPr>
        <w:rStyle w:val="a6"/>
        <w:rFonts w:ascii="Arial" w:hAnsi="Arial" w:cs="Arial"/>
        <w:sz w:val="20"/>
        <w:szCs w:val="20"/>
      </w:rPr>
      <w:fldChar w:fldCharType="begin"/>
    </w:r>
    <w:r w:rsidRPr="008C153B">
      <w:rPr>
        <w:rStyle w:val="a6"/>
        <w:rFonts w:ascii="Arial" w:hAnsi="Arial" w:cs="Arial"/>
        <w:sz w:val="20"/>
        <w:szCs w:val="20"/>
      </w:rPr>
      <w:instrText xml:space="preserve"> PAGE </w:instrText>
    </w:r>
    <w:r w:rsidRPr="008C153B">
      <w:rPr>
        <w:rStyle w:val="a6"/>
        <w:rFonts w:ascii="Arial" w:hAnsi="Arial" w:cs="Arial"/>
        <w:sz w:val="20"/>
        <w:szCs w:val="20"/>
      </w:rPr>
      <w:fldChar w:fldCharType="separate"/>
    </w:r>
    <w:r w:rsidR="00D84B82">
      <w:rPr>
        <w:rStyle w:val="a6"/>
        <w:rFonts w:ascii="Arial" w:hAnsi="Arial" w:cs="Arial"/>
        <w:noProof/>
        <w:sz w:val="20"/>
        <w:szCs w:val="20"/>
      </w:rPr>
      <w:t>1</w:t>
    </w:r>
    <w:r w:rsidRPr="008C153B">
      <w:rPr>
        <w:rStyle w:val="a6"/>
        <w:rFonts w:ascii="Arial" w:hAnsi="Arial" w:cs="Arial"/>
        <w:sz w:val="20"/>
        <w:szCs w:val="20"/>
      </w:rPr>
      <w:fldChar w:fldCharType="end"/>
    </w:r>
    <w:r w:rsidRPr="008C153B">
      <w:rPr>
        <w:rStyle w:val="a6"/>
        <w:rFonts w:ascii="Arial" w:hAnsi="Arial" w:cs="Arial"/>
        <w:sz w:val="20"/>
        <w:szCs w:val="20"/>
      </w:rPr>
      <w:t xml:space="preserve"> από </w:t>
    </w:r>
    <w:r w:rsidRPr="008C153B">
      <w:rPr>
        <w:rStyle w:val="a6"/>
        <w:rFonts w:ascii="Arial" w:hAnsi="Arial" w:cs="Arial"/>
        <w:sz w:val="20"/>
        <w:szCs w:val="20"/>
      </w:rPr>
      <w:fldChar w:fldCharType="begin"/>
    </w:r>
    <w:r w:rsidRPr="008C153B">
      <w:rPr>
        <w:rStyle w:val="a6"/>
        <w:rFonts w:ascii="Arial" w:hAnsi="Arial" w:cs="Arial"/>
        <w:sz w:val="20"/>
        <w:szCs w:val="20"/>
      </w:rPr>
      <w:instrText xml:space="preserve"> NUMPAGES </w:instrText>
    </w:r>
    <w:r w:rsidRPr="008C153B">
      <w:rPr>
        <w:rStyle w:val="a6"/>
        <w:rFonts w:ascii="Arial" w:hAnsi="Arial" w:cs="Arial"/>
        <w:sz w:val="20"/>
        <w:szCs w:val="20"/>
      </w:rPr>
      <w:fldChar w:fldCharType="separate"/>
    </w:r>
    <w:r w:rsidR="00D84B82">
      <w:rPr>
        <w:rStyle w:val="a6"/>
        <w:rFonts w:ascii="Arial" w:hAnsi="Arial" w:cs="Arial"/>
        <w:noProof/>
        <w:sz w:val="20"/>
        <w:szCs w:val="20"/>
      </w:rPr>
      <w:t>7</w:t>
    </w:r>
    <w:r w:rsidRPr="008C153B">
      <w:rPr>
        <w:rStyle w:val="a6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9B5" w:rsidRDefault="004C39B5">
      <w:r>
        <w:separator/>
      </w:r>
    </w:p>
  </w:footnote>
  <w:footnote w:type="continuationSeparator" w:id="0">
    <w:p w:rsidR="004C39B5" w:rsidRDefault="004C3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0000008"/>
    <w:multiLevelType w:val="multilevel"/>
    <w:tmpl w:val="00000008"/>
    <w:name w:val="WWNum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00000009"/>
    <w:multiLevelType w:val="multilevel"/>
    <w:tmpl w:val="00000009"/>
    <w:name w:val="WWNum9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0000000A"/>
    <w:multiLevelType w:val="multilevel"/>
    <w:tmpl w:val="0000000A"/>
    <w:name w:val="WWNum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0000000C"/>
    <w:multiLevelType w:val="multilevel"/>
    <w:tmpl w:val="0000000C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0000000D"/>
    <w:multiLevelType w:val="multilevel"/>
    <w:tmpl w:val="0000000D"/>
    <w:name w:val="WWNum1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00000018"/>
    <w:multiLevelType w:val="multilevel"/>
    <w:tmpl w:val="00000018"/>
    <w:name w:val="WWNum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0000001B"/>
    <w:multiLevelType w:val="multilevel"/>
    <w:tmpl w:val="0000001B"/>
    <w:name w:val="WWNum2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0000001C"/>
    <w:multiLevelType w:val="multilevel"/>
    <w:tmpl w:val="0000001C"/>
    <w:name w:val="WWNum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00000021"/>
    <w:multiLevelType w:val="multilevel"/>
    <w:tmpl w:val="00000021"/>
    <w:name w:val="WWNum3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00000023"/>
    <w:multiLevelType w:val="multilevel"/>
    <w:tmpl w:val="00000023"/>
    <w:name w:val="WWNum3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00000024"/>
    <w:multiLevelType w:val="multilevel"/>
    <w:tmpl w:val="00000024"/>
    <w:name w:val="WWNum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00000028"/>
    <w:multiLevelType w:val="multilevel"/>
    <w:tmpl w:val="00000028"/>
    <w:name w:val="WWNum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>
    <w:nsid w:val="0000002E"/>
    <w:multiLevelType w:val="multilevel"/>
    <w:tmpl w:val="0000002E"/>
    <w:name w:val="WWNum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00000033"/>
    <w:multiLevelType w:val="multilevel"/>
    <w:tmpl w:val="00000033"/>
    <w:name w:val="WWNum5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00000034"/>
    <w:multiLevelType w:val="multilevel"/>
    <w:tmpl w:val="00000034"/>
    <w:name w:val="WWNum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>
    <w:nsid w:val="00000037"/>
    <w:multiLevelType w:val="multilevel"/>
    <w:tmpl w:val="00000037"/>
    <w:name w:val="WWNum55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0000003B"/>
    <w:multiLevelType w:val="multilevel"/>
    <w:tmpl w:val="0000003B"/>
    <w:name w:val="WWNum59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>
    <w:nsid w:val="0000003D"/>
    <w:multiLevelType w:val="multilevel"/>
    <w:tmpl w:val="0000003D"/>
    <w:name w:val="WWNum6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>
    <w:nsid w:val="00000040"/>
    <w:multiLevelType w:val="multilevel"/>
    <w:tmpl w:val="00000040"/>
    <w:name w:val="WWNum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00000048"/>
    <w:multiLevelType w:val="multilevel"/>
    <w:tmpl w:val="00000048"/>
    <w:name w:val="WWNum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00000056"/>
    <w:multiLevelType w:val="multilevel"/>
    <w:tmpl w:val="00000056"/>
    <w:name w:val="WWNum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00A85CFE"/>
    <w:multiLevelType w:val="hybridMultilevel"/>
    <w:tmpl w:val="BAF2537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4DB51BC"/>
    <w:multiLevelType w:val="hybridMultilevel"/>
    <w:tmpl w:val="A3E641E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1DF612DD"/>
    <w:multiLevelType w:val="multilevel"/>
    <w:tmpl w:val="F92A5A1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3BFA2FF4"/>
    <w:multiLevelType w:val="hybridMultilevel"/>
    <w:tmpl w:val="BAF2537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3D82CBF"/>
    <w:multiLevelType w:val="multilevel"/>
    <w:tmpl w:val="D41027C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5"/>
  </w:num>
  <w:num w:numId="2">
    <w:abstractNumId w:val="27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4"/>
  </w:num>
  <w:num w:numId="10">
    <w:abstractNumId w:val="26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E8"/>
    <w:rsid w:val="00004CA5"/>
    <w:rsid w:val="00015B1F"/>
    <w:rsid w:val="00017447"/>
    <w:rsid w:val="0002009A"/>
    <w:rsid w:val="000251BF"/>
    <w:rsid w:val="00027DF7"/>
    <w:rsid w:val="0003172D"/>
    <w:rsid w:val="00035649"/>
    <w:rsid w:val="00036FB2"/>
    <w:rsid w:val="000510E7"/>
    <w:rsid w:val="00056DA4"/>
    <w:rsid w:val="0005752F"/>
    <w:rsid w:val="00063E9D"/>
    <w:rsid w:val="00070258"/>
    <w:rsid w:val="0007261B"/>
    <w:rsid w:val="00082AE2"/>
    <w:rsid w:val="00082EFC"/>
    <w:rsid w:val="00085044"/>
    <w:rsid w:val="000B258B"/>
    <w:rsid w:val="000B5F50"/>
    <w:rsid w:val="000C1106"/>
    <w:rsid w:val="000C3394"/>
    <w:rsid w:val="000D3745"/>
    <w:rsid w:val="000E075B"/>
    <w:rsid w:val="00101A2D"/>
    <w:rsid w:val="001056B8"/>
    <w:rsid w:val="00106895"/>
    <w:rsid w:val="001126D6"/>
    <w:rsid w:val="001163C5"/>
    <w:rsid w:val="00127D76"/>
    <w:rsid w:val="00142FA2"/>
    <w:rsid w:val="001469A8"/>
    <w:rsid w:val="00147ADB"/>
    <w:rsid w:val="00150432"/>
    <w:rsid w:val="00152FEC"/>
    <w:rsid w:val="00154280"/>
    <w:rsid w:val="0015538E"/>
    <w:rsid w:val="00165B55"/>
    <w:rsid w:val="0018028E"/>
    <w:rsid w:val="00194237"/>
    <w:rsid w:val="00195629"/>
    <w:rsid w:val="00195C78"/>
    <w:rsid w:val="001A1F67"/>
    <w:rsid w:val="001B0A54"/>
    <w:rsid w:val="001B3F82"/>
    <w:rsid w:val="001C31D9"/>
    <w:rsid w:val="001D15F6"/>
    <w:rsid w:val="001D1CA0"/>
    <w:rsid w:val="001D5443"/>
    <w:rsid w:val="001D7685"/>
    <w:rsid w:val="001D7C3C"/>
    <w:rsid w:val="001E11A5"/>
    <w:rsid w:val="001E2C29"/>
    <w:rsid w:val="001E5CD1"/>
    <w:rsid w:val="001F1530"/>
    <w:rsid w:val="001F67FA"/>
    <w:rsid w:val="001F6AAA"/>
    <w:rsid w:val="00211076"/>
    <w:rsid w:val="00215639"/>
    <w:rsid w:val="00216134"/>
    <w:rsid w:val="002163D1"/>
    <w:rsid w:val="00224435"/>
    <w:rsid w:val="002254D5"/>
    <w:rsid w:val="00227E64"/>
    <w:rsid w:val="00240073"/>
    <w:rsid w:val="002403C8"/>
    <w:rsid w:val="00250AAD"/>
    <w:rsid w:val="00256457"/>
    <w:rsid w:val="00264C6F"/>
    <w:rsid w:val="00271DA1"/>
    <w:rsid w:val="0027426F"/>
    <w:rsid w:val="00282982"/>
    <w:rsid w:val="00282F4C"/>
    <w:rsid w:val="0029384A"/>
    <w:rsid w:val="00297EA1"/>
    <w:rsid w:val="002A1F00"/>
    <w:rsid w:val="002B08CB"/>
    <w:rsid w:val="002B1A6C"/>
    <w:rsid w:val="002C2D44"/>
    <w:rsid w:val="002D65DD"/>
    <w:rsid w:val="002D73B0"/>
    <w:rsid w:val="002E137F"/>
    <w:rsid w:val="002E17B5"/>
    <w:rsid w:val="002E1884"/>
    <w:rsid w:val="002F3DF0"/>
    <w:rsid w:val="00304019"/>
    <w:rsid w:val="003102B2"/>
    <w:rsid w:val="00310FBF"/>
    <w:rsid w:val="003131F6"/>
    <w:rsid w:val="00314E85"/>
    <w:rsid w:val="00332ECA"/>
    <w:rsid w:val="0033408E"/>
    <w:rsid w:val="0033528A"/>
    <w:rsid w:val="00337DC5"/>
    <w:rsid w:val="00342A2E"/>
    <w:rsid w:val="00346A51"/>
    <w:rsid w:val="00350469"/>
    <w:rsid w:val="00350857"/>
    <w:rsid w:val="00351EC1"/>
    <w:rsid w:val="00362A03"/>
    <w:rsid w:val="00366472"/>
    <w:rsid w:val="00372B57"/>
    <w:rsid w:val="0038015F"/>
    <w:rsid w:val="00383114"/>
    <w:rsid w:val="00385374"/>
    <w:rsid w:val="00386E8E"/>
    <w:rsid w:val="00392C42"/>
    <w:rsid w:val="003A0F1E"/>
    <w:rsid w:val="003A1886"/>
    <w:rsid w:val="003B1553"/>
    <w:rsid w:val="003B498C"/>
    <w:rsid w:val="003C0110"/>
    <w:rsid w:val="003C0939"/>
    <w:rsid w:val="003C41EE"/>
    <w:rsid w:val="003C4DD6"/>
    <w:rsid w:val="003D08B5"/>
    <w:rsid w:val="003D6560"/>
    <w:rsid w:val="003E26A2"/>
    <w:rsid w:val="003E419C"/>
    <w:rsid w:val="003F01F6"/>
    <w:rsid w:val="003F581B"/>
    <w:rsid w:val="003F63FC"/>
    <w:rsid w:val="00400B17"/>
    <w:rsid w:val="00402BF3"/>
    <w:rsid w:val="004050B7"/>
    <w:rsid w:val="00415F3F"/>
    <w:rsid w:val="00416A8D"/>
    <w:rsid w:val="00423BFC"/>
    <w:rsid w:val="00433201"/>
    <w:rsid w:val="0044673B"/>
    <w:rsid w:val="00450CA0"/>
    <w:rsid w:val="00453448"/>
    <w:rsid w:val="00456CB4"/>
    <w:rsid w:val="0046021A"/>
    <w:rsid w:val="004615F6"/>
    <w:rsid w:val="00461CB4"/>
    <w:rsid w:val="0047525C"/>
    <w:rsid w:val="00482415"/>
    <w:rsid w:val="00491889"/>
    <w:rsid w:val="00493D4F"/>
    <w:rsid w:val="00494DC6"/>
    <w:rsid w:val="004A4320"/>
    <w:rsid w:val="004B42CE"/>
    <w:rsid w:val="004B45E2"/>
    <w:rsid w:val="004B700C"/>
    <w:rsid w:val="004C39B5"/>
    <w:rsid w:val="004D5F32"/>
    <w:rsid w:val="004D636E"/>
    <w:rsid w:val="004D65DB"/>
    <w:rsid w:val="004D65E3"/>
    <w:rsid w:val="004D6F6B"/>
    <w:rsid w:val="004E51F0"/>
    <w:rsid w:val="004E66EE"/>
    <w:rsid w:val="004F3666"/>
    <w:rsid w:val="004F79D7"/>
    <w:rsid w:val="00503DFE"/>
    <w:rsid w:val="00510977"/>
    <w:rsid w:val="00511E2B"/>
    <w:rsid w:val="00514FA1"/>
    <w:rsid w:val="00515B62"/>
    <w:rsid w:val="00534A27"/>
    <w:rsid w:val="00535715"/>
    <w:rsid w:val="005416E5"/>
    <w:rsid w:val="00555B71"/>
    <w:rsid w:val="0055617A"/>
    <w:rsid w:val="0056152A"/>
    <w:rsid w:val="0056162B"/>
    <w:rsid w:val="00561CF3"/>
    <w:rsid w:val="005666D9"/>
    <w:rsid w:val="00566EE1"/>
    <w:rsid w:val="00570285"/>
    <w:rsid w:val="005712E0"/>
    <w:rsid w:val="0057371E"/>
    <w:rsid w:val="005769F2"/>
    <w:rsid w:val="005803C2"/>
    <w:rsid w:val="005807E7"/>
    <w:rsid w:val="0058226D"/>
    <w:rsid w:val="00587C43"/>
    <w:rsid w:val="005946B3"/>
    <w:rsid w:val="00594B2E"/>
    <w:rsid w:val="005A02DE"/>
    <w:rsid w:val="005A52E1"/>
    <w:rsid w:val="005A5397"/>
    <w:rsid w:val="005B2089"/>
    <w:rsid w:val="005B47B9"/>
    <w:rsid w:val="005C07C8"/>
    <w:rsid w:val="005C1478"/>
    <w:rsid w:val="005C3F7D"/>
    <w:rsid w:val="005C7334"/>
    <w:rsid w:val="005C79A4"/>
    <w:rsid w:val="005D29A7"/>
    <w:rsid w:val="005D6660"/>
    <w:rsid w:val="005E6C56"/>
    <w:rsid w:val="005E7274"/>
    <w:rsid w:val="005F6E0D"/>
    <w:rsid w:val="005F717B"/>
    <w:rsid w:val="005F7C52"/>
    <w:rsid w:val="00601787"/>
    <w:rsid w:val="0060375B"/>
    <w:rsid w:val="00612445"/>
    <w:rsid w:val="0061390B"/>
    <w:rsid w:val="00625247"/>
    <w:rsid w:val="00633ED2"/>
    <w:rsid w:val="006527B1"/>
    <w:rsid w:val="006557B3"/>
    <w:rsid w:val="0065714D"/>
    <w:rsid w:val="00663817"/>
    <w:rsid w:val="00665540"/>
    <w:rsid w:val="00667CBF"/>
    <w:rsid w:val="00675D01"/>
    <w:rsid w:val="00684024"/>
    <w:rsid w:val="006850FF"/>
    <w:rsid w:val="006855E6"/>
    <w:rsid w:val="00687367"/>
    <w:rsid w:val="006962B5"/>
    <w:rsid w:val="006A5C48"/>
    <w:rsid w:val="006A6665"/>
    <w:rsid w:val="006B3160"/>
    <w:rsid w:val="006B6678"/>
    <w:rsid w:val="006C1BDB"/>
    <w:rsid w:val="006C39DB"/>
    <w:rsid w:val="006D0AE1"/>
    <w:rsid w:val="006E2305"/>
    <w:rsid w:val="006E6A51"/>
    <w:rsid w:val="006F5274"/>
    <w:rsid w:val="006F5D28"/>
    <w:rsid w:val="006F5F4B"/>
    <w:rsid w:val="006F726B"/>
    <w:rsid w:val="006F7C9B"/>
    <w:rsid w:val="007043C9"/>
    <w:rsid w:val="00716B91"/>
    <w:rsid w:val="0072060D"/>
    <w:rsid w:val="00720AC6"/>
    <w:rsid w:val="00726DE1"/>
    <w:rsid w:val="00731214"/>
    <w:rsid w:val="00735174"/>
    <w:rsid w:val="00756DFE"/>
    <w:rsid w:val="00771820"/>
    <w:rsid w:val="00772909"/>
    <w:rsid w:val="00773684"/>
    <w:rsid w:val="007748A8"/>
    <w:rsid w:val="00776AE1"/>
    <w:rsid w:val="00782017"/>
    <w:rsid w:val="007828E6"/>
    <w:rsid w:val="00786810"/>
    <w:rsid w:val="007A1C9F"/>
    <w:rsid w:val="007D2A0A"/>
    <w:rsid w:val="007E42E8"/>
    <w:rsid w:val="007F29F4"/>
    <w:rsid w:val="007F31B9"/>
    <w:rsid w:val="00810B36"/>
    <w:rsid w:val="0082387C"/>
    <w:rsid w:val="00833C73"/>
    <w:rsid w:val="00833FB2"/>
    <w:rsid w:val="00834AEF"/>
    <w:rsid w:val="0083515F"/>
    <w:rsid w:val="00840B6E"/>
    <w:rsid w:val="00846D25"/>
    <w:rsid w:val="008558C5"/>
    <w:rsid w:val="00857374"/>
    <w:rsid w:val="00862000"/>
    <w:rsid w:val="00867FCE"/>
    <w:rsid w:val="00873D1A"/>
    <w:rsid w:val="008751A8"/>
    <w:rsid w:val="00881B07"/>
    <w:rsid w:val="00894AFA"/>
    <w:rsid w:val="00896C35"/>
    <w:rsid w:val="008A1727"/>
    <w:rsid w:val="008A1B48"/>
    <w:rsid w:val="008A1B4A"/>
    <w:rsid w:val="008A7328"/>
    <w:rsid w:val="008C0D22"/>
    <w:rsid w:val="008C153B"/>
    <w:rsid w:val="008C7CCB"/>
    <w:rsid w:val="008D3953"/>
    <w:rsid w:val="008E044B"/>
    <w:rsid w:val="008E090D"/>
    <w:rsid w:val="008E4251"/>
    <w:rsid w:val="008E456F"/>
    <w:rsid w:val="008E7780"/>
    <w:rsid w:val="008F059A"/>
    <w:rsid w:val="008F65E2"/>
    <w:rsid w:val="00911284"/>
    <w:rsid w:val="00912CB2"/>
    <w:rsid w:val="00915D6A"/>
    <w:rsid w:val="00936517"/>
    <w:rsid w:val="00943068"/>
    <w:rsid w:val="00945D06"/>
    <w:rsid w:val="00955586"/>
    <w:rsid w:val="00972644"/>
    <w:rsid w:val="00983473"/>
    <w:rsid w:val="0098647A"/>
    <w:rsid w:val="00986775"/>
    <w:rsid w:val="00986C06"/>
    <w:rsid w:val="00991C7E"/>
    <w:rsid w:val="009937DF"/>
    <w:rsid w:val="009954BC"/>
    <w:rsid w:val="009B2BB9"/>
    <w:rsid w:val="009B569E"/>
    <w:rsid w:val="009B5D80"/>
    <w:rsid w:val="009C0C03"/>
    <w:rsid w:val="009C0CC3"/>
    <w:rsid w:val="009C245B"/>
    <w:rsid w:val="009C2595"/>
    <w:rsid w:val="009C3CB2"/>
    <w:rsid w:val="009D2183"/>
    <w:rsid w:val="009D3FC9"/>
    <w:rsid w:val="009D414D"/>
    <w:rsid w:val="009D6AC3"/>
    <w:rsid w:val="009E2299"/>
    <w:rsid w:val="009E2528"/>
    <w:rsid w:val="009F68FD"/>
    <w:rsid w:val="00A00D83"/>
    <w:rsid w:val="00A02042"/>
    <w:rsid w:val="00A031C5"/>
    <w:rsid w:val="00A03876"/>
    <w:rsid w:val="00A11685"/>
    <w:rsid w:val="00A11F5C"/>
    <w:rsid w:val="00A14B0D"/>
    <w:rsid w:val="00A1642A"/>
    <w:rsid w:val="00A16435"/>
    <w:rsid w:val="00A16DC6"/>
    <w:rsid w:val="00A235C3"/>
    <w:rsid w:val="00A23CA3"/>
    <w:rsid w:val="00A3275C"/>
    <w:rsid w:val="00A343B3"/>
    <w:rsid w:val="00A4005C"/>
    <w:rsid w:val="00A43AC5"/>
    <w:rsid w:val="00A44241"/>
    <w:rsid w:val="00A62FDB"/>
    <w:rsid w:val="00A656E1"/>
    <w:rsid w:val="00A66A90"/>
    <w:rsid w:val="00A70ECD"/>
    <w:rsid w:val="00A75773"/>
    <w:rsid w:val="00A8369B"/>
    <w:rsid w:val="00A87844"/>
    <w:rsid w:val="00A90EEC"/>
    <w:rsid w:val="00A9662C"/>
    <w:rsid w:val="00AA4C1C"/>
    <w:rsid w:val="00AA5D09"/>
    <w:rsid w:val="00AA5D0B"/>
    <w:rsid w:val="00AB2F5B"/>
    <w:rsid w:val="00AC017D"/>
    <w:rsid w:val="00AC0FC6"/>
    <w:rsid w:val="00AC528B"/>
    <w:rsid w:val="00AD3F28"/>
    <w:rsid w:val="00AF19B2"/>
    <w:rsid w:val="00AF44F8"/>
    <w:rsid w:val="00B06B36"/>
    <w:rsid w:val="00B1136A"/>
    <w:rsid w:val="00B123E4"/>
    <w:rsid w:val="00B166D6"/>
    <w:rsid w:val="00B20814"/>
    <w:rsid w:val="00B272F9"/>
    <w:rsid w:val="00B32173"/>
    <w:rsid w:val="00B33484"/>
    <w:rsid w:val="00B33641"/>
    <w:rsid w:val="00B34244"/>
    <w:rsid w:val="00B34505"/>
    <w:rsid w:val="00B443A0"/>
    <w:rsid w:val="00B52177"/>
    <w:rsid w:val="00B56143"/>
    <w:rsid w:val="00B60AF2"/>
    <w:rsid w:val="00B65F1D"/>
    <w:rsid w:val="00B66C57"/>
    <w:rsid w:val="00B673E6"/>
    <w:rsid w:val="00B766EF"/>
    <w:rsid w:val="00B823B5"/>
    <w:rsid w:val="00B8487D"/>
    <w:rsid w:val="00B87B6C"/>
    <w:rsid w:val="00B917BD"/>
    <w:rsid w:val="00B92BA3"/>
    <w:rsid w:val="00B9560A"/>
    <w:rsid w:val="00BA1B80"/>
    <w:rsid w:val="00BA1D7B"/>
    <w:rsid w:val="00BA4B50"/>
    <w:rsid w:val="00BA5182"/>
    <w:rsid w:val="00BB361B"/>
    <w:rsid w:val="00BC0C86"/>
    <w:rsid w:val="00BC4076"/>
    <w:rsid w:val="00BD152A"/>
    <w:rsid w:val="00BD40D2"/>
    <w:rsid w:val="00BD47DF"/>
    <w:rsid w:val="00BE3AA8"/>
    <w:rsid w:val="00BE61C0"/>
    <w:rsid w:val="00BF1EDB"/>
    <w:rsid w:val="00C0425F"/>
    <w:rsid w:val="00C068D6"/>
    <w:rsid w:val="00C112E7"/>
    <w:rsid w:val="00C159B5"/>
    <w:rsid w:val="00C21561"/>
    <w:rsid w:val="00C21D32"/>
    <w:rsid w:val="00C224AE"/>
    <w:rsid w:val="00C30C0A"/>
    <w:rsid w:val="00C30E68"/>
    <w:rsid w:val="00C42819"/>
    <w:rsid w:val="00C4307E"/>
    <w:rsid w:val="00C46E63"/>
    <w:rsid w:val="00C50E5C"/>
    <w:rsid w:val="00C57786"/>
    <w:rsid w:val="00C72EFB"/>
    <w:rsid w:val="00C73C04"/>
    <w:rsid w:val="00C772CF"/>
    <w:rsid w:val="00C90B70"/>
    <w:rsid w:val="00C94C2B"/>
    <w:rsid w:val="00CA1F01"/>
    <w:rsid w:val="00CA3A0E"/>
    <w:rsid w:val="00CA7355"/>
    <w:rsid w:val="00CB09F4"/>
    <w:rsid w:val="00CB1BC5"/>
    <w:rsid w:val="00CB674A"/>
    <w:rsid w:val="00CC065D"/>
    <w:rsid w:val="00CC13BF"/>
    <w:rsid w:val="00CC2641"/>
    <w:rsid w:val="00CC429B"/>
    <w:rsid w:val="00CC4767"/>
    <w:rsid w:val="00CC66DD"/>
    <w:rsid w:val="00CD3B73"/>
    <w:rsid w:val="00CD69A1"/>
    <w:rsid w:val="00CE0E02"/>
    <w:rsid w:val="00CE38A1"/>
    <w:rsid w:val="00CF4967"/>
    <w:rsid w:val="00CF6A76"/>
    <w:rsid w:val="00CF6DE9"/>
    <w:rsid w:val="00D13A42"/>
    <w:rsid w:val="00D23F3D"/>
    <w:rsid w:val="00D25F0E"/>
    <w:rsid w:val="00D33C55"/>
    <w:rsid w:val="00D41D71"/>
    <w:rsid w:val="00D523ED"/>
    <w:rsid w:val="00D6123E"/>
    <w:rsid w:val="00D730E0"/>
    <w:rsid w:val="00D833ED"/>
    <w:rsid w:val="00D84B82"/>
    <w:rsid w:val="00D9542D"/>
    <w:rsid w:val="00D95FB1"/>
    <w:rsid w:val="00D9785B"/>
    <w:rsid w:val="00DA17FC"/>
    <w:rsid w:val="00DA520F"/>
    <w:rsid w:val="00DB1339"/>
    <w:rsid w:val="00DB4FE2"/>
    <w:rsid w:val="00DC6B34"/>
    <w:rsid w:val="00DD36A5"/>
    <w:rsid w:val="00DE2353"/>
    <w:rsid w:val="00DE35A3"/>
    <w:rsid w:val="00DE6863"/>
    <w:rsid w:val="00DE787C"/>
    <w:rsid w:val="00DF21D5"/>
    <w:rsid w:val="00E07C5F"/>
    <w:rsid w:val="00E12DD3"/>
    <w:rsid w:val="00E1433F"/>
    <w:rsid w:val="00E244C9"/>
    <w:rsid w:val="00E24A00"/>
    <w:rsid w:val="00E30706"/>
    <w:rsid w:val="00E30C0B"/>
    <w:rsid w:val="00E33A4A"/>
    <w:rsid w:val="00E41EAB"/>
    <w:rsid w:val="00E4314B"/>
    <w:rsid w:val="00E463FF"/>
    <w:rsid w:val="00E47F05"/>
    <w:rsid w:val="00E51AFA"/>
    <w:rsid w:val="00E759BA"/>
    <w:rsid w:val="00E76D38"/>
    <w:rsid w:val="00E8102F"/>
    <w:rsid w:val="00E82BE5"/>
    <w:rsid w:val="00E8439C"/>
    <w:rsid w:val="00E85BFC"/>
    <w:rsid w:val="00E87D7D"/>
    <w:rsid w:val="00E97C81"/>
    <w:rsid w:val="00EA072D"/>
    <w:rsid w:val="00EA3422"/>
    <w:rsid w:val="00EA3963"/>
    <w:rsid w:val="00EC06B2"/>
    <w:rsid w:val="00ED519C"/>
    <w:rsid w:val="00ED5950"/>
    <w:rsid w:val="00EE04E6"/>
    <w:rsid w:val="00EF179B"/>
    <w:rsid w:val="00EF2D0E"/>
    <w:rsid w:val="00F25906"/>
    <w:rsid w:val="00F355FF"/>
    <w:rsid w:val="00F40866"/>
    <w:rsid w:val="00F40CDB"/>
    <w:rsid w:val="00F41DF2"/>
    <w:rsid w:val="00F5117B"/>
    <w:rsid w:val="00F555CE"/>
    <w:rsid w:val="00F61D56"/>
    <w:rsid w:val="00F62F22"/>
    <w:rsid w:val="00F64A3B"/>
    <w:rsid w:val="00F678DC"/>
    <w:rsid w:val="00F7199B"/>
    <w:rsid w:val="00F73558"/>
    <w:rsid w:val="00F9016F"/>
    <w:rsid w:val="00F90DCC"/>
    <w:rsid w:val="00FA4CE7"/>
    <w:rsid w:val="00FB1091"/>
    <w:rsid w:val="00FB74A6"/>
    <w:rsid w:val="00FC08F6"/>
    <w:rsid w:val="00FC3028"/>
    <w:rsid w:val="00FC7550"/>
    <w:rsid w:val="00FD1A47"/>
    <w:rsid w:val="00FD2DBC"/>
    <w:rsid w:val="00FE1AC9"/>
    <w:rsid w:val="00FE1C0B"/>
    <w:rsid w:val="00FE2DEA"/>
    <w:rsid w:val="00FE38BC"/>
    <w:rsid w:val="00FE403D"/>
    <w:rsid w:val="00FE48D2"/>
    <w:rsid w:val="00FE779F"/>
    <w:rsid w:val="00FF23EC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280"/>
    <w:rPr>
      <w:sz w:val="24"/>
      <w:szCs w:val="24"/>
    </w:rPr>
  </w:style>
  <w:style w:type="paragraph" w:styleId="1">
    <w:name w:val="heading 1"/>
    <w:basedOn w:val="a"/>
    <w:next w:val="BodyTextL25"/>
    <w:link w:val="1Char"/>
    <w:uiPriority w:val="9"/>
    <w:unhideWhenUsed/>
    <w:qFormat/>
    <w:rsid w:val="00CF6DE9"/>
    <w:pPr>
      <w:keepNext/>
      <w:keepLines/>
      <w:spacing w:before="240" w:after="120"/>
      <w:outlineLvl w:val="0"/>
    </w:pPr>
    <w:rPr>
      <w:rFonts w:ascii="Arial" w:eastAsia="Calibri" w:hAnsi="Arial"/>
      <w:b/>
      <w:bCs/>
      <w:noProof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Char"/>
    <w:uiPriority w:val="9"/>
    <w:unhideWhenUsed/>
    <w:qFormat/>
    <w:rsid w:val="00CF6DE9"/>
    <w:pPr>
      <w:keepNext/>
      <w:spacing w:before="240" w:after="120"/>
      <w:outlineLvl w:val="1"/>
    </w:pPr>
    <w:rPr>
      <w:rFonts w:ascii="Arial" w:hAnsi="Arial"/>
      <w:b/>
      <w:bCs/>
      <w:sz w:val="26"/>
      <w:szCs w:val="26"/>
      <w:lang w:val="en-US" w:eastAsia="en-US"/>
    </w:rPr>
  </w:style>
  <w:style w:type="paragraph" w:styleId="3">
    <w:name w:val="heading 3"/>
    <w:basedOn w:val="a"/>
    <w:next w:val="a"/>
    <w:link w:val="3Char"/>
    <w:unhideWhenUsed/>
    <w:qFormat/>
    <w:rsid w:val="00CF6DE9"/>
    <w:pPr>
      <w:keepNext/>
      <w:spacing w:before="240" w:after="120"/>
      <w:outlineLvl w:val="2"/>
    </w:pPr>
    <w:rPr>
      <w:rFonts w:ascii="Arial" w:hAnsi="Arial"/>
      <w:b/>
      <w:bCs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rsid w:val="00633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9"/>
      <w:szCs w:val="9"/>
    </w:rPr>
  </w:style>
  <w:style w:type="paragraph" w:styleId="a4">
    <w:name w:val="header"/>
    <w:basedOn w:val="a"/>
    <w:rsid w:val="008C153B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8C153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8C153B"/>
  </w:style>
  <w:style w:type="character" w:styleId="-">
    <w:name w:val="Hyperlink"/>
    <w:rsid w:val="00EC06B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50CA0"/>
    <w:pPr>
      <w:ind w:left="720"/>
      <w:contextualSpacing/>
    </w:pPr>
  </w:style>
  <w:style w:type="paragraph" w:customStyle="1" w:styleId="TableText">
    <w:name w:val="Table Text"/>
    <w:basedOn w:val="a"/>
    <w:link w:val="TableTextChar"/>
    <w:qFormat/>
    <w:rsid w:val="00CC13BF"/>
    <w:pPr>
      <w:keepNext/>
      <w:spacing w:before="60" w:after="60"/>
    </w:pPr>
    <w:rPr>
      <w:rFonts w:ascii="Arial" w:eastAsia="Calibri" w:hAnsi="Arial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CC13BF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a"/>
    <w:qFormat/>
    <w:rsid w:val="00CC13BF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  <w:lang w:val="en-US" w:eastAsia="en-US"/>
    </w:rPr>
  </w:style>
  <w:style w:type="paragraph" w:customStyle="1" w:styleId="StepHead">
    <w:name w:val="Step Head"/>
    <w:basedOn w:val="a"/>
    <w:next w:val="BodyTextL25"/>
    <w:qFormat/>
    <w:rsid w:val="00CC13BF"/>
    <w:pPr>
      <w:keepNext/>
      <w:numPr>
        <w:ilvl w:val="1"/>
        <w:numId w:val="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n-US" w:eastAsia="en-US"/>
    </w:rPr>
  </w:style>
  <w:style w:type="paragraph" w:customStyle="1" w:styleId="PartHead">
    <w:name w:val="Part Head"/>
    <w:basedOn w:val="a7"/>
    <w:next w:val="BodyTextL25"/>
    <w:qFormat/>
    <w:rsid w:val="00CC13BF"/>
    <w:pPr>
      <w:keepNext/>
      <w:numPr>
        <w:numId w:val="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n-US" w:eastAsia="en-US"/>
    </w:rPr>
  </w:style>
  <w:style w:type="paragraph" w:customStyle="1" w:styleId="SubStepAlpha">
    <w:name w:val="SubStep Alpha"/>
    <w:basedOn w:val="a"/>
    <w:qFormat/>
    <w:rsid w:val="00CC13BF"/>
    <w:pPr>
      <w:numPr>
        <w:ilvl w:val="2"/>
        <w:numId w:val="1"/>
      </w:numPr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50">
    <w:name w:val="Body Text L50"/>
    <w:basedOn w:val="a"/>
    <w:qFormat/>
    <w:rsid w:val="00CC13BF"/>
    <w:pPr>
      <w:spacing w:before="120" w:after="60"/>
      <w:ind w:left="7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25">
    <w:name w:val="Body Text L25"/>
    <w:basedOn w:val="a"/>
    <w:qFormat/>
    <w:rsid w:val="00CC13BF"/>
    <w:pPr>
      <w:spacing w:before="120" w:after="120"/>
      <w:ind w:left="360"/>
    </w:pPr>
    <w:rPr>
      <w:rFonts w:ascii="Arial" w:eastAsia="Calibri" w:hAnsi="Arial"/>
      <w:sz w:val="20"/>
      <w:szCs w:val="22"/>
      <w:lang w:val="en-US" w:eastAsia="en-US"/>
    </w:rPr>
  </w:style>
  <w:style w:type="character" w:customStyle="1" w:styleId="AnswerGray">
    <w:name w:val="Answer Gray"/>
    <w:uiPriority w:val="1"/>
    <w:qFormat/>
    <w:rsid w:val="00CC13B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C13BF"/>
    <w:pPr>
      <w:numPr>
        <w:ilvl w:val="3"/>
      </w:numPr>
    </w:pPr>
  </w:style>
  <w:style w:type="character" w:customStyle="1" w:styleId="DevConfigGray">
    <w:name w:val="DevConfig Gray"/>
    <w:uiPriority w:val="1"/>
    <w:qFormat/>
    <w:rsid w:val="00CC13BF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PartStepSubStepList">
    <w:name w:val="Part_Step_SubStep_List"/>
    <w:basedOn w:val="a2"/>
    <w:uiPriority w:val="99"/>
    <w:rsid w:val="00CC13BF"/>
    <w:pPr>
      <w:numPr>
        <w:numId w:val="1"/>
      </w:numPr>
    </w:pPr>
  </w:style>
  <w:style w:type="paragraph" w:customStyle="1" w:styleId="CMD">
    <w:name w:val="CMD"/>
    <w:basedOn w:val="a"/>
    <w:qFormat/>
    <w:rsid w:val="00A43AC5"/>
    <w:pPr>
      <w:spacing w:before="60" w:after="60"/>
      <w:ind w:left="720"/>
    </w:pPr>
    <w:rPr>
      <w:rFonts w:ascii="Courier New" w:eastAsia="Calibri" w:hAnsi="Courier New"/>
      <w:sz w:val="20"/>
      <w:szCs w:val="22"/>
      <w:lang w:val="en-US" w:eastAsia="en-US"/>
    </w:rPr>
  </w:style>
  <w:style w:type="character" w:styleId="a8">
    <w:name w:val="Strong"/>
    <w:uiPriority w:val="22"/>
    <w:qFormat/>
    <w:rsid w:val="008E4251"/>
    <w:rPr>
      <w:b/>
      <w:bCs/>
    </w:rPr>
  </w:style>
  <w:style w:type="character" w:customStyle="1" w:styleId="1Char">
    <w:name w:val="Επικεφαλίδα 1 Char"/>
    <w:link w:val="1"/>
    <w:uiPriority w:val="9"/>
    <w:rsid w:val="00CF6DE9"/>
    <w:rPr>
      <w:rFonts w:ascii="Arial" w:eastAsia="Calibri" w:hAnsi="Arial"/>
      <w:b/>
      <w:bCs/>
      <w:noProof/>
      <w:sz w:val="26"/>
      <w:szCs w:val="26"/>
      <w:lang w:val="en-US" w:eastAsia="en-US"/>
    </w:rPr>
  </w:style>
  <w:style w:type="character" w:customStyle="1" w:styleId="2Char">
    <w:name w:val="Επικεφαλίδα 2 Char"/>
    <w:link w:val="2"/>
    <w:uiPriority w:val="9"/>
    <w:rsid w:val="00CF6DE9"/>
    <w:rPr>
      <w:rFonts w:ascii="Arial" w:hAnsi="Arial"/>
      <w:b/>
      <w:bCs/>
      <w:sz w:val="26"/>
      <w:szCs w:val="26"/>
      <w:lang w:val="en-US" w:eastAsia="en-US"/>
    </w:rPr>
  </w:style>
  <w:style w:type="character" w:customStyle="1" w:styleId="3Char">
    <w:name w:val="Επικεφαλίδα 3 Char"/>
    <w:link w:val="3"/>
    <w:rsid w:val="00CF6DE9"/>
    <w:rPr>
      <w:rFonts w:ascii="Arial" w:hAnsi="Arial"/>
      <w:b/>
      <w:bCs/>
      <w:sz w:val="22"/>
      <w:szCs w:val="26"/>
      <w:lang w:val="en-US" w:eastAsia="en-US"/>
    </w:rPr>
  </w:style>
  <w:style w:type="numbering" w:customStyle="1" w:styleId="LabList">
    <w:name w:val="Lab List"/>
    <w:basedOn w:val="a2"/>
    <w:uiPriority w:val="99"/>
    <w:rsid w:val="00CF6DE9"/>
    <w:pPr>
      <w:numPr>
        <w:numId w:val="10"/>
      </w:numPr>
    </w:pPr>
  </w:style>
  <w:style w:type="paragraph" w:styleId="Web">
    <w:name w:val="Normal (Web)"/>
    <w:basedOn w:val="a"/>
    <w:uiPriority w:val="99"/>
    <w:unhideWhenUsed/>
    <w:rsid w:val="003E26A2"/>
    <w:pPr>
      <w:spacing w:before="100" w:beforeAutospacing="1" w:after="100" w:afterAutospacing="1"/>
    </w:pPr>
  </w:style>
  <w:style w:type="paragraph" w:styleId="a9">
    <w:name w:val="Balloon Text"/>
    <w:basedOn w:val="a"/>
    <w:link w:val="Char"/>
    <w:rsid w:val="00271DA1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9"/>
    <w:rsid w:val="00271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280"/>
    <w:rPr>
      <w:sz w:val="24"/>
      <w:szCs w:val="24"/>
    </w:rPr>
  </w:style>
  <w:style w:type="paragraph" w:styleId="1">
    <w:name w:val="heading 1"/>
    <w:basedOn w:val="a"/>
    <w:next w:val="BodyTextL25"/>
    <w:link w:val="1Char"/>
    <w:uiPriority w:val="9"/>
    <w:unhideWhenUsed/>
    <w:qFormat/>
    <w:rsid w:val="00CF6DE9"/>
    <w:pPr>
      <w:keepNext/>
      <w:keepLines/>
      <w:spacing w:before="240" w:after="120"/>
      <w:outlineLvl w:val="0"/>
    </w:pPr>
    <w:rPr>
      <w:rFonts w:ascii="Arial" w:eastAsia="Calibri" w:hAnsi="Arial"/>
      <w:b/>
      <w:bCs/>
      <w:noProof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Char"/>
    <w:uiPriority w:val="9"/>
    <w:unhideWhenUsed/>
    <w:qFormat/>
    <w:rsid w:val="00CF6DE9"/>
    <w:pPr>
      <w:keepNext/>
      <w:spacing w:before="240" w:after="120"/>
      <w:outlineLvl w:val="1"/>
    </w:pPr>
    <w:rPr>
      <w:rFonts w:ascii="Arial" w:hAnsi="Arial"/>
      <w:b/>
      <w:bCs/>
      <w:sz w:val="26"/>
      <w:szCs w:val="26"/>
      <w:lang w:val="en-US" w:eastAsia="en-US"/>
    </w:rPr>
  </w:style>
  <w:style w:type="paragraph" w:styleId="3">
    <w:name w:val="heading 3"/>
    <w:basedOn w:val="a"/>
    <w:next w:val="a"/>
    <w:link w:val="3Char"/>
    <w:unhideWhenUsed/>
    <w:qFormat/>
    <w:rsid w:val="00CF6DE9"/>
    <w:pPr>
      <w:keepNext/>
      <w:spacing w:before="240" w:after="120"/>
      <w:outlineLvl w:val="2"/>
    </w:pPr>
    <w:rPr>
      <w:rFonts w:ascii="Arial" w:hAnsi="Arial"/>
      <w:b/>
      <w:bCs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rsid w:val="00633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9"/>
      <w:szCs w:val="9"/>
    </w:rPr>
  </w:style>
  <w:style w:type="paragraph" w:styleId="a4">
    <w:name w:val="header"/>
    <w:basedOn w:val="a"/>
    <w:rsid w:val="008C153B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8C153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8C153B"/>
  </w:style>
  <w:style w:type="character" w:styleId="-">
    <w:name w:val="Hyperlink"/>
    <w:rsid w:val="00EC06B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50CA0"/>
    <w:pPr>
      <w:ind w:left="720"/>
      <w:contextualSpacing/>
    </w:pPr>
  </w:style>
  <w:style w:type="paragraph" w:customStyle="1" w:styleId="TableText">
    <w:name w:val="Table Text"/>
    <w:basedOn w:val="a"/>
    <w:link w:val="TableTextChar"/>
    <w:qFormat/>
    <w:rsid w:val="00CC13BF"/>
    <w:pPr>
      <w:keepNext/>
      <w:spacing w:before="60" w:after="60"/>
    </w:pPr>
    <w:rPr>
      <w:rFonts w:ascii="Arial" w:eastAsia="Calibri" w:hAnsi="Arial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CC13BF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a"/>
    <w:qFormat/>
    <w:rsid w:val="00CC13BF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  <w:lang w:val="en-US" w:eastAsia="en-US"/>
    </w:rPr>
  </w:style>
  <w:style w:type="paragraph" w:customStyle="1" w:styleId="StepHead">
    <w:name w:val="Step Head"/>
    <w:basedOn w:val="a"/>
    <w:next w:val="BodyTextL25"/>
    <w:qFormat/>
    <w:rsid w:val="00CC13BF"/>
    <w:pPr>
      <w:keepNext/>
      <w:numPr>
        <w:ilvl w:val="1"/>
        <w:numId w:val="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n-US" w:eastAsia="en-US"/>
    </w:rPr>
  </w:style>
  <w:style w:type="paragraph" w:customStyle="1" w:styleId="PartHead">
    <w:name w:val="Part Head"/>
    <w:basedOn w:val="a7"/>
    <w:next w:val="BodyTextL25"/>
    <w:qFormat/>
    <w:rsid w:val="00CC13BF"/>
    <w:pPr>
      <w:keepNext/>
      <w:numPr>
        <w:numId w:val="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n-US" w:eastAsia="en-US"/>
    </w:rPr>
  </w:style>
  <w:style w:type="paragraph" w:customStyle="1" w:styleId="SubStepAlpha">
    <w:name w:val="SubStep Alpha"/>
    <w:basedOn w:val="a"/>
    <w:qFormat/>
    <w:rsid w:val="00CC13BF"/>
    <w:pPr>
      <w:numPr>
        <w:ilvl w:val="2"/>
        <w:numId w:val="1"/>
      </w:numPr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50">
    <w:name w:val="Body Text L50"/>
    <w:basedOn w:val="a"/>
    <w:qFormat/>
    <w:rsid w:val="00CC13BF"/>
    <w:pPr>
      <w:spacing w:before="120" w:after="60"/>
      <w:ind w:left="7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25">
    <w:name w:val="Body Text L25"/>
    <w:basedOn w:val="a"/>
    <w:qFormat/>
    <w:rsid w:val="00CC13BF"/>
    <w:pPr>
      <w:spacing w:before="120" w:after="120"/>
      <w:ind w:left="360"/>
    </w:pPr>
    <w:rPr>
      <w:rFonts w:ascii="Arial" w:eastAsia="Calibri" w:hAnsi="Arial"/>
      <w:sz w:val="20"/>
      <w:szCs w:val="22"/>
      <w:lang w:val="en-US" w:eastAsia="en-US"/>
    </w:rPr>
  </w:style>
  <w:style w:type="character" w:customStyle="1" w:styleId="AnswerGray">
    <w:name w:val="Answer Gray"/>
    <w:uiPriority w:val="1"/>
    <w:qFormat/>
    <w:rsid w:val="00CC13B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C13BF"/>
    <w:pPr>
      <w:numPr>
        <w:ilvl w:val="3"/>
      </w:numPr>
    </w:pPr>
  </w:style>
  <w:style w:type="character" w:customStyle="1" w:styleId="DevConfigGray">
    <w:name w:val="DevConfig Gray"/>
    <w:uiPriority w:val="1"/>
    <w:qFormat/>
    <w:rsid w:val="00CC13BF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PartStepSubStepList">
    <w:name w:val="Part_Step_SubStep_List"/>
    <w:basedOn w:val="a2"/>
    <w:uiPriority w:val="99"/>
    <w:rsid w:val="00CC13BF"/>
    <w:pPr>
      <w:numPr>
        <w:numId w:val="1"/>
      </w:numPr>
    </w:pPr>
  </w:style>
  <w:style w:type="paragraph" w:customStyle="1" w:styleId="CMD">
    <w:name w:val="CMD"/>
    <w:basedOn w:val="a"/>
    <w:qFormat/>
    <w:rsid w:val="00A43AC5"/>
    <w:pPr>
      <w:spacing w:before="60" w:after="60"/>
      <w:ind w:left="720"/>
    </w:pPr>
    <w:rPr>
      <w:rFonts w:ascii="Courier New" w:eastAsia="Calibri" w:hAnsi="Courier New"/>
      <w:sz w:val="20"/>
      <w:szCs w:val="22"/>
      <w:lang w:val="en-US" w:eastAsia="en-US"/>
    </w:rPr>
  </w:style>
  <w:style w:type="character" w:styleId="a8">
    <w:name w:val="Strong"/>
    <w:uiPriority w:val="22"/>
    <w:qFormat/>
    <w:rsid w:val="008E4251"/>
    <w:rPr>
      <w:b/>
      <w:bCs/>
    </w:rPr>
  </w:style>
  <w:style w:type="character" w:customStyle="1" w:styleId="1Char">
    <w:name w:val="Επικεφαλίδα 1 Char"/>
    <w:link w:val="1"/>
    <w:uiPriority w:val="9"/>
    <w:rsid w:val="00CF6DE9"/>
    <w:rPr>
      <w:rFonts w:ascii="Arial" w:eastAsia="Calibri" w:hAnsi="Arial"/>
      <w:b/>
      <w:bCs/>
      <w:noProof/>
      <w:sz w:val="26"/>
      <w:szCs w:val="26"/>
      <w:lang w:val="en-US" w:eastAsia="en-US"/>
    </w:rPr>
  </w:style>
  <w:style w:type="character" w:customStyle="1" w:styleId="2Char">
    <w:name w:val="Επικεφαλίδα 2 Char"/>
    <w:link w:val="2"/>
    <w:uiPriority w:val="9"/>
    <w:rsid w:val="00CF6DE9"/>
    <w:rPr>
      <w:rFonts w:ascii="Arial" w:hAnsi="Arial"/>
      <w:b/>
      <w:bCs/>
      <w:sz w:val="26"/>
      <w:szCs w:val="26"/>
      <w:lang w:val="en-US" w:eastAsia="en-US"/>
    </w:rPr>
  </w:style>
  <w:style w:type="character" w:customStyle="1" w:styleId="3Char">
    <w:name w:val="Επικεφαλίδα 3 Char"/>
    <w:link w:val="3"/>
    <w:rsid w:val="00CF6DE9"/>
    <w:rPr>
      <w:rFonts w:ascii="Arial" w:hAnsi="Arial"/>
      <w:b/>
      <w:bCs/>
      <w:sz w:val="22"/>
      <w:szCs w:val="26"/>
      <w:lang w:val="en-US" w:eastAsia="en-US"/>
    </w:rPr>
  </w:style>
  <w:style w:type="numbering" w:customStyle="1" w:styleId="LabList">
    <w:name w:val="Lab List"/>
    <w:basedOn w:val="a2"/>
    <w:uiPriority w:val="99"/>
    <w:rsid w:val="00CF6DE9"/>
    <w:pPr>
      <w:numPr>
        <w:numId w:val="10"/>
      </w:numPr>
    </w:pPr>
  </w:style>
  <w:style w:type="paragraph" w:styleId="Web">
    <w:name w:val="Normal (Web)"/>
    <w:basedOn w:val="a"/>
    <w:uiPriority w:val="99"/>
    <w:unhideWhenUsed/>
    <w:rsid w:val="003E26A2"/>
    <w:pPr>
      <w:spacing w:before="100" w:beforeAutospacing="1" w:after="100" w:afterAutospacing="1"/>
    </w:pPr>
  </w:style>
  <w:style w:type="paragraph" w:styleId="a9">
    <w:name w:val="Balloon Text"/>
    <w:basedOn w:val="a"/>
    <w:link w:val="Char"/>
    <w:rsid w:val="00271DA1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9"/>
    <w:rsid w:val="00271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D1167-88F9-45D1-98A1-905AD6E7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2043</Words>
  <Characters>14232</Characters>
  <Application>Microsoft Office Word</Application>
  <DocSecurity>0</DocSecurity>
  <Lines>118</Lines>
  <Paragraphs>32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ΤΕΙ ΔΥΤΙΚΗΣ ΜΑΚΕΔΟΝΙΑΣ</vt:lpstr>
    </vt:vector>
  </TitlesOfParts>
  <Company>ΖΗΝΔΡΟΣ ΜΙΧΑΛΗΣ</Company>
  <LinksUpToDate>false</LinksUpToDate>
  <CharactersWithSpaces>16243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ΤΕΙ ΔΥΤΙΚΗΣ ΜΑΚΕΔΟΝΙΑΣ</dc:title>
  <dc:creator>ΖΗΝΔΡΟΣ ΜΙΧΑΛΗΣ</dc:creator>
  <cp:lastModifiedBy>Spyros</cp:lastModifiedBy>
  <cp:revision>4</cp:revision>
  <cp:lastPrinted>2016-12-30T19:29:00Z</cp:lastPrinted>
  <dcterms:created xsi:type="dcterms:W3CDTF">2021-09-23T13:08:00Z</dcterms:created>
  <dcterms:modified xsi:type="dcterms:W3CDTF">2021-09-23T13:29:00Z</dcterms:modified>
</cp:coreProperties>
</file>