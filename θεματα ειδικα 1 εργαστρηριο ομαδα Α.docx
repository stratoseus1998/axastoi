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E5" w:rsidRPr="008558C5" w:rsidRDefault="00036DFD" w:rsidP="005416E5">
      <w:pPr>
        <w:tabs>
          <w:tab w:val="left" w:pos="7395"/>
          <w:tab w:val="right" w:pos="10080"/>
        </w:tabs>
        <w:ind w:right="-442"/>
        <w:rPr>
          <w:rFonts w:ascii="Calibri" w:hAnsi="Calibri" w:cs="Arial"/>
          <w:b/>
          <w:color w:val="365F91"/>
          <w:sz w:val="18"/>
          <w:szCs w:val="18"/>
        </w:rPr>
      </w:pPr>
      <w:r>
        <w:rPr>
          <w:rFonts w:ascii="Calibri" w:hAnsi="Calibri" w:cs="Arial"/>
          <w:noProof/>
          <w:color w:val="365F9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-123190</wp:posOffset>
                </wp:positionV>
                <wp:extent cx="475615" cy="578485"/>
                <wp:effectExtent l="7620" t="10160" r="12065" b="11430"/>
                <wp:wrapNone/>
                <wp:docPr id="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57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6E5" w:rsidRPr="002B3C4F" w:rsidRDefault="005416E5" w:rsidP="005416E5">
                            <w:pPr>
                              <w:rPr>
                                <w:rFonts w:ascii="Arial" w:hAnsi="Arial" w:cs="Arial"/>
                                <w:b/>
                                <w:sz w:val="7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36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401.1pt;margin-top:-9.7pt;width:37.45pt;height:4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">
                <v:textbox>
                  <w:txbxContent>
                    <w:p w:rsidR="005416E5" w:rsidRPr="002B3C4F" w:rsidRDefault="005416E5" w:rsidP="005416E5">
                      <w:pPr>
                        <w:rPr>
                          <w:rFonts w:ascii="Arial" w:hAnsi="Arial" w:cs="Arial"/>
                          <w:b/>
                          <w:sz w:val="7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36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noProof/>
          <w:color w:val="365F91"/>
          <w:sz w:val="18"/>
          <w:szCs w:val="1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635</wp:posOffset>
            </wp:positionV>
            <wp:extent cx="914400" cy="920115"/>
            <wp:effectExtent l="0" t="0" r="0" b="0"/>
            <wp:wrapSquare wrapText="bothSides"/>
            <wp:docPr id="83" name="Εικόνα 1" descr="F:\UOWM-logo-g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F:\UOWM-logo-gr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5" r="83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6E5" w:rsidRPr="008558C5">
        <w:rPr>
          <w:rFonts w:ascii="Calibri" w:hAnsi="Calibri" w:cs="Arial"/>
          <w:b/>
          <w:color w:val="365F91"/>
          <w:sz w:val="18"/>
          <w:szCs w:val="18"/>
        </w:rPr>
        <w:t>ΕΛΛΗΝΙΚΗ ΔΗΜΟΚΡΑΤΙΑ</w:t>
      </w:r>
    </w:p>
    <w:p w:rsidR="005416E5" w:rsidRPr="008558C5" w:rsidRDefault="005416E5" w:rsidP="005416E5">
      <w:pPr>
        <w:tabs>
          <w:tab w:val="left" w:pos="7395"/>
          <w:tab w:val="right" w:pos="10080"/>
        </w:tabs>
        <w:ind w:right="-442"/>
        <w:rPr>
          <w:rFonts w:ascii="Calibri" w:hAnsi="Calibri" w:cs="Arial"/>
          <w:b/>
          <w:color w:val="365F91"/>
          <w:sz w:val="18"/>
          <w:szCs w:val="18"/>
        </w:rPr>
      </w:pPr>
      <w:r w:rsidRPr="008558C5">
        <w:rPr>
          <w:rFonts w:ascii="Calibri" w:hAnsi="Calibri" w:cs="Arial"/>
          <w:b/>
          <w:color w:val="365F91"/>
          <w:sz w:val="18"/>
          <w:szCs w:val="18"/>
        </w:rPr>
        <w:t>ΠΑΝΕΠΙΣΤΗΜΙΟ ΔΥΤΙΚΗΣ ΜΑΚΕΔΟΝΙΑΣ</w:t>
      </w:r>
    </w:p>
    <w:p w:rsidR="005416E5" w:rsidRPr="008558C5" w:rsidRDefault="005416E5" w:rsidP="005416E5">
      <w:pPr>
        <w:tabs>
          <w:tab w:val="left" w:pos="7395"/>
          <w:tab w:val="right" w:pos="10080"/>
        </w:tabs>
        <w:ind w:right="-442"/>
        <w:rPr>
          <w:rFonts w:ascii="Calibri" w:hAnsi="Calibri" w:cs="Arial"/>
          <w:b/>
          <w:color w:val="365F91"/>
          <w:sz w:val="18"/>
          <w:szCs w:val="18"/>
        </w:rPr>
      </w:pPr>
      <w:r w:rsidRPr="008558C5">
        <w:rPr>
          <w:rFonts w:ascii="Calibri" w:hAnsi="Calibri" w:cs="Arial"/>
          <w:b/>
          <w:color w:val="365F91"/>
          <w:sz w:val="18"/>
          <w:szCs w:val="18"/>
        </w:rPr>
        <w:t>ΣΧΟΛΗ ΘΕΤΙΚΩΝ ΕΠΙΣΤΗΜΩΝ -  ΤΜΗΜΑ ΠΛΗΡΟΦΟΡΙΚΗΣ</w:t>
      </w:r>
    </w:p>
    <w:p w:rsidR="005416E5" w:rsidRPr="008558C5" w:rsidRDefault="005416E5" w:rsidP="005416E5">
      <w:pPr>
        <w:ind w:right="-108"/>
        <w:rPr>
          <w:rFonts w:ascii="Calibri" w:hAnsi="Calibri" w:cs="Arial"/>
          <w:b/>
          <w:color w:val="365F91"/>
          <w:sz w:val="18"/>
          <w:szCs w:val="18"/>
        </w:rPr>
      </w:pPr>
      <w:r w:rsidRPr="008558C5">
        <w:rPr>
          <w:rFonts w:ascii="Calibri" w:hAnsi="Calibri" w:cs="Arial"/>
          <w:b/>
          <w:color w:val="365F91"/>
          <w:sz w:val="18"/>
          <w:szCs w:val="18"/>
        </w:rPr>
        <w:t xml:space="preserve">ΜΑΘΗΜΑ:  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>ΕΙΔΙΚΑ ΘΕΜΑΤΑ ΔΙΚΤΥΩΝ  Ι  (Ε)</w:t>
      </w:r>
      <w:r w:rsidRPr="008558C5">
        <w:rPr>
          <w:rFonts w:ascii="Calibri" w:hAnsi="Calibri" w:cs="Arial"/>
          <w:b/>
          <w:color w:val="365F91"/>
          <w:sz w:val="18"/>
          <w:szCs w:val="18"/>
        </w:rPr>
        <w:t xml:space="preserve"> </w:t>
      </w:r>
    </w:p>
    <w:p w:rsidR="005416E5" w:rsidRPr="008558C5" w:rsidRDefault="005416E5" w:rsidP="005416E5">
      <w:pPr>
        <w:ind w:right="-108"/>
        <w:rPr>
          <w:rFonts w:ascii="Calibri" w:hAnsi="Calibri" w:cs="Arial"/>
          <w:b/>
          <w:color w:val="365F91"/>
          <w:sz w:val="20"/>
          <w:szCs w:val="18"/>
        </w:rPr>
      </w:pPr>
      <w:r w:rsidRPr="008558C5">
        <w:rPr>
          <w:rFonts w:ascii="Calibri" w:hAnsi="Calibri" w:cs="Arial"/>
          <w:b/>
          <w:color w:val="365F91"/>
          <w:sz w:val="18"/>
          <w:szCs w:val="18"/>
        </w:rPr>
        <w:t xml:space="preserve">ΗΜΕΡΟΜΗΝΙΑ: 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 xml:space="preserve">Πέμπτη  </w:t>
      </w:r>
      <w:r w:rsidR="00CC4767">
        <w:rPr>
          <w:rFonts w:ascii="Calibri" w:hAnsi="Calibri" w:cs="Arial"/>
          <w:b/>
          <w:color w:val="365F91"/>
          <w:sz w:val="20"/>
          <w:szCs w:val="18"/>
        </w:rPr>
        <w:t>10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 xml:space="preserve"> </w:t>
      </w:r>
      <w:r w:rsidR="00CC4767">
        <w:rPr>
          <w:rFonts w:ascii="Calibri" w:hAnsi="Calibri" w:cs="Arial"/>
          <w:b/>
          <w:color w:val="365F91"/>
          <w:sz w:val="20"/>
          <w:szCs w:val="18"/>
        </w:rPr>
        <w:t xml:space="preserve">Ιουνίου 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>20</w:t>
      </w:r>
      <w:r w:rsidR="00CC4767">
        <w:rPr>
          <w:rFonts w:ascii="Calibri" w:hAnsi="Calibri" w:cs="Arial"/>
          <w:b/>
          <w:color w:val="365F91"/>
          <w:sz w:val="20"/>
          <w:szCs w:val="18"/>
        </w:rPr>
        <w:t>2</w:t>
      </w:r>
      <w:r w:rsidRPr="008558C5">
        <w:rPr>
          <w:rFonts w:ascii="Calibri" w:hAnsi="Calibri" w:cs="Arial"/>
          <w:b/>
          <w:color w:val="365F91"/>
          <w:sz w:val="20"/>
          <w:szCs w:val="18"/>
        </w:rPr>
        <w:t>1</w:t>
      </w:r>
    </w:p>
    <w:p w:rsidR="005416E5" w:rsidRPr="008558C5" w:rsidRDefault="005416E5" w:rsidP="005416E5">
      <w:pPr>
        <w:shd w:val="clear" w:color="auto" w:fill="F2F2F2"/>
        <w:tabs>
          <w:tab w:val="left" w:leader="dot" w:pos="6521"/>
          <w:tab w:val="right" w:leader="dot" w:pos="8789"/>
        </w:tabs>
        <w:spacing w:before="60"/>
        <w:rPr>
          <w:rFonts w:ascii="Calibri" w:hAnsi="Calibri" w:cs="Arial"/>
          <w:color w:val="365F91"/>
          <w:sz w:val="22"/>
          <w:szCs w:val="18"/>
        </w:rPr>
      </w:pPr>
      <w:r w:rsidRPr="008558C5">
        <w:rPr>
          <w:rFonts w:ascii="Calibri" w:hAnsi="Calibri" w:cs="Arial"/>
          <w:b/>
          <w:color w:val="365F91"/>
          <w:sz w:val="22"/>
          <w:szCs w:val="18"/>
        </w:rPr>
        <w:t>ΟΝΟΜΑΤΕΠΩΝΥΜΟ</w:t>
      </w:r>
      <w:r w:rsidRPr="008558C5">
        <w:rPr>
          <w:rFonts w:ascii="Calibri" w:hAnsi="Calibri" w:cs="Arial"/>
          <w:color w:val="365F91"/>
          <w:sz w:val="22"/>
          <w:szCs w:val="18"/>
        </w:rPr>
        <w:t xml:space="preserve">: </w:t>
      </w:r>
      <w:r w:rsidRPr="008558C5">
        <w:rPr>
          <w:rFonts w:ascii="Calibri" w:hAnsi="Calibri" w:cs="Arial"/>
          <w:color w:val="365F91"/>
          <w:sz w:val="22"/>
          <w:szCs w:val="18"/>
        </w:rPr>
        <w:tab/>
        <w:t xml:space="preserve">  </w:t>
      </w:r>
      <w:r w:rsidRPr="008558C5">
        <w:rPr>
          <w:rFonts w:ascii="Calibri" w:hAnsi="Calibri" w:cs="Arial"/>
          <w:b/>
          <w:color w:val="365F91"/>
          <w:sz w:val="22"/>
          <w:szCs w:val="18"/>
        </w:rPr>
        <w:t>ΑΡ. ΜΗΤΡΩΟΥ</w:t>
      </w:r>
      <w:r w:rsidRPr="008558C5">
        <w:rPr>
          <w:rFonts w:ascii="Calibri" w:hAnsi="Calibri" w:cs="Arial"/>
          <w:color w:val="365F91"/>
          <w:sz w:val="22"/>
          <w:szCs w:val="18"/>
        </w:rPr>
        <w:t xml:space="preserve">: </w:t>
      </w:r>
      <w:r w:rsidRPr="008558C5">
        <w:rPr>
          <w:rFonts w:ascii="Calibri" w:hAnsi="Calibri" w:cs="Arial"/>
          <w:color w:val="365F91"/>
          <w:sz w:val="22"/>
          <w:szCs w:val="18"/>
          <w:shd w:val="clear" w:color="auto" w:fill="F2F2F2"/>
        </w:rPr>
        <w:tab/>
      </w:r>
    </w:p>
    <w:p w:rsidR="005416E5" w:rsidRPr="00377DFB" w:rsidRDefault="005416E5" w:rsidP="00E463FF">
      <w:pPr>
        <w:spacing w:before="220" w:after="220"/>
        <w:ind w:right="-709"/>
        <w:jc w:val="center"/>
        <w:rPr>
          <w:rFonts w:ascii="Arial" w:hAnsi="Arial" w:cs="Arial"/>
          <w:b/>
          <w:color w:val="C00000"/>
          <w:spacing w:val="40"/>
        </w:rPr>
      </w:pPr>
      <w:r w:rsidRPr="004B3419">
        <w:rPr>
          <w:rFonts w:ascii="Arial" w:hAnsi="Arial" w:cs="Arial"/>
          <w:b/>
          <w:color w:val="C00000"/>
          <w:spacing w:val="40"/>
        </w:rPr>
        <w:t>ΕΞΕ</w:t>
      </w:r>
      <w:r w:rsidRPr="004B3419">
        <w:rPr>
          <w:rFonts w:ascii="Arial" w:hAnsi="Arial" w:cs="Arial"/>
          <w:b/>
          <w:color w:val="C00000"/>
          <w:spacing w:val="40"/>
          <w:lang w:val="en-US"/>
        </w:rPr>
        <w:t>T</w:t>
      </w:r>
      <w:r w:rsidRPr="004B3419">
        <w:rPr>
          <w:rFonts w:ascii="Arial" w:hAnsi="Arial" w:cs="Arial"/>
          <w:b/>
          <w:color w:val="C00000"/>
          <w:spacing w:val="40"/>
        </w:rPr>
        <w:t xml:space="preserve">ΑΣΤΙΚΗ ΠΕΡΙΟΔΟΣ </w:t>
      </w:r>
      <w:r w:rsidR="00CC4767">
        <w:rPr>
          <w:rFonts w:ascii="Arial" w:hAnsi="Arial" w:cs="Arial"/>
          <w:b/>
          <w:color w:val="C00000"/>
          <w:spacing w:val="40"/>
        </w:rPr>
        <w:t xml:space="preserve">ΙΟΥΝΙΟΥ </w:t>
      </w:r>
      <w:r w:rsidRPr="004B3419">
        <w:rPr>
          <w:rFonts w:ascii="Arial" w:hAnsi="Arial" w:cs="Arial"/>
          <w:b/>
          <w:color w:val="C00000"/>
          <w:spacing w:val="40"/>
        </w:rPr>
        <w:t>20</w:t>
      </w:r>
      <w:r w:rsidR="00CC4767">
        <w:rPr>
          <w:rFonts w:ascii="Arial" w:hAnsi="Arial" w:cs="Arial"/>
          <w:b/>
          <w:color w:val="C00000"/>
          <w:spacing w:val="40"/>
        </w:rPr>
        <w:t>21</w:t>
      </w:r>
    </w:p>
    <w:p w:rsidR="005D7C78" w:rsidRPr="00350857" w:rsidRDefault="005D7C78" w:rsidP="00036DFD">
      <w:pPr>
        <w:shd w:val="clear" w:color="auto" w:fill="E0E0E0"/>
        <w:tabs>
          <w:tab w:val="center" w:pos="4742"/>
        </w:tabs>
        <w:spacing w:before="120" w:after="60"/>
        <w:ind w:right="-285"/>
        <w:jc w:val="center"/>
        <w:rPr>
          <w:rFonts w:ascii="Arial" w:hAnsi="Arial" w:cs="Arial"/>
          <w:b/>
          <w:sz w:val="20"/>
        </w:rPr>
      </w:pPr>
      <w:r w:rsidRPr="00350857">
        <w:rPr>
          <w:rFonts w:ascii="Arial" w:hAnsi="Arial" w:cs="Arial"/>
          <w:b/>
          <w:sz w:val="20"/>
        </w:rPr>
        <w:t>ΟΔΗΓΙΕΣ:</w:t>
      </w:r>
    </w:p>
    <w:p w:rsidR="005D7C78" w:rsidRDefault="005D7C78" w:rsidP="00036DFD">
      <w:pPr>
        <w:shd w:val="clear" w:color="auto" w:fill="E0E0E0"/>
        <w:ind w:right="-285"/>
        <w:jc w:val="both"/>
        <w:rPr>
          <w:rFonts w:ascii="Arial" w:hAnsi="Arial" w:cs="Arial"/>
          <w:b/>
          <w:sz w:val="20"/>
        </w:rPr>
      </w:pPr>
      <w:r w:rsidRPr="00350857">
        <w:rPr>
          <w:rFonts w:ascii="Arial" w:hAnsi="Arial" w:cs="Arial"/>
          <w:sz w:val="20"/>
        </w:rPr>
        <w:t xml:space="preserve">Να δημιουργήσετε στον υπολογιστή σας ένα φάκελο </w:t>
      </w:r>
      <w:proofErr w:type="spellStart"/>
      <w:r w:rsidR="00036DFD" w:rsidRPr="00036DFD">
        <w:rPr>
          <w:rFonts w:ascii="Arial" w:hAnsi="Arial" w:cs="Arial"/>
          <w:b/>
          <w:sz w:val="20"/>
          <w:lang w:val="en-US"/>
        </w:rPr>
        <w:t>xxxx</w:t>
      </w:r>
      <w:r w:rsidRPr="00350857">
        <w:rPr>
          <w:rFonts w:ascii="Arial" w:hAnsi="Arial" w:cs="Arial"/>
          <w:b/>
          <w:sz w:val="20"/>
        </w:rPr>
        <w:t>Exams</w:t>
      </w:r>
      <w:proofErr w:type="spellEnd"/>
      <w:r w:rsidRPr="00350857">
        <w:rPr>
          <w:rFonts w:ascii="Arial" w:hAnsi="Arial" w:cs="Arial"/>
          <w:sz w:val="20"/>
        </w:rPr>
        <w:t xml:space="preserve"> μαζί με τον </w:t>
      </w:r>
      <w:r w:rsidRPr="00350857">
        <w:rPr>
          <w:rFonts w:ascii="Arial" w:hAnsi="Arial" w:cs="Arial"/>
          <w:b/>
          <w:sz w:val="20"/>
        </w:rPr>
        <w:t>Αριθμό Μητρώου</w:t>
      </w:r>
      <w:r w:rsidRPr="0035085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σας </w:t>
      </w:r>
      <w:r w:rsidR="00036DFD" w:rsidRPr="00036DFD">
        <w:rPr>
          <w:rFonts w:ascii="Arial" w:hAnsi="Arial" w:cs="Arial"/>
          <w:sz w:val="20"/>
        </w:rPr>
        <w:br/>
      </w:r>
      <w:r w:rsidRPr="00350857">
        <w:rPr>
          <w:rFonts w:ascii="Arial" w:hAnsi="Arial" w:cs="Arial"/>
          <w:sz w:val="20"/>
        </w:rPr>
        <w:t xml:space="preserve">(π.χ. </w:t>
      </w:r>
      <w:r w:rsidRPr="0077526E">
        <w:rPr>
          <w:rFonts w:ascii="Arial" w:hAnsi="Arial" w:cs="Arial"/>
          <w:b/>
          <w:sz w:val="20"/>
        </w:rPr>
        <w:t>1234</w:t>
      </w:r>
      <w:r>
        <w:rPr>
          <w:rFonts w:ascii="Arial" w:hAnsi="Arial" w:cs="Arial"/>
          <w:sz w:val="20"/>
          <w:lang w:val="en-US"/>
        </w:rPr>
        <w:t>E</w:t>
      </w:r>
      <w:proofErr w:type="spellStart"/>
      <w:r w:rsidRPr="00350857">
        <w:rPr>
          <w:rFonts w:ascii="Arial" w:hAnsi="Arial" w:cs="Arial"/>
          <w:b/>
          <w:sz w:val="20"/>
        </w:rPr>
        <w:t>xams</w:t>
      </w:r>
      <w:proofErr w:type="spellEnd"/>
      <w:r w:rsidRPr="00350857">
        <w:rPr>
          <w:rFonts w:ascii="Arial" w:hAnsi="Arial" w:cs="Arial"/>
          <w:sz w:val="20"/>
        </w:rPr>
        <w:t xml:space="preserve"> αν ο αριθμός μητρώου σας είναι </w:t>
      </w:r>
      <w:r w:rsidRPr="00350857">
        <w:rPr>
          <w:rFonts w:ascii="Arial" w:hAnsi="Arial" w:cs="Arial"/>
          <w:b/>
          <w:sz w:val="20"/>
        </w:rPr>
        <w:t>1234</w:t>
      </w:r>
      <w:r w:rsidRPr="00350857">
        <w:rPr>
          <w:rFonts w:ascii="Arial" w:hAnsi="Arial" w:cs="Arial"/>
          <w:sz w:val="20"/>
        </w:rPr>
        <w:t>). Στο φάκελο αυτό θα αποθηκεύετε τα αρχεία που θα δημιουργήσετε κατά τη διάρκεια της εξέτασης, όπως σας υποδεικνύονται στα παρακάτω ερωτήματα</w:t>
      </w:r>
      <w:r w:rsidRPr="00350857">
        <w:rPr>
          <w:rFonts w:ascii="Arial" w:hAnsi="Arial" w:cs="Arial"/>
          <w:b/>
          <w:sz w:val="20"/>
        </w:rPr>
        <w:t>).</w:t>
      </w:r>
      <w:r>
        <w:rPr>
          <w:rFonts w:ascii="Arial" w:hAnsi="Arial" w:cs="Arial"/>
          <w:b/>
          <w:sz w:val="20"/>
        </w:rPr>
        <w:t xml:space="preserve"> </w:t>
      </w:r>
    </w:p>
    <w:p w:rsidR="005D7C78" w:rsidRPr="000C1106" w:rsidRDefault="005D7C78" w:rsidP="00036DFD">
      <w:pPr>
        <w:shd w:val="clear" w:color="auto" w:fill="E0E0E0"/>
        <w:ind w:right="-285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Στο τέλος θα υποβάλετε το συμπιεσμένο αρχείο </w:t>
      </w:r>
      <w:proofErr w:type="spellStart"/>
      <w:r>
        <w:rPr>
          <w:rFonts w:ascii="Arial" w:hAnsi="Arial" w:cs="Arial"/>
          <w:b/>
          <w:sz w:val="20"/>
          <w:lang w:val="en-US"/>
        </w:rPr>
        <w:t>xxxxExams</w:t>
      </w:r>
      <w:proofErr w:type="spellEnd"/>
      <w:r w:rsidRPr="000C1106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b/>
          <w:sz w:val="20"/>
          <w:lang w:val="en-US"/>
        </w:rPr>
        <w:t>zip</w:t>
      </w:r>
      <w:r w:rsidRPr="000C1106">
        <w:rPr>
          <w:rFonts w:ascii="Arial" w:hAnsi="Arial" w:cs="Arial"/>
          <w:b/>
          <w:sz w:val="20"/>
        </w:rPr>
        <w:t xml:space="preserve"> </w:t>
      </w:r>
      <w:r w:rsidRPr="000C1106">
        <w:rPr>
          <w:rFonts w:ascii="Arial" w:hAnsi="Arial" w:cs="Arial"/>
          <w:sz w:val="20"/>
        </w:rPr>
        <w:t xml:space="preserve">(όπου </w:t>
      </w:r>
      <w:proofErr w:type="spellStart"/>
      <w:r>
        <w:rPr>
          <w:rFonts w:ascii="Arial" w:hAnsi="Arial" w:cs="Arial"/>
          <w:sz w:val="20"/>
          <w:lang w:val="en-US"/>
        </w:rPr>
        <w:t>xxxx</w:t>
      </w:r>
      <w:proofErr w:type="spellEnd"/>
      <w:r w:rsidRPr="000C1106">
        <w:rPr>
          <w:rFonts w:ascii="Arial" w:hAnsi="Arial" w:cs="Arial"/>
          <w:sz w:val="20"/>
        </w:rPr>
        <w:t xml:space="preserve"> είναι ο αριθμός μητρώου </w:t>
      </w:r>
      <w:r>
        <w:rPr>
          <w:rFonts w:ascii="Arial" w:hAnsi="Arial" w:cs="Arial"/>
          <w:sz w:val="20"/>
        </w:rPr>
        <w:t>σας)</w:t>
      </w:r>
    </w:p>
    <w:p w:rsidR="005D7C78" w:rsidRDefault="005D7C78" w:rsidP="005D7C78">
      <w:pPr>
        <w:pStyle w:val="SubStepAlpha"/>
        <w:numPr>
          <w:ilvl w:val="0"/>
          <w:numId w:val="0"/>
        </w:numPr>
        <w:ind w:left="851" w:right="-425" w:hanging="851"/>
        <w:rPr>
          <w:rFonts w:cs="Arial"/>
          <w:b/>
          <w:sz w:val="24"/>
          <w:szCs w:val="24"/>
          <w:lang w:val="el-GR"/>
        </w:rPr>
      </w:pPr>
    </w:p>
    <w:p w:rsidR="002D65DD" w:rsidRPr="00515B62" w:rsidRDefault="002D65DD" w:rsidP="008E4251">
      <w:pPr>
        <w:pStyle w:val="SubStepAlpha"/>
        <w:numPr>
          <w:ilvl w:val="0"/>
          <w:numId w:val="0"/>
        </w:numPr>
        <w:ind w:left="851" w:right="-425" w:hanging="851"/>
        <w:rPr>
          <w:rFonts w:cs="Arial"/>
          <w:b/>
          <w:sz w:val="24"/>
          <w:szCs w:val="24"/>
          <w:lang w:val="el-GR"/>
        </w:rPr>
      </w:pPr>
      <w:r w:rsidRPr="00515B62">
        <w:rPr>
          <w:rFonts w:cs="Arial"/>
          <w:b/>
          <w:sz w:val="24"/>
          <w:szCs w:val="24"/>
          <w:lang w:val="el-GR"/>
        </w:rPr>
        <w:t xml:space="preserve">ΘΕΜΑ </w:t>
      </w:r>
      <w:r w:rsidR="008E4251" w:rsidRPr="00515B62">
        <w:rPr>
          <w:rFonts w:cs="Arial"/>
          <w:b/>
          <w:sz w:val="24"/>
          <w:szCs w:val="24"/>
          <w:lang w:val="el-GR"/>
        </w:rPr>
        <w:t>1</w:t>
      </w:r>
      <w:r w:rsidRPr="00515B62">
        <w:rPr>
          <w:rFonts w:cs="Arial"/>
          <w:b/>
          <w:sz w:val="24"/>
          <w:szCs w:val="24"/>
          <w:vertAlign w:val="superscript"/>
          <w:lang w:val="el-GR"/>
        </w:rPr>
        <w:t>Ο</w:t>
      </w:r>
      <w:r w:rsidRPr="00515B62">
        <w:rPr>
          <w:rFonts w:cs="Arial"/>
          <w:b/>
          <w:sz w:val="24"/>
          <w:szCs w:val="24"/>
          <w:lang w:val="el-GR"/>
        </w:rPr>
        <w:t xml:space="preserve"> </w:t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Pr="00515B62">
        <w:rPr>
          <w:rFonts w:cs="Arial"/>
          <w:b/>
          <w:sz w:val="24"/>
          <w:szCs w:val="24"/>
          <w:lang w:val="el-GR"/>
        </w:rPr>
        <w:tab/>
      </w:r>
      <w:r w:rsidR="00515B62" w:rsidRPr="00515B62">
        <w:rPr>
          <w:rFonts w:cs="Arial"/>
          <w:b/>
          <w:sz w:val="24"/>
          <w:szCs w:val="24"/>
          <w:lang w:val="el-GR"/>
        </w:rPr>
        <w:tab/>
      </w:r>
      <w:r w:rsidRPr="00915D6A">
        <w:rPr>
          <w:rFonts w:cs="Arial"/>
          <w:b/>
          <w:sz w:val="22"/>
          <w:szCs w:val="24"/>
          <w:lang w:val="el-GR"/>
        </w:rPr>
        <w:t>(</w:t>
      </w:r>
      <w:r w:rsidR="00873D1A">
        <w:rPr>
          <w:rFonts w:cs="Arial"/>
          <w:b/>
          <w:sz w:val="22"/>
          <w:szCs w:val="24"/>
          <w:lang w:val="el-GR"/>
        </w:rPr>
        <w:t>7</w:t>
      </w:r>
      <w:r w:rsidRPr="00915D6A">
        <w:rPr>
          <w:rFonts w:cs="Arial"/>
          <w:b/>
          <w:sz w:val="22"/>
          <w:szCs w:val="24"/>
          <w:lang w:val="el-GR"/>
        </w:rPr>
        <w:t xml:space="preserve"> μονάδες)</w:t>
      </w:r>
    </w:p>
    <w:p w:rsidR="00CC13BF" w:rsidRPr="00FE38BC" w:rsidRDefault="00CC13BF" w:rsidP="00CC13BF">
      <w:pPr>
        <w:ind w:right="-108"/>
        <w:rPr>
          <w:rFonts w:ascii="Arial" w:hAnsi="Arial" w:cs="Arial"/>
          <w:b/>
          <w:sz w:val="22"/>
          <w:szCs w:val="21"/>
        </w:rPr>
      </w:pPr>
      <w:r w:rsidRPr="00FE38BC">
        <w:rPr>
          <w:rFonts w:ascii="Arial" w:hAnsi="Arial" w:cs="Arial"/>
          <w:b/>
          <w:sz w:val="22"/>
          <w:szCs w:val="21"/>
        </w:rPr>
        <w:t>Διάγραμμα Τοπολογίας</w:t>
      </w:r>
    </w:p>
    <w:p w:rsidR="00CC13BF" w:rsidRPr="00CC13BF" w:rsidRDefault="00036DFD" w:rsidP="007748A8">
      <w:pPr>
        <w:ind w:right="-108"/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5105400" cy="2521585"/>
            <wp:effectExtent l="0" t="0" r="0" b="0"/>
            <wp:docPr id="1" name="Εικόνα 1" descr="TE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3BF" w:rsidRPr="005D7C78" w:rsidRDefault="00CC13BF" w:rsidP="00CC13BF">
      <w:pPr>
        <w:ind w:right="-108"/>
        <w:rPr>
          <w:rFonts w:ascii="Arial" w:hAnsi="Arial" w:cs="Arial"/>
        </w:rPr>
      </w:pPr>
    </w:p>
    <w:p w:rsidR="00CC13BF" w:rsidRPr="00FE38BC" w:rsidRDefault="00CC13BF" w:rsidP="00FE38BC">
      <w:pPr>
        <w:spacing w:after="60"/>
        <w:ind w:right="-108"/>
        <w:rPr>
          <w:rFonts w:ascii="Arial" w:hAnsi="Arial" w:cs="Arial"/>
          <w:b/>
          <w:sz w:val="22"/>
          <w:szCs w:val="21"/>
        </w:rPr>
      </w:pPr>
      <w:r w:rsidRPr="00FE38BC">
        <w:rPr>
          <w:rFonts w:ascii="Arial" w:hAnsi="Arial" w:cs="Arial"/>
          <w:b/>
          <w:sz w:val="22"/>
          <w:szCs w:val="21"/>
        </w:rPr>
        <w:t>Πίνακας Διευθύνσεων</w:t>
      </w:r>
    </w:p>
    <w:tbl>
      <w:tblPr>
        <w:tblW w:w="77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377"/>
        <w:gridCol w:w="1701"/>
        <w:gridCol w:w="1916"/>
        <w:gridCol w:w="1800"/>
      </w:tblGrid>
      <w:tr w:rsidR="00CC13BF" w:rsidTr="00C42819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270D77">
            <w:pPr>
              <w:pStyle w:val="TableHeading"/>
              <w:spacing w:before="60" w:after="60" w:line="240" w:lineRule="auto"/>
            </w:pPr>
            <w:r w:rsidRPr="00E87D62">
              <w:t>Device</w:t>
            </w:r>
          </w:p>
        </w:tc>
        <w:tc>
          <w:tcPr>
            <w:tcW w:w="13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270D77">
            <w:pPr>
              <w:pStyle w:val="TableHeading"/>
              <w:spacing w:before="60" w:after="60" w:line="240" w:lineRule="auto"/>
            </w:pPr>
            <w:r w:rsidRPr="00E87D62">
              <w:t>Interface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270D77">
            <w:pPr>
              <w:pStyle w:val="TableHeading"/>
              <w:spacing w:before="60" w:after="60" w:line="240" w:lineRule="auto"/>
            </w:pPr>
            <w:r w:rsidRPr="00E87D62">
              <w:t>IP</w:t>
            </w:r>
            <w:r>
              <w:t>v4</w:t>
            </w:r>
            <w:r w:rsidRPr="00E87D62">
              <w:t xml:space="preserve"> Address</w:t>
            </w:r>
          </w:p>
        </w:tc>
        <w:tc>
          <w:tcPr>
            <w:tcW w:w="19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270D77">
            <w:pPr>
              <w:pStyle w:val="TableHeading"/>
              <w:spacing w:before="60" w:after="60" w:line="240" w:lineRule="auto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13BF" w:rsidRPr="00E87D62" w:rsidRDefault="00CC13BF" w:rsidP="00270D77">
            <w:pPr>
              <w:pStyle w:val="TableHeading"/>
              <w:spacing w:before="60" w:after="60" w:line="240" w:lineRule="auto"/>
            </w:pPr>
            <w:r w:rsidRPr="00E87D62">
              <w:t>Default Gateway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R1</w:t>
            </w:r>
          </w:p>
        </w:tc>
        <w:tc>
          <w:tcPr>
            <w:tcW w:w="1377" w:type="dxa"/>
            <w:vAlign w:val="bottom"/>
          </w:tcPr>
          <w:p w:rsidR="00CC13BF" w:rsidRPr="007E1033" w:rsidRDefault="00CB09F4" w:rsidP="00270D77">
            <w:pPr>
              <w:pStyle w:val="TableText"/>
            </w:pPr>
            <w:r>
              <w:t>Fa</w:t>
            </w:r>
            <w:r w:rsidR="00CC13BF">
              <w:t>0</w:t>
            </w:r>
            <w:r w:rsidR="00CC13BF" w:rsidRPr="007E1033">
              <w:t>/0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255.255.255.128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CC13BF" w:rsidRPr="007E1033" w:rsidRDefault="00CC13BF" w:rsidP="00270D77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S0/0/0</w:t>
            </w:r>
            <w:r w:rsidR="00A16DC6">
              <w:t xml:space="preserve"> DCE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.1.194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R2</w:t>
            </w:r>
          </w:p>
        </w:tc>
        <w:tc>
          <w:tcPr>
            <w:tcW w:w="1377" w:type="dxa"/>
            <w:vAlign w:val="bottom"/>
          </w:tcPr>
          <w:p w:rsidR="00CC13BF" w:rsidRPr="007E1033" w:rsidRDefault="00CB09F4" w:rsidP="00270D77">
            <w:pPr>
              <w:pStyle w:val="TableText"/>
            </w:pPr>
            <w:r>
              <w:t>Fa</w:t>
            </w:r>
            <w:r w:rsidR="00CC13BF">
              <w:t>0</w:t>
            </w:r>
            <w:r w:rsidR="00CC13BF" w:rsidRPr="007E1033">
              <w:t>/0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.0.1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CC13BF" w:rsidRPr="007E1033" w:rsidRDefault="00CC13BF" w:rsidP="00270D77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S0/0/0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.1.193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CC13BF" w:rsidRPr="007E1033" w:rsidRDefault="00CC13BF" w:rsidP="00270D77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S0/0/1</w:t>
            </w:r>
            <w:r w:rsidR="00A16DC6">
              <w:t xml:space="preserve"> DCE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.1.197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R3</w:t>
            </w:r>
          </w:p>
        </w:tc>
        <w:tc>
          <w:tcPr>
            <w:tcW w:w="1377" w:type="dxa"/>
            <w:vAlign w:val="bottom"/>
          </w:tcPr>
          <w:p w:rsidR="00CC13BF" w:rsidRPr="007E1033" w:rsidRDefault="00CB09F4" w:rsidP="00270D77">
            <w:pPr>
              <w:pStyle w:val="TableText"/>
            </w:pPr>
            <w:r>
              <w:t>Fa</w:t>
            </w:r>
            <w:r w:rsidR="00CC13BF">
              <w:t>0</w:t>
            </w:r>
            <w:r w:rsidR="00CC13BF" w:rsidRPr="007E1033">
              <w:t>/0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.1.129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255.255.255.192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CC13BF" w:rsidRPr="007E1033" w:rsidRDefault="00CC13BF" w:rsidP="00270D77">
            <w:pPr>
              <w:pStyle w:val="TableText"/>
            </w:pPr>
          </w:p>
        </w:tc>
        <w:tc>
          <w:tcPr>
            <w:tcW w:w="1377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S0/0/1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.1.198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N/A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PC1</w:t>
            </w:r>
          </w:p>
        </w:tc>
        <w:tc>
          <w:tcPr>
            <w:tcW w:w="1377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NIC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.1.126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255.255.255.128</w:t>
            </w:r>
          </w:p>
        </w:tc>
        <w:tc>
          <w:tcPr>
            <w:tcW w:w="1800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PC2</w:t>
            </w:r>
          </w:p>
        </w:tc>
        <w:tc>
          <w:tcPr>
            <w:tcW w:w="1377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NIC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.0.254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.0.1</w:t>
            </w:r>
          </w:p>
        </w:tc>
      </w:tr>
      <w:tr w:rsidR="00CC13BF" w:rsidRPr="007E1033" w:rsidTr="00C42819">
        <w:trPr>
          <w:cantSplit/>
          <w:jc w:val="center"/>
        </w:trPr>
        <w:tc>
          <w:tcPr>
            <w:tcW w:w="925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PC3</w:t>
            </w:r>
          </w:p>
        </w:tc>
        <w:tc>
          <w:tcPr>
            <w:tcW w:w="1377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NIC</w:t>
            </w:r>
          </w:p>
        </w:tc>
        <w:tc>
          <w:tcPr>
            <w:tcW w:w="1701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.1.190</w:t>
            </w:r>
          </w:p>
        </w:tc>
        <w:tc>
          <w:tcPr>
            <w:tcW w:w="1916" w:type="dxa"/>
            <w:vAlign w:val="bottom"/>
          </w:tcPr>
          <w:p w:rsidR="00CC13BF" w:rsidRPr="007E1033" w:rsidRDefault="00CC13BF" w:rsidP="00270D77">
            <w:pPr>
              <w:pStyle w:val="TableText"/>
            </w:pPr>
            <w:r w:rsidRPr="007E1033">
              <w:t>255.255.255.192</w:t>
            </w:r>
          </w:p>
        </w:tc>
        <w:tc>
          <w:tcPr>
            <w:tcW w:w="1800" w:type="dxa"/>
            <w:vAlign w:val="bottom"/>
          </w:tcPr>
          <w:p w:rsidR="00CC13BF" w:rsidRPr="007E1033" w:rsidRDefault="00AC0FC6" w:rsidP="00270D77">
            <w:pPr>
              <w:pStyle w:val="TableText"/>
            </w:pPr>
            <w:r>
              <w:t>192.168</w:t>
            </w:r>
            <w:r w:rsidR="00CC13BF" w:rsidRPr="007E1033">
              <w:t>.1.129</w:t>
            </w:r>
          </w:p>
        </w:tc>
      </w:tr>
    </w:tbl>
    <w:p w:rsidR="00CC13BF" w:rsidRPr="00A02042" w:rsidRDefault="00CC13BF" w:rsidP="00CC13BF">
      <w:pPr>
        <w:ind w:right="-108"/>
        <w:rPr>
          <w:rFonts w:ascii="Arial" w:hAnsi="Arial" w:cs="Arial"/>
          <w:sz w:val="2"/>
          <w:szCs w:val="21"/>
        </w:rPr>
      </w:pPr>
    </w:p>
    <w:p w:rsidR="00350857" w:rsidRDefault="00350857" w:rsidP="00350857">
      <w:pPr>
        <w:pStyle w:val="SubStepAlpha"/>
        <w:numPr>
          <w:ilvl w:val="0"/>
          <w:numId w:val="0"/>
        </w:numPr>
        <w:spacing w:before="0" w:after="60"/>
        <w:ind w:left="426" w:right="-284"/>
        <w:jc w:val="both"/>
        <w:rPr>
          <w:lang w:val="el-GR"/>
        </w:rPr>
      </w:pPr>
    </w:p>
    <w:p w:rsidR="00350857" w:rsidRDefault="00350857" w:rsidP="00350857">
      <w:pPr>
        <w:pStyle w:val="SubStepAlpha"/>
        <w:numPr>
          <w:ilvl w:val="0"/>
          <w:numId w:val="0"/>
        </w:numPr>
        <w:spacing w:before="0" w:after="60"/>
        <w:ind w:left="426" w:right="-1"/>
        <w:jc w:val="both"/>
        <w:rPr>
          <w:lang w:val="el-GR"/>
        </w:rPr>
      </w:pPr>
      <w:r w:rsidRPr="00FA4CE7">
        <w:rPr>
          <w:lang w:val="el-GR"/>
        </w:rPr>
        <w:t>Σε αυτή την άσκηση, θα ρυθμίσετε τις στατικές (</w:t>
      </w:r>
      <w:proofErr w:type="spellStart"/>
      <w:r w:rsidRPr="008E4251">
        <w:rPr>
          <w:b/>
          <w:lang w:val="el-GR"/>
        </w:rPr>
        <w:t>static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routes</w:t>
      </w:r>
      <w:proofErr w:type="spellEnd"/>
      <w:r w:rsidRPr="00FA4CE7">
        <w:rPr>
          <w:lang w:val="el-GR"/>
        </w:rPr>
        <w:t>) και προεπιλεγμένες διαδρομές (</w:t>
      </w:r>
      <w:proofErr w:type="spellStart"/>
      <w:r w:rsidRPr="008E4251">
        <w:rPr>
          <w:b/>
          <w:lang w:val="el-GR"/>
        </w:rPr>
        <w:t>default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routes</w:t>
      </w:r>
      <w:proofErr w:type="spellEnd"/>
      <w:r w:rsidRPr="00FA4CE7">
        <w:rPr>
          <w:lang w:val="el-GR"/>
        </w:rPr>
        <w:t xml:space="preserve">). Μια στατική διαδρομή είναι μια διαδρομή που εισάγεται χειροκίνητα από το διαχειριστή του δικτύου για να δημιουργήσει μια αξιόπιστη και ασφαλή διαδρομή. </w:t>
      </w:r>
    </w:p>
    <w:p w:rsidR="00350857" w:rsidRDefault="00350857" w:rsidP="00350857">
      <w:pPr>
        <w:pStyle w:val="SubStepAlpha"/>
        <w:numPr>
          <w:ilvl w:val="0"/>
          <w:numId w:val="0"/>
        </w:numPr>
        <w:spacing w:before="0" w:after="60"/>
        <w:ind w:left="426" w:right="-1"/>
        <w:jc w:val="both"/>
        <w:rPr>
          <w:lang w:val="el-GR"/>
        </w:rPr>
      </w:pPr>
      <w:r w:rsidRPr="00FA4CE7">
        <w:rPr>
          <w:lang w:val="el-GR"/>
        </w:rPr>
        <w:t>Υπάρχουν τέσσερις διαφορετικές στατικές διαδρομές που χρησιμοποιούνται σε αυτή την άσκηση: μια αναδρομική στατική διαδρομή (</w:t>
      </w:r>
      <w:proofErr w:type="spellStart"/>
      <w:r w:rsidRPr="008E4251">
        <w:rPr>
          <w:b/>
          <w:lang w:val="el-GR"/>
        </w:rPr>
        <w:t>recursive</w:t>
      </w:r>
      <w:proofErr w:type="spellEnd"/>
      <w:r w:rsidRPr="008E4251">
        <w:rPr>
          <w:b/>
          <w:lang w:val="el-GR"/>
        </w:rPr>
        <w:t xml:space="preserve"> </w:t>
      </w:r>
      <w:r>
        <w:rPr>
          <w:b/>
        </w:rPr>
        <w:t>or</w:t>
      </w:r>
      <w:r w:rsidRPr="008E4251">
        <w:rPr>
          <w:b/>
          <w:lang w:val="el-GR"/>
        </w:rPr>
        <w:t xml:space="preserve"> </w:t>
      </w:r>
      <w:r>
        <w:rPr>
          <w:b/>
        </w:rPr>
        <w:t>next</w:t>
      </w:r>
      <w:r w:rsidRPr="008E4251">
        <w:rPr>
          <w:b/>
          <w:lang w:val="el-GR"/>
        </w:rPr>
        <w:t>-</w:t>
      </w:r>
      <w:r>
        <w:rPr>
          <w:b/>
        </w:rPr>
        <w:t>hop</w:t>
      </w:r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static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</w:t>
      </w:r>
      <w:proofErr w:type="spellEnd"/>
      <w:r w:rsidRPr="00FA4CE7">
        <w:rPr>
          <w:lang w:val="el-GR"/>
        </w:rPr>
        <w:t>), μια απευθείας συνδεδεμένη στατική διαδρομή (</w:t>
      </w:r>
      <w:proofErr w:type="spellStart"/>
      <w:r w:rsidRPr="008E4251">
        <w:rPr>
          <w:b/>
          <w:lang w:val="el-GR"/>
        </w:rPr>
        <w:t>directly</w:t>
      </w:r>
      <w:proofErr w:type="spellEnd"/>
      <w:r w:rsidRPr="008E4251">
        <w:rPr>
          <w:b/>
          <w:lang w:val="el-GR"/>
        </w:rPr>
        <w:t xml:space="preserve"> </w:t>
      </w:r>
      <w:r w:rsidRPr="008E4251">
        <w:rPr>
          <w:b/>
        </w:rPr>
        <w:t>connected</w:t>
      </w:r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static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</w:t>
      </w:r>
      <w:proofErr w:type="spellEnd"/>
      <w:r w:rsidRPr="00FA4CE7">
        <w:rPr>
          <w:lang w:val="el-GR"/>
        </w:rPr>
        <w:t>), μια πλήρως καθορισμένη στατική διαδρομή (</w:t>
      </w:r>
      <w:proofErr w:type="spellStart"/>
      <w:r w:rsidRPr="008E4251">
        <w:rPr>
          <w:b/>
          <w:lang w:val="el-GR"/>
        </w:rPr>
        <w:t>fully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specified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static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</w:t>
      </w:r>
      <w:proofErr w:type="spellEnd"/>
      <w:r w:rsidRPr="00FA4CE7">
        <w:rPr>
          <w:lang w:val="el-GR"/>
        </w:rPr>
        <w:t>) και μια προεπιλεγμένη διαδρομή (</w:t>
      </w:r>
      <w:proofErr w:type="spellStart"/>
      <w:r w:rsidRPr="008E4251">
        <w:rPr>
          <w:b/>
          <w:lang w:val="el-GR"/>
        </w:rPr>
        <w:t>default</w:t>
      </w:r>
      <w:proofErr w:type="spellEnd"/>
      <w:r w:rsidRPr="008E4251">
        <w:rPr>
          <w:b/>
          <w:lang w:val="el-GR"/>
        </w:rPr>
        <w:t xml:space="preserve"> </w:t>
      </w:r>
      <w:proofErr w:type="spellStart"/>
      <w:r w:rsidRPr="008E4251">
        <w:rPr>
          <w:b/>
          <w:lang w:val="el-GR"/>
        </w:rPr>
        <w:t>route</w:t>
      </w:r>
      <w:proofErr w:type="spellEnd"/>
      <w:r w:rsidRPr="00FA4CE7">
        <w:rPr>
          <w:lang w:val="el-GR"/>
        </w:rPr>
        <w:t xml:space="preserve">). </w:t>
      </w:r>
    </w:p>
    <w:p w:rsidR="00350857" w:rsidRPr="008E4251" w:rsidRDefault="00350857" w:rsidP="00350857">
      <w:pPr>
        <w:pStyle w:val="SubStepAlpha"/>
        <w:numPr>
          <w:ilvl w:val="0"/>
          <w:numId w:val="23"/>
        </w:numPr>
        <w:spacing w:before="0" w:after="60"/>
        <w:ind w:left="709" w:right="-1" w:hanging="284"/>
        <w:jc w:val="both"/>
        <w:rPr>
          <w:lang w:val="el-GR"/>
        </w:rPr>
      </w:pPr>
      <w:r w:rsidRPr="00211076">
        <w:rPr>
          <w:lang w:val="el-GR"/>
        </w:rPr>
        <w:lastRenderedPageBreak/>
        <w:t xml:space="preserve">Μια στατική </w:t>
      </w:r>
      <w:r w:rsidRPr="008E4251">
        <w:rPr>
          <w:lang w:val="el-GR"/>
        </w:rPr>
        <w:t>(</w:t>
      </w:r>
      <w:proofErr w:type="spellStart"/>
      <w:r w:rsidRPr="008E4251">
        <w:rPr>
          <w:lang w:val="el-GR"/>
        </w:rPr>
        <w:t>static</w:t>
      </w:r>
      <w:proofErr w:type="spellEnd"/>
      <w:r w:rsidRPr="008E4251">
        <w:rPr>
          <w:lang w:val="el-GR"/>
        </w:rPr>
        <w:t xml:space="preserve">) </w:t>
      </w:r>
      <w:r w:rsidRPr="00211076">
        <w:rPr>
          <w:lang w:val="el-GR"/>
        </w:rPr>
        <w:t xml:space="preserve">διαδρομή χρησιμοποιείται για </w:t>
      </w:r>
      <w:r w:rsidR="00BA1D7B">
        <w:rPr>
          <w:lang w:val="el-GR"/>
        </w:rPr>
        <w:t xml:space="preserve">τη </w:t>
      </w:r>
      <w:r w:rsidRPr="00211076">
        <w:rPr>
          <w:lang w:val="el-GR"/>
        </w:rPr>
        <w:t xml:space="preserve">δρομολόγηση της κυκλοφορίας </w:t>
      </w:r>
      <w:r>
        <w:rPr>
          <w:lang w:val="el-GR"/>
        </w:rPr>
        <w:t xml:space="preserve">προς </w:t>
      </w:r>
      <w:r w:rsidR="00BA1D7B">
        <w:rPr>
          <w:lang w:val="el-GR"/>
        </w:rPr>
        <w:t xml:space="preserve">ένα </w:t>
      </w:r>
      <w:r w:rsidRPr="00211076">
        <w:rPr>
          <w:lang w:val="el-GR"/>
        </w:rPr>
        <w:t>συγκεκριμένο δίκτυο</w:t>
      </w:r>
      <w:r w:rsidRPr="008E4251">
        <w:rPr>
          <w:lang w:val="el-GR"/>
        </w:rPr>
        <w:t>.</w:t>
      </w:r>
    </w:p>
    <w:p w:rsidR="00350857" w:rsidRDefault="00350857" w:rsidP="00350857">
      <w:pPr>
        <w:pStyle w:val="SubStepAlpha"/>
        <w:numPr>
          <w:ilvl w:val="0"/>
          <w:numId w:val="23"/>
        </w:numPr>
        <w:spacing w:before="0" w:after="60"/>
        <w:ind w:left="709" w:right="-1" w:hanging="284"/>
        <w:jc w:val="both"/>
        <w:rPr>
          <w:lang w:val="el-GR"/>
        </w:rPr>
      </w:pPr>
      <w:r w:rsidRPr="00CA1F01">
        <w:rPr>
          <w:lang w:val="el-GR"/>
        </w:rPr>
        <w:t xml:space="preserve">Μια αναδρομική </w:t>
      </w:r>
      <w:r w:rsidRPr="008E4251">
        <w:rPr>
          <w:lang w:val="el-GR"/>
        </w:rPr>
        <w:t>(</w:t>
      </w:r>
      <w:r>
        <w:t>recursive</w:t>
      </w:r>
      <w:r w:rsidRPr="008E4251">
        <w:rPr>
          <w:lang w:val="el-GR"/>
        </w:rPr>
        <w:t xml:space="preserve">) </w:t>
      </w:r>
      <w:r w:rsidRPr="00CA1F01">
        <w:rPr>
          <w:lang w:val="el-GR"/>
        </w:rPr>
        <w:t xml:space="preserve">στατική διαδρομή εξαρτάται από τον επόμενο </w:t>
      </w:r>
      <w:r>
        <w:rPr>
          <w:lang w:val="el-GR"/>
        </w:rPr>
        <w:t>γειτονικό</w:t>
      </w:r>
      <w:r w:rsidRPr="008E4251">
        <w:rPr>
          <w:lang w:val="el-GR"/>
        </w:rPr>
        <w:t xml:space="preserve"> (</w:t>
      </w:r>
      <w:r w:rsidRPr="008E4251">
        <w:t>next</w:t>
      </w:r>
      <w:r w:rsidRPr="008E4251">
        <w:rPr>
          <w:lang w:val="el-GR"/>
        </w:rPr>
        <w:t>-</w:t>
      </w:r>
      <w:r w:rsidRPr="008E4251">
        <w:t>hop</w:t>
      </w:r>
      <w:r w:rsidRPr="005D6660">
        <w:rPr>
          <w:lang w:val="el-GR"/>
        </w:rPr>
        <w:t>)</w:t>
      </w:r>
      <w:r>
        <w:rPr>
          <w:lang w:val="el-GR"/>
        </w:rPr>
        <w:t xml:space="preserve"> </w:t>
      </w:r>
      <w:r w:rsidRPr="00CA1F01">
        <w:rPr>
          <w:lang w:val="el-GR"/>
        </w:rPr>
        <w:t xml:space="preserve">δρομολογητή προκειμένου να αποστέλλονται τα πακέτα στον προορισμό του. Μια αναδρομική στατική διαδρομή απαιτεί δύο αναζητήσεις </w:t>
      </w:r>
      <w:r>
        <w:rPr>
          <w:lang w:val="el-GR"/>
        </w:rPr>
        <w:t xml:space="preserve">στον </w:t>
      </w:r>
      <w:r w:rsidRPr="00CA1F01">
        <w:rPr>
          <w:lang w:val="el-GR"/>
        </w:rPr>
        <w:t>πίνακα δρομολόγησης.</w:t>
      </w:r>
    </w:p>
    <w:p w:rsidR="00350857" w:rsidRPr="00CA1F01" w:rsidRDefault="00350857" w:rsidP="00350857">
      <w:pPr>
        <w:pStyle w:val="SubStepAlpha"/>
        <w:numPr>
          <w:ilvl w:val="0"/>
          <w:numId w:val="23"/>
        </w:numPr>
        <w:spacing w:before="0" w:after="60"/>
        <w:ind w:left="709" w:right="-1" w:hanging="284"/>
        <w:jc w:val="both"/>
        <w:rPr>
          <w:lang w:val="el-GR"/>
        </w:rPr>
      </w:pPr>
      <w:r w:rsidRPr="00FA4CE7">
        <w:rPr>
          <w:lang w:val="el-GR"/>
        </w:rPr>
        <w:t xml:space="preserve">Μια απευθείας συνδεδεμένη </w:t>
      </w:r>
      <w:r w:rsidRPr="008E4251">
        <w:rPr>
          <w:lang w:val="el-GR"/>
        </w:rPr>
        <w:t>(</w:t>
      </w:r>
      <w:proofErr w:type="spellStart"/>
      <w:r w:rsidRPr="008E4251">
        <w:rPr>
          <w:lang w:val="el-GR"/>
        </w:rPr>
        <w:t>directly</w:t>
      </w:r>
      <w:proofErr w:type="spellEnd"/>
      <w:r w:rsidRPr="008E4251">
        <w:rPr>
          <w:lang w:val="el-GR"/>
        </w:rPr>
        <w:t xml:space="preserve"> </w:t>
      </w:r>
      <w:r>
        <w:t>connected</w:t>
      </w:r>
      <w:r>
        <w:rPr>
          <w:lang w:val="el-GR"/>
        </w:rPr>
        <w:t>)</w:t>
      </w:r>
      <w:r w:rsidRPr="008E4251">
        <w:rPr>
          <w:lang w:val="el-GR"/>
        </w:rPr>
        <w:t xml:space="preserve"> </w:t>
      </w:r>
      <w:r w:rsidRPr="00FA4CE7">
        <w:rPr>
          <w:lang w:val="el-GR"/>
        </w:rPr>
        <w:t xml:space="preserve">στατική διαδρομή βασίζεται στη διασύνδεση της </w:t>
      </w:r>
      <w:proofErr w:type="spellStart"/>
      <w:r w:rsidRPr="00FA4CE7">
        <w:rPr>
          <w:lang w:val="el-GR"/>
        </w:rPr>
        <w:t>διεπαφής</w:t>
      </w:r>
      <w:proofErr w:type="spellEnd"/>
      <w:r w:rsidRPr="00FA4CE7">
        <w:rPr>
          <w:lang w:val="el-GR"/>
        </w:rPr>
        <w:t xml:space="preserve"> εξόδου (</w:t>
      </w:r>
      <w:proofErr w:type="spellStart"/>
      <w:r w:rsidRPr="00FA4CE7">
        <w:rPr>
          <w:lang w:val="el-GR"/>
        </w:rPr>
        <w:t>exit</w:t>
      </w:r>
      <w:proofErr w:type="spellEnd"/>
      <w:r w:rsidRPr="00FA4CE7">
        <w:rPr>
          <w:lang w:val="el-GR"/>
        </w:rPr>
        <w:t xml:space="preserve"> </w:t>
      </w:r>
      <w:proofErr w:type="spellStart"/>
      <w:r w:rsidRPr="00FA4CE7">
        <w:rPr>
          <w:lang w:val="el-GR"/>
        </w:rPr>
        <w:t>interface</w:t>
      </w:r>
      <w:proofErr w:type="spellEnd"/>
      <w:r w:rsidRPr="00FA4CE7">
        <w:rPr>
          <w:lang w:val="el-GR"/>
        </w:rPr>
        <w:t>) για την αποστολή των πακέτων στον προορισμό της, ενώ μια αναδρομική στατική διαδρομή χρησιμοποιεί τη διεύθυνση IP του επόμενου γειτονικού δρομολογητή.</w:t>
      </w:r>
    </w:p>
    <w:p w:rsidR="00350857" w:rsidRDefault="00350857" w:rsidP="00350857">
      <w:pPr>
        <w:pStyle w:val="SubStepAlpha"/>
        <w:numPr>
          <w:ilvl w:val="0"/>
          <w:numId w:val="23"/>
        </w:numPr>
        <w:spacing w:before="0" w:after="60"/>
        <w:ind w:left="709" w:right="-1" w:hanging="284"/>
        <w:jc w:val="both"/>
        <w:rPr>
          <w:lang w:val="el-GR"/>
        </w:rPr>
      </w:pPr>
      <w:r w:rsidRPr="00211076">
        <w:rPr>
          <w:lang w:val="el-GR"/>
        </w:rPr>
        <w:t xml:space="preserve">Μια πλήρως καθορισμένη </w:t>
      </w:r>
      <w:r w:rsidRPr="008E4251">
        <w:rPr>
          <w:lang w:val="el-GR"/>
        </w:rPr>
        <w:t>(</w:t>
      </w:r>
      <w:r>
        <w:rPr>
          <w:bCs/>
        </w:rPr>
        <w:t>f</w:t>
      </w:r>
      <w:proofErr w:type="spellStart"/>
      <w:r w:rsidRPr="008E4251">
        <w:rPr>
          <w:bCs/>
          <w:lang w:val="el-GR"/>
        </w:rPr>
        <w:t>ully</w:t>
      </w:r>
      <w:proofErr w:type="spellEnd"/>
      <w:r w:rsidRPr="008E4251">
        <w:rPr>
          <w:bCs/>
          <w:lang w:val="el-GR"/>
        </w:rPr>
        <w:t xml:space="preserve"> </w:t>
      </w:r>
      <w:proofErr w:type="spellStart"/>
      <w:r w:rsidRPr="008E4251">
        <w:rPr>
          <w:bCs/>
          <w:lang w:val="el-GR"/>
        </w:rPr>
        <w:t>specified</w:t>
      </w:r>
      <w:proofErr w:type="spellEnd"/>
      <w:r w:rsidRPr="008E4251">
        <w:rPr>
          <w:bCs/>
          <w:lang w:val="el-GR"/>
        </w:rPr>
        <w:t>)</w:t>
      </w:r>
      <w:r w:rsidRPr="00211076">
        <w:rPr>
          <w:lang w:val="el-GR"/>
        </w:rPr>
        <w:t xml:space="preserve"> στατική διαδρομή είναι μια στατική διαδρομή που διαμορφώνεται με </w:t>
      </w:r>
      <w:r>
        <w:rPr>
          <w:lang w:val="el-GR"/>
        </w:rPr>
        <w:t>διασύνδεση</w:t>
      </w:r>
      <w:r w:rsidRPr="005D6660">
        <w:rPr>
          <w:lang w:val="el-GR"/>
        </w:rPr>
        <w:t xml:space="preserve"> τ</w:t>
      </w:r>
      <w:r>
        <w:rPr>
          <w:lang w:val="el-GR"/>
        </w:rPr>
        <w:t xml:space="preserve">ου </w:t>
      </w:r>
      <w:proofErr w:type="spellStart"/>
      <w:r w:rsidRPr="00FA4CE7">
        <w:rPr>
          <w:lang w:val="el-GR"/>
        </w:rPr>
        <w:t>exit</w:t>
      </w:r>
      <w:proofErr w:type="spellEnd"/>
      <w:r w:rsidRPr="005D6660">
        <w:rPr>
          <w:lang w:val="el-GR"/>
        </w:rPr>
        <w:t xml:space="preserve"> </w:t>
      </w:r>
      <w:proofErr w:type="spellStart"/>
      <w:r w:rsidRPr="00FA4CE7">
        <w:rPr>
          <w:lang w:val="el-GR"/>
        </w:rPr>
        <w:t>interface</w:t>
      </w:r>
      <w:proofErr w:type="spellEnd"/>
      <w:r w:rsidRPr="005D6660">
        <w:rPr>
          <w:lang w:val="el-GR"/>
        </w:rPr>
        <w:t xml:space="preserve"> </w:t>
      </w:r>
      <w:r>
        <w:rPr>
          <w:lang w:val="el-GR"/>
        </w:rPr>
        <w:t>του δρομολογητή</w:t>
      </w:r>
      <w:r w:rsidRPr="00211076">
        <w:rPr>
          <w:lang w:val="el-GR"/>
        </w:rPr>
        <w:t xml:space="preserve"> και </w:t>
      </w:r>
      <w:r w:rsidRPr="005D6660">
        <w:rPr>
          <w:lang w:val="el-GR"/>
        </w:rPr>
        <w:t>τη</w:t>
      </w:r>
      <w:r>
        <w:rPr>
          <w:lang w:val="el-GR"/>
        </w:rPr>
        <w:t>ς</w:t>
      </w:r>
      <w:r w:rsidRPr="005D6660">
        <w:rPr>
          <w:lang w:val="el-GR"/>
        </w:rPr>
        <w:t xml:space="preserve"> </w:t>
      </w:r>
      <w:proofErr w:type="spellStart"/>
      <w:r w:rsidRPr="008E4251">
        <w:rPr>
          <w:lang w:val="el-GR"/>
        </w:rPr>
        <w:t>next</w:t>
      </w:r>
      <w:proofErr w:type="spellEnd"/>
      <w:r w:rsidRPr="008E4251">
        <w:rPr>
          <w:lang w:val="el-GR"/>
        </w:rPr>
        <w:t>-</w:t>
      </w:r>
      <w:proofErr w:type="spellStart"/>
      <w:r w:rsidRPr="008E4251">
        <w:rPr>
          <w:lang w:val="el-GR"/>
        </w:rPr>
        <w:t>hop</w:t>
      </w:r>
      <w:proofErr w:type="spellEnd"/>
      <w:r w:rsidRPr="008E4251">
        <w:rPr>
          <w:lang w:val="el-GR"/>
        </w:rPr>
        <w:t xml:space="preserve"> IP </w:t>
      </w:r>
      <w:proofErr w:type="spellStart"/>
      <w:r w:rsidRPr="008E4251">
        <w:rPr>
          <w:lang w:val="el-GR"/>
        </w:rPr>
        <w:t>address</w:t>
      </w:r>
      <w:proofErr w:type="spellEnd"/>
      <w:r w:rsidRPr="005D6660">
        <w:rPr>
          <w:lang w:val="el-GR"/>
        </w:rPr>
        <w:t xml:space="preserve"> του </w:t>
      </w:r>
      <w:r w:rsidR="00BA1D7B" w:rsidRPr="00FA4CE7">
        <w:rPr>
          <w:lang w:val="el-GR"/>
        </w:rPr>
        <w:t xml:space="preserve">επόμενου </w:t>
      </w:r>
      <w:r>
        <w:rPr>
          <w:lang w:val="el-GR"/>
        </w:rPr>
        <w:t>γειτονικού δρομολογητή.</w:t>
      </w:r>
    </w:p>
    <w:p w:rsidR="00350857" w:rsidRDefault="00350857" w:rsidP="00350857">
      <w:pPr>
        <w:pStyle w:val="SubStepAlpha"/>
        <w:numPr>
          <w:ilvl w:val="0"/>
          <w:numId w:val="23"/>
        </w:numPr>
        <w:spacing w:before="0" w:after="60"/>
        <w:ind w:left="709" w:right="-1" w:hanging="284"/>
        <w:jc w:val="both"/>
        <w:rPr>
          <w:lang w:val="el-GR"/>
        </w:rPr>
      </w:pPr>
      <w:r w:rsidRPr="00211076">
        <w:rPr>
          <w:lang w:val="el-GR"/>
        </w:rPr>
        <w:t>Μια προεπιλεγμένη διαδρομή</w:t>
      </w:r>
      <w:r w:rsidRPr="008E4251">
        <w:rPr>
          <w:lang w:val="el-GR"/>
        </w:rPr>
        <w:t xml:space="preserve"> </w:t>
      </w:r>
      <w:r w:rsidRPr="00FA4CE7">
        <w:rPr>
          <w:lang w:val="el-GR"/>
        </w:rPr>
        <w:t>(</w:t>
      </w:r>
      <w:proofErr w:type="spellStart"/>
      <w:r w:rsidRPr="008E4251">
        <w:rPr>
          <w:lang w:val="el-GR"/>
        </w:rPr>
        <w:t>default</w:t>
      </w:r>
      <w:proofErr w:type="spellEnd"/>
      <w:r w:rsidRPr="008E4251">
        <w:rPr>
          <w:lang w:val="el-GR"/>
        </w:rPr>
        <w:t xml:space="preserve"> </w:t>
      </w:r>
      <w:proofErr w:type="spellStart"/>
      <w:r w:rsidRPr="008E4251">
        <w:rPr>
          <w:lang w:val="el-GR"/>
        </w:rPr>
        <w:t>route</w:t>
      </w:r>
      <w:proofErr w:type="spellEnd"/>
      <w:r w:rsidRPr="00FA4CE7">
        <w:rPr>
          <w:lang w:val="el-GR"/>
        </w:rPr>
        <w:t>)</w:t>
      </w:r>
      <w:r w:rsidRPr="00211076">
        <w:rPr>
          <w:lang w:val="el-GR"/>
        </w:rPr>
        <w:t xml:space="preserve"> γνωστή και ως πύλη τελευταίας χρήσης</w:t>
      </w:r>
      <w:r w:rsidRPr="008E4251">
        <w:rPr>
          <w:lang w:val="el-GR"/>
        </w:rPr>
        <w:t xml:space="preserve"> (</w:t>
      </w:r>
      <w:r>
        <w:t>Gateway</w:t>
      </w:r>
      <w:r w:rsidRPr="008E4251">
        <w:rPr>
          <w:lang w:val="el-GR"/>
        </w:rPr>
        <w:t xml:space="preserve"> </w:t>
      </w:r>
      <w:r>
        <w:t>of</w:t>
      </w:r>
      <w:r w:rsidRPr="008E4251">
        <w:rPr>
          <w:lang w:val="el-GR"/>
        </w:rPr>
        <w:t xml:space="preserve"> </w:t>
      </w:r>
      <w:r>
        <w:t>last</w:t>
      </w:r>
      <w:r w:rsidRPr="008E4251">
        <w:rPr>
          <w:lang w:val="el-GR"/>
        </w:rPr>
        <w:t xml:space="preserve"> </w:t>
      </w:r>
      <w:r>
        <w:t>resort</w:t>
      </w:r>
      <w:r w:rsidRPr="008E4251">
        <w:rPr>
          <w:lang w:val="el-GR"/>
        </w:rPr>
        <w:t>)</w:t>
      </w:r>
      <w:r w:rsidRPr="00211076">
        <w:rPr>
          <w:lang w:val="el-GR"/>
        </w:rPr>
        <w:t>, είναι η διαδρομή δικτύου που χρησιμοποιείται από ένα</w:t>
      </w:r>
      <w:r w:rsidR="00BA1D7B">
        <w:rPr>
          <w:lang w:val="el-GR"/>
        </w:rPr>
        <w:t>ν</w:t>
      </w:r>
      <w:r w:rsidRPr="00211076">
        <w:rPr>
          <w:lang w:val="el-GR"/>
        </w:rPr>
        <w:t xml:space="preserve"> δρομολογητή όταν δεν υπάρχει άλλη γνωστή διαδρομή για ένα δίκτυο προορισμού. </w:t>
      </w:r>
    </w:p>
    <w:p w:rsidR="00350857" w:rsidRPr="00BA1D7B" w:rsidRDefault="00350857" w:rsidP="005D7C78">
      <w:pPr>
        <w:pStyle w:val="BodyTextL25"/>
        <w:tabs>
          <w:tab w:val="left" w:pos="1418"/>
        </w:tabs>
        <w:spacing w:before="0" w:after="0" w:line="360" w:lineRule="auto"/>
        <w:ind w:left="1417" w:right="284" w:hanging="1060"/>
        <w:jc w:val="both"/>
        <w:rPr>
          <w:sz w:val="22"/>
          <w:lang w:val="el-GR"/>
        </w:rPr>
      </w:pPr>
    </w:p>
    <w:p w:rsidR="00915D6A" w:rsidRPr="00915D6A" w:rsidRDefault="00915D6A" w:rsidP="00915D6A">
      <w:pPr>
        <w:pStyle w:val="BodyTextL25"/>
        <w:tabs>
          <w:tab w:val="left" w:pos="1418"/>
        </w:tabs>
        <w:ind w:left="1418" w:right="282" w:hanging="1061"/>
        <w:jc w:val="both"/>
        <w:rPr>
          <w:b/>
          <w:sz w:val="22"/>
          <w:lang w:val="el-GR"/>
        </w:rPr>
      </w:pPr>
      <w:r w:rsidRPr="005D6660">
        <w:rPr>
          <w:b/>
          <w:sz w:val="22"/>
          <w:lang w:val="el-GR"/>
        </w:rPr>
        <w:t xml:space="preserve">Μέρος </w:t>
      </w:r>
      <w:r w:rsidRPr="00915D6A">
        <w:rPr>
          <w:b/>
          <w:sz w:val="22"/>
          <w:lang w:val="el-GR"/>
        </w:rPr>
        <w:t>1</w:t>
      </w:r>
      <w:r w:rsidRPr="005D6660">
        <w:rPr>
          <w:b/>
          <w:sz w:val="22"/>
          <w:lang w:val="el-GR"/>
        </w:rPr>
        <w:t xml:space="preserve">: </w:t>
      </w:r>
      <w:r>
        <w:rPr>
          <w:b/>
          <w:sz w:val="22"/>
          <w:lang w:val="el-GR"/>
        </w:rPr>
        <w:tab/>
        <w:t xml:space="preserve">Σχεδιάστε </w:t>
      </w:r>
      <w:r w:rsidRPr="005D6660">
        <w:rPr>
          <w:b/>
          <w:sz w:val="22"/>
          <w:lang w:val="el-GR"/>
        </w:rPr>
        <w:t>τ</w:t>
      </w:r>
      <w:r>
        <w:rPr>
          <w:b/>
          <w:sz w:val="22"/>
          <w:lang w:val="el-GR"/>
        </w:rPr>
        <w:t>ην Τ</w:t>
      </w:r>
      <w:r w:rsidRPr="005D6660">
        <w:rPr>
          <w:b/>
          <w:sz w:val="22"/>
          <w:lang w:val="el-GR"/>
        </w:rPr>
        <w:t xml:space="preserve">οπολογία </w:t>
      </w:r>
      <w:r>
        <w:rPr>
          <w:b/>
          <w:sz w:val="22"/>
          <w:lang w:val="el-GR"/>
        </w:rPr>
        <w:t xml:space="preserve">Δικτύου και ολοκληρώστε τις Βασικές Ρυθμίσεις των δρομολογητών </w:t>
      </w:r>
      <w:r>
        <w:rPr>
          <w:b/>
          <w:sz w:val="22"/>
        </w:rPr>
        <w:t>R</w:t>
      </w:r>
      <w:r w:rsidRPr="00915D6A">
        <w:rPr>
          <w:b/>
          <w:sz w:val="22"/>
          <w:lang w:val="el-GR"/>
        </w:rPr>
        <w:t xml:space="preserve">1, </w:t>
      </w:r>
      <w:r>
        <w:rPr>
          <w:b/>
          <w:sz w:val="22"/>
        </w:rPr>
        <w:t>R</w:t>
      </w:r>
      <w:r w:rsidRPr="00915D6A">
        <w:rPr>
          <w:b/>
          <w:sz w:val="22"/>
          <w:lang w:val="el-GR"/>
        </w:rPr>
        <w:t xml:space="preserve">2, </w:t>
      </w:r>
      <w:r>
        <w:rPr>
          <w:b/>
          <w:sz w:val="22"/>
        </w:rPr>
        <w:t>R</w:t>
      </w:r>
      <w:r w:rsidRPr="00915D6A">
        <w:rPr>
          <w:b/>
          <w:sz w:val="22"/>
          <w:lang w:val="el-GR"/>
        </w:rPr>
        <w:t xml:space="preserve">3 </w:t>
      </w:r>
      <w:r>
        <w:rPr>
          <w:b/>
          <w:sz w:val="22"/>
          <w:lang w:val="el-GR"/>
        </w:rPr>
        <w:t xml:space="preserve">και των </w:t>
      </w:r>
      <w:r>
        <w:rPr>
          <w:b/>
          <w:sz w:val="22"/>
        </w:rPr>
        <w:t>PC</w:t>
      </w:r>
      <w:r w:rsidRPr="00915D6A">
        <w:rPr>
          <w:b/>
          <w:sz w:val="22"/>
          <w:lang w:val="el-GR"/>
        </w:rPr>
        <w:t xml:space="preserve">1, </w:t>
      </w:r>
      <w:r>
        <w:rPr>
          <w:b/>
          <w:sz w:val="22"/>
        </w:rPr>
        <w:t>PC</w:t>
      </w:r>
      <w:r w:rsidRPr="00915D6A">
        <w:rPr>
          <w:b/>
          <w:sz w:val="22"/>
          <w:lang w:val="el-GR"/>
        </w:rPr>
        <w:t xml:space="preserve">2, </w:t>
      </w:r>
      <w:r>
        <w:rPr>
          <w:b/>
          <w:sz w:val="22"/>
        </w:rPr>
        <w:t>PC</w:t>
      </w:r>
      <w:r w:rsidRPr="00915D6A">
        <w:rPr>
          <w:b/>
          <w:sz w:val="22"/>
          <w:lang w:val="el-GR"/>
        </w:rPr>
        <w:t>3</w:t>
      </w:r>
    </w:p>
    <w:p w:rsidR="00CF6DE9" w:rsidRPr="00CF6DE9" w:rsidRDefault="00CF6DE9" w:rsidP="00CF6DE9">
      <w:pPr>
        <w:pStyle w:val="SubStepAlpha"/>
        <w:numPr>
          <w:ilvl w:val="0"/>
          <w:numId w:val="0"/>
        </w:numPr>
        <w:spacing w:before="240" w:after="0"/>
        <w:ind w:left="714" w:right="-285" w:hanging="357"/>
        <w:rPr>
          <w:b/>
          <w:lang w:val="el-GR"/>
        </w:rPr>
      </w:pPr>
      <w:r w:rsidRPr="00CF6DE9">
        <w:rPr>
          <w:b/>
          <w:lang w:val="el-GR"/>
        </w:rPr>
        <w:t>Βήμα 1: Σχεδιάστε την Τοπολογία Δικτύου</w:t>
      </w:r>
      <w:r>
        <w:rPr>
          <w:b/>
          <w:lang w:val="el-GR"/>
        </w:rPr>
        <w:t xml:space="preserve"> με το </w:t>
      </w:r>
      <w:r w:rsidRPr="00CF6DE9">
        <w:rPr>
          <w:b/>
          <w:lang w:val="el-GR"/>
        </w:rPr>
        <w:t>Cisco Packet Tracer.</w:t>
      </w:r>
    </w:p>
    <w:p w:rsidR="00CF6DE9" w:rsidRPr="00CF6DE9" w:rsidRDefault="00915D6A" w:rsidP="00CF6DE9">
      <w:pPr>
        <w:pStyle w:val="SubStepAlpha"/>
        <w:numPr>
          <w:ilvl w:val="2"/>
          <w:numId w:val="20"/>
        </w:numPr>
        <w:spacing w:after="60"/>
        <w:ind w:right="-1"/>
        <w:rPr>
          <w:sz w:val="22"/>
          <w:lang w:val="el-GR"/>
        </w:rPr>
      </w:pPr>
      <w:r>
        <w:rPr>
          <w:lang w:val="el-GR"/>
        </w:rPr>
        <w:t xml:space="preserve">Με το εργαλείο </w:t>
      </w:r>
      <w:r>
        <w:t>Cisco</w:t>
      </w:r>
      <w:r w:rsidRPr="00915D6A">
        <w:rPr>
          <w:lang w:val="el-GR"/>
        </w:rPr>
        <w:t xml:space="preserve"> </w:t>
      </w:r>
      <w:r>
        <w:t>Packet</w:t>
      </w:r>
      <w:r w:rsidRPr="00915D6A">
        <w:rPr>
          <w:lang w:val="el-GR"/>
        </w:rPr>
        <w:t xml:space="preserve"> </w:t>
      </w:r>
      <w:r>
        <w:t>Tracer</w:t>
      </w:r>
      <w:r w:rsidRPr="00915D6A">
        <w:rPr>
          <w:lang w:val="el-GR"/>
        </w:rPr>
        <w:t xml:space="preserve"> </w:t>
      </w:r>
      <w:r>
        <w:rPr>
          <w:lang w:val="el-GR"/>
        </w:rPr>
        <w:t xml:space="preserve">να </w:t>
      </w:r>
      <w:r w:rsidRPr="00915D6A">
        <w:rPr>
          <w:lang w:val="el-GR"/>
        </w:rPr>
        <w:t>σχεδιάσ</w:t>
      </w:r>
      <w:r>
        <w:rPr>
          <w:lang w:val="el-GR"/>
        </w:rPr>
        <w:t>ε</w:t>
      </w:r>
      <w:r w:rsidRPr="00915D6A">
        <w:rPr>
          <w:lang w:val="el-GR"/>
        </w:rPr>
        <w:t>τε την Τοπολογία Δικτύου</w:t>
      </w:r>
      <w:r>
        <w:rPr>
          <w:lang w:val="el-GR"/>
        </w:rPr>
        <w:t>, ακριβώς όπως φαίνεται στο Διάγραμμα Τοπολογίας</w:t>
      </w:r>
      <w:r w:rsidR="00CF6DE9">
        <w:rPr>
          <w:lang w:val="el-GR"/>
        </w:rPr>
        <w:t xml:space="preserve"> (στην πρώτη σελίδα), τοποθετώντας όλες τις συσκευές και συνδέστε τες μεταξύ τους με τους κατάλληλους τύπους καλωδίων.</w:t>
      </w:r>
    </w:p>
    <w:p w:rsidR="00915D6A" w:rsidRPr="00CB09F4" w:rsidRDefault="00CF6DE9" w:rsidP="00BA1D7B">
      <w:pPr>
        <w:pStyle w:val="SubStepAlpha"/>
        <w:numPr>
          <w:ilvl w:val="0"/>
          <w:numId w:val="0"/>
        </w:numPr>
        <w:spacing w:before="0" w:after="60"/>
        <w:ind w:left="720" w:right="-143"/>
        <w:rPr>
          <w:color w:val="C00000"/>
          <w:lang w:val="el-GR"/>
        </w:rPr>
      </w:pPr>
      <w:r w:rsidRPr="00CB09F4">
        <w:rPr>
          <w:color w:val="C00000"/>
          <w:lang w:val="el-GR"/>
        </w:rPr>
        <w:t xml:space="preserve">ΣΗΜΕΙΩΣΗ: </w:t>
      </w:r>
      <w:r w:rsidR="00CB09F4" w:rsidRPr="00CB09F4">
        <w:rPr>
          <w:color w:val="C00000"/>
          <w:lang w:val="el-GR"/>
        </w:rPr>
        <w:t xml:space="preserve">Να </w:t>
      </w:r>
      <w:r w:rsidR="00915D6A" w:rsidRPr="00CB09F4">
        <w:rPr>
          <w:color w:val="C00000"/>
          <w:lang w:val="el-GR"/>
        </w:rPr>
        <w:t xml:space="preserve">χρησιμοποιήσετε </w:t>
      </w:r>
      <w:r w:rsidR="00CB09F4" w:rsidRPr="00CB09F4">
        <w:rPr>
          <w:color w:val="C00000"/>
          <w:lang w:val="el-GR"/>
        </w:rPr>
        <w:t xml:space="preserve">το </w:t>
      </w:r>
      <w:r w:rsidR="00CB09F4" w:rsidRPr="00CB09F4">
        <w:rPr>
          <w:color w:val="C00000"/>
        </w:rPr>
        <w:t>Router</w:t>
      </w:r>
      <w:r w:rsidR="00CB09F4" w:rsidRPr="00CB09F4">
        <w:rPr>
          <w:color w:val="C00000"/>
          <w:lang w:val="el-GR"/>
        </w:rPr>
        <w:t xml:space="preserve"> </w:t>
      </w:r>
      <w:r w:rsidR="00CB09F4" w:rsidRPr="00CB09F4">
        <w:rPr>
          <w:color w:val="C00000"/>
        </w:rPr>
        <w:t>Cisco</w:t>
      </w:r>
      <w:r w:rsidR="00CB09F4" w:rsidRPr="00CB09F4">
        <w:rPr>
          <w:color w:val="C00000"/>
          <w:lang w:val="el-GR"/>
        </w:rPr>
        <w:t xml:space="preserve"> </w:t>
      </w:r>
      <w:r w:rsidR="00CB09F4" w:rsidRPr="00CB09F4">
        <w:rPr>
          <w:b/>
          <w:color w:val="C00000"/>
          <w:lang w:val="el-GR"/>
        </w:rPr>
        <w:t>1841</w:t>
      </w:r>
      <w:r w:rsidR="00CB09F4" w:rsidRPr="00CB09F4">
        <w:rPr>
          <w:color w:val="C00000"/>
          <w:lang w:val="el-GR"/>
        </w:rPr>
        <w:t xml:space="preserve"> κα το </w:t>
      </w:r>
      <w:r w:rsidR="00CB09F4" w:rsidRPr="00CB09F4">
        <w:rPr>
          <w:color w:val="C00000"/>
        </w:rPr>
        <w:t>Switch</w:t>
      </w:r>
      <w:r w:rsidR="00CB09F4" w:rsidRPr="00CB09F4">
        <w:rPr>
          <w:color w:val="C00000"/>
          <w:lang w:val="el-GR"/>
        </w:rPr>
        <w:t xml:space="preserve"> </w:t>
      </w:r>
      <w:r w:rsidR="00CB09F4" w:rsidRPr="00CB09F4">
        <w:rPr>
          <w:color w:val="C00000"/>
        </w:rPr>
        <w:t>Cisco</w:t>
      </w:r>
      <w:r w:rsidR="00CB09F4" w:rsidRPr="00CB09F4">
        <w:rPr>
          <w:color w:val="C00000"/>
          <w:lang w:val="el-GR"/>
        </w:rPr>
        <w:t xml:space="preserve"> </w:t>
      </w:r>
      <w:r w:rsidR="00CB09F4" w:rsidRPr="00CB09F4">
        <w:rPr>
          <w:color w:val="C00000"/>
        </w:rPr>
        <w:t>Catalyst</w:t>
      </w:r>
      <w:r w:rsidR="00CB09F4" w:rsidRPr="00CB09F4">
        <w:rPr>
          <w:color w:val="C00000"/>
          <w:lang w:val="el-GR"/>
        </w:rPr>
        <w:t xml:space="preserve"> </w:t>
      </w:r>
      <w:r w:rsidR="00CB09F4" w:rsidRPr="00CB09F4">
        <w:rPr>
          <w:b/>
          <w:color w:val="C00000"/>
          <w:lang w:val="el-GR"/>
        </w:rPr>
        <w:t>2960</w:t>
      </w:r>
      <w:r w:rsidR="00CB09F4" w:rsidRPr="00CB09F4">
        <w:rPr>
          <w:color w:val="C00000"/>
          <w:lang w:val="el-GR"/>
        </w:rPr>
        <w:t xml:space="preserve"> που </w:t>
      </w:r>
      <w:r w:rsidR="00CB09F4">
        <w:rPr>
          <w:color w:val="C00000"/>
          <w:lang w:val="el-GR"/>
        </w:rPr>
        <w:t xml:space="preserve">μπορείτε να </w:t>
      </w:r>
      <w:r w:rsidR="00CB09F4" w:rsidRPr="00CB09F4">
        <w:rPr>
          <w:color w:val="C00000"/>
          <w:lang w:val="el-GR"/>
        </w:rPr>
        <w:t>βρ</w:t>
      </w:r>
      <w:r w:rsidR="00CB09F4">
        <w:rPr>
          <w:color w:val="C00000"/>
          <w:lang w:val="el-GR"/>
        </w:rPr>
        <w:t xml:space="preserve">είτε </w:t>
      </w:r>
      <w:r w:rsidR="00CB09F4" w:rsidRPr="00CB09F4">
        <w:rPr>
          <w:color w:val="C00000"/>
          <w:lang w:val="el-GR"/>
        </w:rPr>
        <w:t xml:space="preserve">στο φάκελο </w:t>
      </w:r>
      <w:r w:rsidR="00CB09F4" w:rsidRPr="00CB09F4">
        <w:rPr>
          <w:b/>
          <w:color w:val="C00000"/>
        </w:rPr>
        <w:t>Miscellaneous</w:t>
      </w:r>
      <w:r w:rsidR="00CB09F4" w:rsidRPr="00CB09F4">
        <w:rPr>
          <w:color w:val="C00000"/>
          <w:lang w:val="el-GR"/>
        </w:rPr>
        <w:t xml:space="preserve"> (</w:t>
      </w:r>
      <w:proofErr w:type="spellStart"/>
      <w:r w:rsidR="00CB09F4" w:rsidRPr="00CB09F4">
        <w:rPr>
          <w:color w:val="C00000"/>
        </w:rPr>
        <w:t>Crl</w:t>
      </w:r>
      <w:proofErr w:type="spellEnd"/>
      <w:r w:rsidR="00CB09F4" w:rsidRPr="00CB09F4">
        <w:rPr>
          <w:color w:val="C00000"/>
          <w:lang w:val="el-GR"/>
        </w:rPr>
        <w:t>+</w:t>
      </w:r>
      <w:r w:rsidR="00CB09F4" w:rsidRPr="00CB09F4">
        <w:rPr>
          <w:color w:val="C00000"/>
        </w:rPr>
        <w:t>Alt</w:t>
      </w:r>
      <w:r w:rsidR="00CB09F4" w:rsidRPr="00CB09F4">
        <w:rPr>
          <w:color w:val="C00000"/>
          <w:lang w:val="el-GR"/>
        </w:rPr>
        <w:t>+</w:t>
      </w:r>
      <w:r w:rsidR="00CB09F4" w:rsidRPr="00CB09F4">
        <w:rPr>
          <w:color w:val="C00000"/>
        </w:rPr>
        <w:t>E</w:t>
      </w:r>
      <w:r w:rsidR="00CB09F4" w:rsidRPr="00CB09F4">
        <w:rPr>
          <w:color w:val="C00000"/>
          <w:lang w:val="el-GR"/>
        </w:rPr>
        <w:t xml:space="preserve">) του εργαλείου </w:t>
      </w:r>
      <w:r w:rsidR="00CB09F4" w:rsidRPr="00CB09F4">
        <w:rPr>
          <w:color w:val="C00000"/>
        </w:rPr>
        <w:t>Cisco</w:t>
      </w:r>
      <w:r w:rsidR="00CB09F4" w:rsidRPr="00CB09F4">
        <w:rPr>
          <w:color w:val="C00000"/>
          <w:lang w:val="el-GR"/>
        </w:rPr>
        <w:t xml:space="preserve"> </w:t>
      </w:r>
      <w:r w:rsidR="00CB09F4" w:rsidRPr="00CB09F4">
        <w:rPr>
          <w:color w:val="C00000"/>
        </w:rPr>
        <w:t>Packet</w:t>
      </w:r>
      <w:r w:rsidR="00CB09F4" w:rsidRPr="00CB09F4">
        <w:rPr>
          <w:color w:val="C00000"/>
          <w:lang w:val="el-GR"/>
        </w:rPr>
        <w:t xml:space="preserve"> </w:t>
      </w:r>
      <w:r w:rsidR="00CB09F4" w:rsidRPr="00CB09F4">
        <w:rPr>
          <w:color w:val="C00000"/>
        </w:rPr>
        <w:t>Tracer</w:t>
      </w:r>
      <w:r w:rsidR="00915D6A" w:rsidRPr="00CB09F4">
        <w:rPr>
          <w:color w:val="C00000"/>
          <w:lang w:val="el-GR"/>
        </w:rPr>
        <w:t>.</w:t>
      </w:r>
    </w:p>
    <w:p w:rsidR="00BA1D7B" w:rsidRPr="00BA1D7B" w:rsidRDefault="00BA1D7B" w:rsidP="00BA1D7B">
      <w:pPr>
        <w:pStyle w:val="a7"/>
        <w:widowControl w:val="0"/>
        <w:autoSpaceDE w:val="0"/>
        <w:autoSpaceDN w:val="0"/>
        <w:adjustRightInd w:val="0"/>
        <w:spacing w:before="120" w:line="290" w:lineRule="auto"/>
        <w:ind w:left="284" w:right="-91"/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Αποθηκεύστε το αρχείο που δημιουργήσατε με το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Cisco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Packet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Tracer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με όνομα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ASK1.pka (όπου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ο Αριθμός Μητρώου σας)</w:t>
      </w:r>
    </w:p>
    <w:p w:rsidR="00C42819" w:rsidRPr="00CF6DE9" w:rsidRDefault="00C42819" w:rsidP="00C42819">
      <w:pPr>
        <w:pStyle w:val="SubStepAlpha"/>
        <w:numPr>
          <w:ilvl w:val="0"/>
          <w:numId w:val="0"/>
        </w:numPr>
        <w:spacing w:before="240" w:after="0"/>
        <w:ind w:left="714" w:right="-285" w:hanging="357"/>
        <w:rPr>
          <w:b/>
          <w:lang w:val="el-GR"/>
        </w:rPr>
      </w:pPr>
      <w:r w:rsidRPr="00CF6DE9">
        <w:rPr>
          <w:b/>
          <w:lang w:val="el-GR"/>
        </w:rPr>
        <w:t xml:space="preserve">Βήμα </w:t>
      </w:r>
      <w:r>
        <w:rPr>
          <w:b/>
          <w:lang w:val="el-GR"/>
        </w:rPr>
        <w:t>2:</w:t>
      </w:r>
      <w:r w:rsidRPr="00CF6DE9">
        <w:rPr>
          <w:b/>
          <w:lang w:val="el-GR"/>
        </w:rPr>
        <w:t xml:space="preserve"> Ολοκληρώστε τις </w:t>
      </w:r>
      <w:r>
        <w:rPr>
          <w:b/>
          <w:lang w:val="el-GR"/>
        </w:rPr>
        <w:t>ρ</w:t>
      </w:r>
      <w:r w:rsidRPr="00CF6DE9">
        <w:rPr>
          <w:b/>
          <w:lang w:val="el-GR"/>
        </w:rPr>
        <w:t xml:space="preserve">υθμίσεις </w:t>
      </w:r>
      <w:proofErr w:type="spellStart"/>
      <w:r>
        <w:rPr>
          <w:b/>
          <w:lang w:val="el-GR"/>
        </w:rPr>
        <w:t>διευθυνσιοδότησης</w:t>
      </w:r>
      <w:proofErr w:type="spellEnd"/>
      <w:r>
        <w:rPr>
          <w:b/>
          <w:lang w:val="el-GR"/>
        </w:rPr>
        <w:t xml:space="preserve"> </w:t>
      </w:r>
      <w:r w:rsidRPr="00CF6DE9">
        <w:rPr>
          <w:b/>
          <w:lang w:val="el-GR"/>
        </w:rPr>
        <w:t>σε καθένα από τ</w:t>
      </w:r>
      <w:r>
        <w:rPr>
          <w:b/>
          <w:lang w:val="el-GR"/>
        </w:rPr>
        <w:t>α</w:t>
      </w:r>
      <w:r w:rsidRPr="00CF6DE9">
        <w:rPr>
          <w:b/>
          <w:lang w:val="el-GR"/>
        </w:rPr>
        <w:t xml:space="preserve"> </w:t>
      </w:r>
      <w:r w:rsidRPr="00C42819">
        <w:rPr>
          <w:b/>
          <w:lang w:val="el-GR"/>
        </w:rPr>
        <w:t>PC1, PC2, PC3</w:t>
      </w:r>
    </w:p>
    <w:p w:rsidR="00CF6DE9" w:rsidRPr="00CF6DE9" w:rsidRDefault="00CF6DE9" w:rsidP="00CF6DE9">
      <w:pPr>
        <w:pStyle w:val="SubStepAlpha"/>
        <w:numPr>
          <w:ilvl w:val="0"/>
          <w:numId w:val="0"/>
        </w:numPr>
        <w:spacing w:before="240" w:after="0"/>
        <w:ind w:left="714" w:right="-285" w:hanging="357"/>
        <w:rPr>
          <w:b/>
          <w:lang w:val="el-GR"/>
        </w:rPr>
      </w:pPr>
      <w:r w:rsidRPr="00CF6DE9">
        <w:rPr>
          <w:b/>
          <w:lang w:val="el-GR"/>
        </w:rPr>
        <w:t xml:space="preserve">Βήμα </w:t>
      </w:r>
      <w:r w:rsidR="00C42819">
        <w:rPr>
          <w:b/>
          <w:lang w:val="el-GR"/>
        </w:rPr>
        <w:t>3</w:t>
      </w:r>
      <w:r>
        <w:rPr>
          <w:b/>
          <w:lang w:val="el-GR"/>
        </w:rPr>
        <w:t>:</w:t>
      </w:r>
      <w:r w:rsidRPr="00CF6DE9">
        <w:rPr>
          <w:b/>
          <w:lang w:val="el-GR"/>
        </w:rPr>
        <w:t xml:space="preserve"> Ολοκληρώστε τις Βασικές Ρυθμίσεις σε καθένα από τους δρομολογητές R1, R2, R3.</w:t>
      </w:r>
    </w:p>
    <w:p w:rsidR="00CF6DE9" w:rsidRPr="00CF6DE9" w:rsidRDefault="00CF6DE9" w:rsidP="00CF6DE9">
      <w:pPr>
        <w:pStyle w:val="SubStepAlpha"/>
        <w:numPr>
          <w:ilvl w:val="2"/>
          <w:numId w:val="27"/>
        </w:numPr>
        <w:spacing w:after="60"/>
        <w:ind w:right="140"/>
      </w:pPr>
      <w:r>
        <w:t>Assign a device name to each router.</w:t>
      </w:r>
    </w:p>
    <w:p w:rsidR="00CF6DE9" w:rsidRPr="00CF6DE9" w:rsidRDefault="00CF6DE9" w:rsidP="00CF6DE9">
      <w:pPr>
        <w:pStyle w:val="SubStepAlpha"/>
        <w:numPr>
          <w:ilvl w:val="2"/>
          <w:numId w:val="27"/>
        </w:numPr>
        <w:spacing w:after="60"/>
        <w:ind w:right="140"/>
      </w:pPr>
      <w:r>
        <w:t>Disable DNS lookup to prevent each router from attempting to translate incorrectly entered commands as though they were host names.</w:t>
      </w:r>
    </w:p>
    <w:p w:rsidR="00CF6DE9" w:rsidRDefault="00CF6DE9" w:rsidP="00CF6DE9">
      <w:pPr>
        <w:pStyle w:val="SubStepAlpha"/>
        <w:numPr>
          <w:ilvl w:val="2"/>
          <w:numId w:val="27"/>
        </w:numPr>
        <w:spacing w:after="60"/>
        <w:ind w:right="140"/>
      </w:pPr>
      <w:r>
        <w:t xml:space="preserve">Assign </w:t>
      </w:r>
      <w:r w:rsidRPr="00CF6DE9">
        <w:rPr>
          <w:b/>
          <w:highlight w:val="yellow"/>
        </w:rPr>
        <w:t>class</w:t>
      </w:r>
      <w:r>
        <w:t xml:space="preserve"> as the privileged EXEC encrypted password.</w:t>
      </w:r>
    </w:p>
    <w:p w:rsidR="00CF6DE9" w:rsidRDefault="00CF6DE9" w:rsidP="00CF6DE9">
      <w:pPr>
        <w:pStyle w:val="SubStepAlpha"/>
        <w:numPr>
          <w:ilvl w:val="2"/>
          <w:numId w:val="27"/>
        </w:numPr>
        <w:spacing w:after="60"/>
        <w:ind w:right="140"/>
      </w:pPr>
      <w:r>
        <w:t xml:space="preserve">Assign </w:t>
      </w:r>
      <w:r w:rsidRPr="00CF6DE9">
        <w:rPr>
          <w:b/>
          <w:highlight w:val="yellow"/>
        </w:rPr>
        <w:t>cisco</w:t>
      </w:r>
      <w:r>
        <w:t xml:space="preserve"> as the console password and enable login.</w:t>
      </w:r>
    </w:p>
    <w:p w:rsidR="00CF6DE9" w:rsidRDefault="00CF6DE9" w:rsidP="00CF6DE9">
      <w:pPr>
        <w:pStyle w:val="SubStepAlpha"/>
        <w:numPr>
          <w:ilvl w:val="2"/>
          <w:numId w:val="27"/>
        </w:numPr>
        <w:spacing w:after="60"/>
        <w:ind w:right="140"/>
      </w:pPr>
      <w:r>
        <w:t xml:space="preserve">Assign </w:t>
      </w:r>
      <w:r w:rsidRPr="00CF6DE9">
        <w:rPr>
          <w:b/>
          <w:highlight w:val="yellow"/>
        </w:rPr>
        <w:t>cisco</w:t>
      </w:r>
      <w:r>
        <w:t xml:space="preserve"> as the VTY password and enable login.</w:t>
      </w:r>
    </w:p>
    <w:p w:rsidR="00A16DC6" w:rsidRDefault="00A16DC6" w:rsidP="00A16DC6">
      <w:pPr>
        <w:pStyle w:val="SubStepAlpha"/>
        <w:numPr>
          <w:ilvl w:val="2"/>
          <w:numId w:val="27"/>
        </w:numPr>
        <w:spacing w:after="60"/>
        <w:ind w:right="140"/>
      </w:pPr>
      <w:r>
        <w:t>Create a banner that warns anyone accessing the device that “Unauthorized access is prohibited”.</w:t>
      </w:r>
    </w:p>
    <w:p w:rsidR="00CF6DE9" w:rsidRPr="00CF6DE9" w:rsidRDefault="00A16DC6" w:rsidP="00A16DC6">
      <w:pPr>
        <w:pStyle w:val="SubStepAlpha"/>
        <w:numPr>
          <w:ilvl w:val="2"/>
          <w:numId w:val="27"/>
        </w:numPr>
        <w:spacing w:after="60"/>
        <w:ind w:right="-285"/>
      </w:pPr>
      <w:r>
        <w:t xml:space="preserve">Configure the IP address for all the interfaces according to the Addressing Table. </w:t>
      </w:r>
      <w:r>
        <w:br/>
        <w:t>(Note: For DCE serial interfaces set the clock speed to 64000 bps)</w:t>
      </w:r>
    </w:p>
    <w:p w:rsidR="00A16DC6" w:rsidRDefault="00A16DC6" w:rsidP="00A16DC6">
      <w:pPr>
        <w:pStyle w:val="SubStepAlpha"/>
        <w:numPr>
          <w:ilvl w:val="2"/>
          <w:numId w:val="27"/>
        </w:numPr>
        <w:spacing w:after="60"/>
        <w:ind w:right="140"/>
      </w:pPr>
      <w:r>
        <w:t>Save the running configuration to the startup configuration file.</w:t>
      </w:r>
    </w:p>
    <w:p w:rsidR="00A16DC6" w:rsidRDefault="00A16DC6" w:rsidP="00A16DC6">
      <w:pPr>
        <w:pStyle w:val="SubStepAlpha"/>
        <w:numPr>
          <w:ilvl w:val="0"/>
          <w:numId w:val="0"/>
        </w:numPr>
        <w:spacing w:before="240" w:after="0"/>
        <w:ind w:left="714" w:right="-285" w:hanging="357"/>
        <w:rPr>
          <w:b/>
          <w:lang w:val="el-GR"/>
        </w:rPr>
      </w:pPr>
      <w:r w:rsidRPr="00A16DC6">
        <w:rPr>
          <w:b/>
          <w:lang w:val="el-GR"/>
        </w:rPr>
        <w:t xml:space="preserve">Βήμα </w:t>
      </w:r>
      <w:r w:rsidR="00C42819">
        <w:rPr>
          <w:b/>
          <w:lang w:val="el-GR"/>
        </w:rPr>
        <w:t>4</w:t>
      </w:r>
      <w:r w:rsidRPr="00A16DC6">
        <w:rPr>
          <w:b/>
          <w:lang w:val="el-GR"/>
        </w:rPr>
        <w:t xml:space="preserve">: </w:t>
      </w:r>
      <w:r>
        <w:rPr>
          <w:b/>
          <w:lang w:val="el-GR"/>
        </w:rPr>
        <w:t>Επιβεβαιώστε ότι όλοι οι δρομολογητές έχουν ρυθμιστεί σωστά.</w:t>
      </w:r>
    </w:p>
    <w:p w:rsidR="00A16DC6" w:rsidRDefault="00C42819" w:rsidP="00C42819">
      <w:pPr>
        <w:pStyle w:val="SubStepAlpha"/>
        <w:numPr>
          <w:ilvl w:val="2"/>
          <w:numId w:val="38"/>
        </w:numPr>
        <w:spacing w:after="60"/>
        <w:ind w:right="140"/>
      </w:pPr>
      <w:r>
        <w:t>Issue the command to verify IPv4 assignments to the interfaces</w:t>
      </w:r>
      <w:r w:rsidRPr="00C42819">
        <w:t xml:space="preserve"> </w:t>
      </w:r>
      <w:r>
        <w:t>of R1.</w:t>
      </w:r>
    </w:p>
    <w:p w:rsidR="00C42819" w:rsidRPr="00873D1A" w:rsidRDefault="00C42819" w:rsidP="00BA1D7B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δρομολογητή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 xml:space="preserve">1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r w:rsidRPr="00873D1A">
        <w:rPr>
          <w:color w:val="C00000"/>
          <w:sz w:val="18"/>
        </w:rPr>
        <w:t>interfaces</w:t>
      </w:r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1.</w:t>
      </w:r>
    </w:p>
    <w:p w:rsidR="00C42819" w:rsidRPr="00C42819" w:rsidRDefault="00C42819" w:rsidP="00873D1A">
      <w:pPr>
        <w:pStyle w:val="SubStepAlpha"/>
        <w:numPr>
          <w:ilvl w:val="2"/>
          <w:numId w:val="27"/>
        </w:numPr>
        <w:spacing w:after="60"/>
        <w:ind w:right="-285"/>
      </w:pPr>
      <w:r>
        <w:t>Issue the command to verify IPv4 assignments to the interfaces</w:t>
      </w:r>
      <w:r w:rsidRPr="00C42819">
        <w:t xml:space="preserve"> </w:t>
      </w:r>
      <w:r>
        <w:t>of R</w:t>
      </w:r>
      <w:r w:rsidRPr="00C42819">
        <w:t>2</w:t>
      </w:r>
      <w:r>
        <w:t>.</w:t>
      </w:r>
    </w:p>
    <w:p w:rsidR="00C42819" w:rsidRPr="00873D1A" w:rsidRDefault="00C42819" w:rsidP="00BA1D7B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R2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proofErr w:type="spellStart"/>
      <w:r w:rsidRPr="00873D1A">
        <w:rPr>
          <w:color w:val="C00000"/>
          <w:sz w:val="18"/>
          <w:lang w:val="el-GR"/>
        </w:rPr>
        <w:t>interfaces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2.</w:t>
      </w:r>
    </w:p>
    <w:p w:rsidR="00C42819" w:rsidRPr="00C42819" w:rsidRDefault="00C42819" w:rsidP="00873D1A">
      <w:pPr>
        <w:pStyle w:val="SubStepAlpha"/>
        <w:numPr>
          <w:ilvl w:val="2"/>
          <w:numId w:val="27"/>
        </w:numPr>
        <w:spacing w:after="60"/>
        <w:ind w:right="-285"/>
      </w:pPr>
      <w:r>
        <w:t>Issue the command to verify IPv4 assignments to the interfaces</w:t>
      </w:r>
      <w:r w:rsidRPr="00C42819">
        <w:t xml:space="preserve"> </w:t>
      </w:r>
      <w:r>
        <w:t>of R</w:t>
      </w:r>
      <w:r w:rsidRPr="00C42819">
        <w:t>3</w:t>
      </w:r>
      <w:r>
        <w:t>.</w:t>
      </w:r>
    </w:p>
    <w:p w:rsidR="00C42819" w:rsidRPr="00873D1A" w:rsidRDefault="00C42819" w:rsidP="00BA1D7B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R3 όπου να επιβεβαιώνεται ότι έχετε κάνει τις σωστές ρυθμίσεις σε όλες τις </w:t>
      </w:r>
      <w:proofErr w:type="spellStart"/>
      <w:r w:rsidRPr="00873D1A">
        <w:rPr>
          <w:color w:val="C00000"/>
          <w:sz w:val="18"/>
          <w:lang w:val="el-GR"/>
        </w:rPr>
        <w:t>διεπαφές</w:t>
      </w:r>
      <w:proofErr w:type="spellEnd"/>
      <w:r w:rsidRPr="00873D1A">
        <w:rPr>
          <w:color w:val="C00000"/>
          <w:sz w:val="18"/>
          <w:lang w:val="el-GR"/>
        </w:rPr>
        <w:t xml:space="preserve"> (</w:t>
      </w:r>
      <w:proofErr w:type="spellStart"/>
      <w:r w:rsidRPr="00873D1A">
        <w:rPr>
          <w:color w:val="C00000"/>
          <w:sz w:val="18"/>
          <w:lang w:val="el-GR"/>
        </w:rPr>
        <w:t>interfaces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3.</w:t>
      </w:r>
    </w:p>
    <w:p w:rsidR="00C42819" w:rsidRDefault="00C42819" w:rsidP="00C42819">
      <w:pPr>
        <w:pStyle w:val="SubStepAlpha"/>
        <w:numPr>
          <w:ilvl w:val="2"/>
          <w:numId w:val="38"/>
        </w:numPr>
        <w:spacing w:after="60"/>
        <w:ind w:right="140"/>
      </w:pPr>
      <w:r>
        <w:t>Issue the command to show the Routing Table information of R1.</w:t>
      </w:r>
    </w:p>
    <w:p w:rsidR="00C42819" w:rsidRPr="00873D1A" w:rsidRDefault="00C42819" w:rsidP="00BA1D7B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δρομολογητή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1.</w:t>
      </w:r>
    </w:p>
    <w:p w:rsidR="00C42819" w:rsidRPr="00C42819" w:rsidRDefault="00C42819" w:rsidP="00873D1A">
      <w:pPr>
        <w:pStyle w:val="SubStepAlpha"/>
        <w:numPr>
          <w:ilvl w:val="2"/>
          <w:numId w:val="27"/>
        </w:numPr>
        <w:spacing w:after="60"/>
        <w:ind w:right="-285"/>
      </w:pPr>
      <w:r>
        <w:lastRenderedPageBreak/>
        <w:t>Issue the command to show the Routing Table information of R</w:t>
      </w:r>
      <w:r w:rsidRPr="00C42819">
        <w:t>2</w:t>
      </w:r>
      <w:r>
        <w:t>.</w:t>
      </w:r>
    </w:p>
    <w:p w:rsidR="00C42819" w:rsidRPr="00873D1A" w:rsidRDefault="00C42819" w:rsidP="00BA1D7B">
      <w:pPr>
        <w:pStyle w:val="BodyTextL25"/>
        <w:spacing w:before="60" w:after="60"/>
        <w:ind w:left="709" w:right="-284" w:firstLine="6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R2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2.</w:t>
      </w:r>
    </w:p>
    <w:p w:rsidR="00C42819" w:rsidRPr="00C42819" w:rsidRDefault="00C42819" w:rsidP="00873D1A">
      <w:pPr>
        <w:pStyle w:val="SubStepAlpha"/>
        <w:numPr>
          <w:ilvl w:val="2"/>
          <w:numId w:val="27"/>
        </w:numPr>
        <w:spacing w:after="60"/>
        <w:ind w:right="-285"/>
      </w:pPr>
      <w:r>
        <w:t>Issue the command to show the Routing Table information of R</w:t>
      </w:r>
      <w:r w:rsidRPr="00C42819">
        <w:t>3</w:t>
      </w:r>
      <w:r>
        <w:t>.</w:t>
      </w:r>
    </w:p>
    <w:p w:rsidR="00C42819" w:rsidRDefault="00C42819" w:rsidP="00BA1D7B">
      <w:pPr>
        <w:pStyle w:val="BodyTextL25"/>
        <w:spacing w:before="60" w:after="60"/>
        <w:ind w:left="709" w:right="-284" w:firstLine="6"/>
        <w:rPr>
          <w:color w:val="C00000"/>
          <w:sz w:val="18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R3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3.</w:t>
      </w:r>
    </w:p>
    <w:p w:rsidR="00270D77" w:rsidRDefault="00270D77" w:rsidP="00BA1D7B">
      <w:pPr>
        <w:pStyle w:val="BodyTextL25"/>
        <w:spacing w:before="60" w:after="60"/>
        <w:ind w:left="709" w:right="-284" w:firstLine="6"/>
        <w:rPr>
          <w:color w:val="C00000"/>
          <w:sz w:val="18"/>
        </w:rPr>
      </w:pPr>
    </w:p>
    <w:p w:rsidR="00270D77" w:rsidRPr="00270D77" w:rsidRDefault="00270D77" w:rsidP="00BA1D7B">
      <w:pPr>
        <w:pStyle w:val="BodyTextL25"/>
        <w:spacing w:before="60" w:after="60"/>
        <w:ind w:left="709" w:right="-284" w:firstLine="6"/>
        <w:rPr>
          <w:color w:val="C00000"/>
          <w:sz w:val="18"/>
        </w:rPr>
      </w:pPr>
    </w:p>
    <w:p w:rsidR="00CC13BF" w:rsidRPr="005D6660" w:rsidRDefault="00CC13BF" w:rsidP="00FA4CE7">
      <w:pPr>
        <w:pStyle w:val="BodyTextL25"/>
        <w:tabs>
          <w:tab w:val="left" w:pos="1418"/>
        </w:tabs>
        <w:ind w:left="1418" w:right="-143" w:hanging="1061"/>
        <w:jc w:val="both"/>
        <w:rPr>
          <w:b/>
          <w:sz w:val="22"/>
          <w:lang w:val="el-GR"/>
        </w:rPr>
      </w:pPr>
      <w:r w:rsidRPr="005D6660">
        <w:rPr>
          <w:b/>
          <w:sz w:val="22"/>
          <w:lang w:val="el-GR"/>
        </w:rPr>
        <w:t xml:space="preserve">Μέρος </w:t>
      </w:r>
      <w:r w:rsidR="00915D6A" w:rsidRPr="00915D6A">
        <w:rPr>
          <w:b/>
          <w:sz w:val="22"/>
          <w:lang w:val="el-GR"/>
        </w:rPr>
        <w:t>2</w:t>
      </w:r>
      <w:r w:rsidRPr="005D6660">
        <w:rPr>
          <w:b/>
          <w:sz w:val="22"/>
          <w:lang w:val="el-GR"/>
        </w:rPr>
        <w:t xml:space="preserve">: </w:t>
      </w:r>
      <w:r w:rsidR="005D6660">
        <w:rPr>
          <w:b/>
          <w:sz w:val="22"/>
          <w:lang w:val="el-GR"/>
        </w:rPr>
        <w:tab/>
      </w:r>
      <w:r w:rsidRPr="005D6660">
        <w:rPr>
          <w:b/>
          <w:sz w:val="22"/>
          <w:lang w:val="el-GR"/>
        </w:rPr>
        <w:t>Εξετάστε τ</w:t>
      </w:r>
      <w:r w:rsidR="008A7328">
        <w:rPr>
          <w:b/>
          <w:sz w:val="22"/>
          <w:lang w:val="el-GR"/>
        </w:rPr>
        <w:t xml:space="preserve">ην </w:t>
      </w:r>
      <w:r w:rsidRPr="005D6660">
        <w:rPr>
          <w:b/>
          <w:sz w:val="22"/>
          <w:lang w:val="el-GR"/>
        </w:rPr>
        <w:t>τοπολογία και αξιολογήστε την ανάγκη για στατική δρομολόγηση</w:t>
      </w:r>
    </w:p>
    <w:p w:rsidR="00CC13BF" w:rsidRPr="00CF6DE9" w:rsidRDefault="00CC13BF" w:rsidP="00CF6DE9">
      <w:pPr>
        <w:pStyle w:val="SubStepAlpha"/>
        <w:numPr>
          <w:ilvl w:val="2"/>
          <w:numId w:val="24"/>
        </w:numPr>
        <w:spacing w:after="60"/>
        <w:rPr>
          <w:sz w:val="22"/>
          <w:lang w:val="el-GR"/>
        </w:rPr>
      </w:pPr>
      <w:r w:rsidRPr="00CF6DE9">
        <w:rPr>
          <w:lang w:val="el-GR"/>
        </w:rPr>
        <w:t xml:space="preserve">Εξετάζοντας το διάγραμμα τοπολογίας, πόσα δίκτυα υπάρχουν συνολικά? </w:t>
      </w:r>
      <w:r w:rsidR="002D65DD" w:rsidRPr="00CF6DE9">
        <w:rPr>
          <w:color w:val="C00000"/>
          <w:highlight w:val="yellow"/>
          <w:lang w:val="el-GR"/>
        </w:rPr>
        <w:t>____</w:t>
      </w:r>
      <w:r w:rsidR="002D65DD" w:rsidRPr="00CF6DE9">
        <w:rPr>
          <w:lang w:val="el-GR"/>
        </w:rPr>
        <w:t xml:space="preserve">    </w:t>
      </w:r>
      <w:r w:rsidR="002D65DD" w:rsidRPr="00CF6DE9">
        <w:rPr>
          <w:i/>
          <w:color w:val="C00000"/>
          <w:sz w:val="18"/>
          <w:highlight w:val="lightGray"/>
          <w:lang w:val="el-GR"/>
        </w:rPr>
        <w:t>(γράψτε αριθμό)</w:t>
      </w:r>
      <w:r w:rsidR="00BE3AA8" w:rsidRPr="00CF6DE9">
        <w:rPr>
          <w:i/>
          <w:color w:val="C00000"/>
          <w:sz w:val="18"/>
          <w:lang w:val="el-GR"/>
        </w:rPr>
        <w:t xml:space="preserve"> </w:t>
      </w:r>
      <w:r w:rsidR="00BE3AA8" w:rsidRPr="00CF6DE9">
        <w:rPr>
          <w:lang w:val="el-GR"/>
        </w:rPr>
        <w:t xml:space="preserve">πόσα </w:t>
      </w:r>
      <w:r w:rsidR="00BE3AA8" w:rsidRPr="00BE3AA8">
        <w:t>LANs</w:t>
      </w:r>
      <w:r w:rsidR="00BE3AA8" w:rsidRPr="00873D1A">
        <w:rPr>
          <w:lang w:val="el-GR"/>
        </w:rPr>
        <w:t xml:space="preserve"> </w:t>
      </w:r>
      <w:r w:rsidR="00BE3AA8" w:rsidRPr="00873D1A">
        <w:rPr>
          <w:color w:val="C00000"/>
          <w:highlight w:val="yellow"/>
          <w:lang w:val="el-GR"/>
        </w:rPr>
        <w:t>____</w:t>
      </w:r>
      <w:r w:rsidR="00BE3AA8" w:rsidRPr="00873D1A">
        <w:rPr>
          <w:lang w:val="el-GR"/>
        </w:rPr>
        <w:t xml:space="preserve">  </w:t>
      </w:r>
      <w:r w:rsidR="00BE3AA8" w:rsidRPr="00CF6DE9">
        <w:rPr>
          <w:lang w:val="el-GR"/>
        </w:rPr>
        <w:t xml:space="preserve">και πόσα </w:t>
      </w:r>
      <w:r w:rsidR="00BE3AA8" w:rsidRPr="00BE3AA8">
        <w:t>WANs</w:t>
      </w:r>
      <w:r w:rsidR="00BE3AA8" w:rsidRPr="00873D1A">
        <w:rPr>
          <w:lang w:val="el-GR"/>
        </w:rPr>
        <w:t xml:space="preserve"> </w:t>
      </w:r>
      <w:r w:rsidR="00BE3AA8" w:rsidRPr="00873D1A">
        <w:rPr>
          <w:color w:val="C00000"/>
          <w:highlight w:val="yellow"/>
          <w:lang w:val="el-GR"/>
        </w:rPr>
        <w:t>____</w:t>
      </w:r>
      <w:r w:rsidR="00BE3AA8" w:rsidRPr="00873D1A">
        <w:rPr>
          <w:lang w:val="el-GR"/>
        </w:rPr>
        <w:t xml:space="preserve"> ? </w:t>
      </w:r>
    </w:p>
    <w:p w:rsidR="00CA1F01" w:rsidRDefault="00CC13BF" w:rsidP="00FA4CE7">
      <w:pPr>
        <w:pStyle w:val="SubStepAlpha"/>
        <w:spacing w:after="60"/>
        <w:ind w:left="714" w:hanging="357"/>
        <w:rPr>
          <w:lang w:val="el-GR"/>
        </w:rPr>
      </w:pPr>
      <w:r w:rsidRPr="00CC13BF">
        <w:rPr>
          <w:lang w:val="el-GR"/>
        </w:rPr>
        <w:t>Πόσα δίκτυα συνδέονται απευθείας με τους</w:t>
      </w:r>
      <w:r>
        <w:rPr>
          <w:lang w:val="el-GR"/>
        </w:rPr>
        <w:t xml:space="preserve"> δρομολογητές </w:t>
      </w:r>
      <w:r w:rsidRPr="00CC13BF">
        <w:t>R</w:t>
      </w:r>
      <w:r w:rsidRPr="00CC13BF">
        <w:rPr>
          <w:lang w:val="el-GR"/>
        </w:rPr>
        <w:t xml:space="preserve">1, </w:t>
      </w:r>
      <w:r w:rsidRPr="00CC13BF">
        <w:t>R</w:t>
      </w:r>
      <w:r w:rsidRPr="00CC13BF">
        <w:rPr>
          <w:lang w:val="el-GR"/>
        </w:rPr>
        <w:t xml:space="preserve">2 και </w:t>
      </w:r>
      <w:r w:rsidRPr="00CC13BF">
        <w:t>R</w:t>
      </w:r>
      <w:r w:rsidRPr="00CC13BF">
        <w:rPr>
          <w:lang w:val="el-GR"/>
        </w:rPr>
        <w:t>3?</w:t>
      </w:r>
      <w:r w:rsidR="00CA1F01">
        <w:rPr>
          <w:lang w:val="el-GR"/>
        </w:rPr>
        <w:t xml:space="preserve"> </w:t>
      </w:r>
    </w:p>
    <w:p w:rsidR="00CC13BF" w:rsidRDefault="00CA1F01" w:rsidP="00846D25">
      <w:pPr>
        <w:pStyle w:val="SubStepAlpha"/>
        <w:numPr>
          <w:ilvl w:val="0"/>
          <w:numId w:val="2"/>
        </w:numPr>
        <w:spacing w:before="60" w:after="60"/>
        <w:ind w:hanging="164"/>
        <w:rPr>
          <w:lang w:val="el-GR"/>
        </w:rPr>
      </w:pPr>
      <w:r>
        <w:rPr>
          <w:lang w:val="el-GR"/>
        </w:rPr>
        <w:t xml:space="preserve">Στο δρομολογητή </w:t>
      </w:r>
      <w:r>
        <w:t>R</w:t>
      </w:r>
      <w:r w:rsidRPr="00CA1F01">
        <w:rPr>
          <w:lang w:val="el-GR"/>
        </w:rPr>
        <w:t>1</w:t>
      </w:r>
      <w:r>
        <w:rPr>
          <w:lang w:val="el-GR"/>
        </w:rPr>
        <w:t xml:space="preserve"> </w:t>
      </w:r>
      <w:r w:rsidRPr="00CC13BF">
        <w:rPr>
          <w:lang w:val="el-GR"/>
        </w:rPr>
        <w:t xml:space="preserve">συνδέονται απευθείας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C13BF">
        <w:rPr>
          <w:lang w:val="el-GR"/>
        </w:rPr>
        <w:t>δίκτυα</w:t>
      </w:r>
      <w:r w:rsidR="00F61D56">
        <w:rPr>
          <w:lang w:val="el-GR"/>
        </w:rPr>
        <w:t xml:space="preserve">   </w:t>
      </w:r>
      <w:r w:rsidR="00F61D56" w:rsidRPr="00F61D56">
        <w:rPr>
          <w:lang w:val="el-GR"/>
        </w:rPr>
        <w:t xml:space="preserve"> </w:t>
      </w:r>
      <w:r w:rsidR="00F61D56">
        <w:rPr>
          <w:lang w:val="el-GR"/>
        </w:rPr>
        <w:t xml:space="preserve">  </w:t>
      </w:r>
      <w:r w:rsidR="00F61D56" w:rsidRPr="007748A8">
        <w:rPr>
          <w:i/>
          <w:color w:val="C00000"/>
          <w:sz w:val="18"/>
          <w:highlight w:val="lightGray"/>
          <w:lang w:val="el-GR"/>
        </w:rPr>
        <w:t>(γράψτε αριθμό)</w:t>
      </w:r>
    </w:p>
    <w:p w:rsidR="00CA1F01" w:rsidRPr="00CC13BF" w:rsidRDefault="00CA1F01" w:rsidP="00846D25">
      <w:pPr>
        <w:pStyle w:val="SubStepAlpha"/>
        <w:numPr>
          <w:ilvl w:val="0"/>
          <w:numId w:val="2"/>
        </w:numPr>
        <w:spacing w:before="60" w:after="60"/>
        <w:ind w:hanging="164"/>
        <w:rPr>
          <w:lang w:val="el-GR"/>
        </w:rPr>
      </w:pPr>
      <w:r>
        <w:rPr>
          <w:lang w:val="el-GR"/>
        </w:rPr>
        <w:t xml:space="preserve">Στο δρομολογητή </w:t>
      </w:r>
      <w:r>
        <w:t>R</w:t>
      </w:r>
      <w:r>
        <w:rPr>
          <w:lang w:val="el-GR"/>
        </w:rPr>
        <w:t xml:space="preserve">2 </w:t>
      </w:r>
      <w:r w:rsidRPr="00CC13BF">
        <w:rPr>
          <w:lang w:val="el-GR"/>
        </w:rPr>
        <w:t xml:space="preserve">συνδέονται απευθείας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C13BF">
        <w:rPr>
          <w:lang w:val="el-GR"/>
        </w:rPr>
        <w:t>δίκτυα</w:t>
      </w:r>
      <w:r>
        <w:rPr>
          <w:lang w:val="el-GR"/>
        </w:rPr>
        <w:t xml:space="preserve">. </w:t>
      </w:r>
      <w:r w:rsidR="002D65DD">
        <w:rPr>
          <w:lang w:val="el-GR"/>
        </w:rPr>
        <w:t xml:space="preserve">    </w:t>
      </w:r>
      <w:r w:rsidR="002D65DD" w:rsidRPr="007748A8">
        <w:rPr>
          <w:i/>
          <w:color w:val="C00000"/>
          <w:sz w:val="18"/>
          <w:highlight w:val="lightGray"/>
          <w:lang w:val="el-GR"/>
        </w:rPr>
        <w:t>(γράψτε αριθμό)</w:t>
      </w:r>
    </w:p>
    <w:p w:rsidR="00CA1F01" w:rsidRPr="00CC13BF" w:rsidRDefault="00CA1F01" w:rsidP="00846D25">
      <w:pPr>
        <w:pStyle w:val="SubStepAlpha"/>
        <w:numPr>
          <w:ilvl w:val="0"/>
          <w:numId w:val="2"/>
        </w:numPr>
        <w:spacing w:before="60" w:after="60"/>
        <w:ind w:hanging="164"/>
        <w:rPr>
          <w:lang w:val="el-GR"/>
        </w:rPr>
      </w:pPr>
      <w:r>
        <w:rPr>
          <w:lang w:val="el-GR"/>
        </w:rPr>
        <w:t xml:space="preserve">Στο δρομολογητή </w:t>
      </w:r>
      <w:r>
        <w:t>R</w:t>
      </w:r>
      <w:r>
        <w:rPr>
          <w:lang w:val="el-GR"/>
        </w:rPr>
        <w:t xml:space="preserve">3 </w:t>
      </w:r>
      <w:r w:rsidRPr="00CC13BF">
        <w:rPr>
          <w:lang w:val="el-GR"/>
        </w:rPr>
        <w:t xml:space="preserve">συνδέονται απευθείας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C13BF">
        <w:rPr>
          <w:lang w:val="el-GR"/>
        </w:rPr>
        <w:t>δίκτυα</w:t>
      </w:r>
      <w:r>
        <w:rPr>
          <w:lang w:val="el-GR"/>
        </w:rPr>
        <w:t xml:space="preserve">. </w:t>
      </w:r>
      <w:r w:rsidR="002D65DD">
        <w:rPr>
          <w:lang w:val="el-GR"/>
        </w:rPr>
        <w:t xml:space="preserve">    </w:t>
      </w:r>
      <w:r w:rsidR="002D65DD" w:rsidRPr="002D65DD">
        <w:rPr>
          <w:i/>
          <w:sz w:val="18"/>
          <w:highlight w:val="lightGray"/>
          <w:lang w:val="el-GR"/>
        </w:rPr>
        <w:t>(</w:t>
      </w:r>
      <w:r w:rsidR="002D65DD" w:rsidRPr="007748A8">
        <w:rPr>
          <w:i/>
          <w:color w:val="C00000"/>
          <w:sz w:val="18"/>
          <w:highlight w:val="lightGray"/>
          <w:lang w:val="el-GR"/>
        </w:rPr>
        <w:t>γράψτε αριθμό)</w:t>
      </w:r>
    </w:p>
    <w:p w:rsidR="00CC13BF" w:rsidRDefault="00CA1F01" w:rsidP="00FA4CE7">
      <w:pPr>
        <w:pStyle w:val="SubStepAlpha"/>
        <w:spacing w:after="60"/>
        <w:ind w:left="714" w:hanging="357"/>
        <w:rPr>
          <w:lang w:val="el-GR"/>
        </w:rPr>
      </w:pPr>
      <w:r w:rsidRPr="00CA1F01">
        <w:rPr>
          <w:lang w:val="el-GR"/>
        </w:rPr>
        <w:t>Πόσες στατικές διαδρομές απαιτούνται από κάθε δρομολογητή για την πρόσβαση σε δίκτυα που δεν είναι άμεσα συνδεδεμένα</w:t>
      </w:r>
      <w:r>
        <w:rPr>
          <w:lang w:val="el-GR"/>
        </w:rPr>
        <w:t xml:space="preserve"> με αυτούς</w:t>
      </w:r>
      <w:r w:rsidR="00CC13BF" w:rsidRPr="00CA1F01">
        <w:rPr>
          <w:lang w:val="el-GR"/>
        </w:rPr>
        <w:t xml:space="preserve">? </w:t>
      </w:r>
    </w:p>
    <w:p w:rsidR="00CA1F01" w:rsidRPr="002D65DD" w:rsidRDefault="00CA1F01" w:rsidP="002D65DD">
      <w:pPr>
        <w:pStyle w:val="SubStepAlpha"/>
        <w:numPr>
          <w:ilvl w:val="0"/>
          <w:numId w:val="21"/>
        </w:numPr>
        <w:spacing w:before="60" w:after="60"/>
        <w:rPr>
          <w:lang w:val="el-GR"/>
        </w:rPr>
      </w:pPr>
      <w:r>
        <w:rPr>
          <w:lang w:val="el-GR"/>
        </w:rPr>
        <w:t xml:space="preserve">Για το δρομολογητή </w:t>
      </w:r>
      <w:r>
        <w:t>R</w:t>
      </w:r>
      <w:r w:rsidRPr="00CA1F01">
        <w:rPr>
          <w:lang w:val="el-GR"/>
        </w:rPr>
        <w:t>1</w:t>
      </w:r>
      <w:r>
        <w:rPr>
          <w:lang w:val="el-GR"/>
        </w:rPr>
        <w:t xml:space="preserve"> απαιτούνται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A1F01">
        <w:rPr>
          <w:lang w:val="el-GR"/>
        </w:rPr>
        <w:t>στατικές διαδρομές</w:t>
      </w:r>
      <w:r w:rsidR="002D65DD">
        <w:rPr>
          <w:lang w:val="el-GR"/>
        </w:rPr>
        <w:t xml:space="preserve">.     </w:t>
      </w:r>
      <w:r w:rsidR="002D65DD" w:rsidRPr="002D65DD">
        <w:rPr>
          <w:i/>
          <w:sz w:val="18"/>
          <w:highlight w:val="lightGray"/>
          <w:lang w:val="el-GR"/>
        </w:rPr>
        <w:t>(</w:t>
      </w:r>
      <w:r w:rsidR="002D65DD" w:rsidRPr="007748A8">
        <w:rPr>
          <w:i/>
          <w:color w:val="C00000"/>
          <w:sz w:val="18"/>
          <w:highlight w:val="lightGray"/>
          <w:lang w:val="el-GR"/>
        </w:rPr>
        <w:t>γράψτε αριθμό)</w:t>
      </w:r>
    </w:p>
    <w:p w:rsidR="00CA1F01" w:rsidRDefault="00CA1F01" w:rsidP="00846D25">
      <w:pPr>
        <w:pStyle w:val="SubStepAlpha"/>
        <w:numPr>
          <w:ilvl w:val="0"/>
          <w:numId w:val="3"/>
        </w:numPr>
        <w:spacing w:before="60" w:after="60"/>
        <w:ind w:hanging="164"/>
        <w:rPr>
          <w:lang w:val="el-GR"/>
        </w:rPr>
      </w:pPr>
      <w:r>
        <w:rPr>
          <w:lang w:val="el-GR"/>
        </w:rPr>
        <w:t xml:space="preserve">Για το δρομολογητή </w:t>
      </w:r>
      <w:r>
        <w:t>R</w:t>
      </w:r>
      <w:r>
        <w:rPr>
          <w:lang w:val="el-GR"/>
        </w:rPr>
        <w:t xml:space="preserve">2 απαιτούνται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A1F01">
        <w:rPr>
          <w:lang w:val="el-GR"/>
        </w:rPr>
        <w:t>στατικές διαδρομές</w:t>
      </w:r>
      <w:r w:rsidR="002D65DD">
        <w:rPr>
          <w:lang w:val="el-GR"/>
        </w:rPr>
        <w:t xml:space="preserve">.     </w:t>
      </w:r>
      <w:r w:rsidR="002D65DD" w:rsidRPr="002D65DD">
        <w:rPr>
          <w:i/>
          <w:sz w:val="18"/>
          <w:highlight w:val="lightGray"/>
          <w:lang w:val="el-GR"/>
        </w:rPr>
        <w:t>(</w:t>
      </w:r>
      <w:r w:rsidR="002D65DD" w:rsidRPr="007748A8">
        <w:rPr>
          <w:i/>
          <w:color w:val="C00000"/>
          <w:sz w:val="18"/>
          <w:highlight w:val="lightGray"/>
          <w:lang w:val="el-GR"/>
        </w:rPr>
        <w:t>γράψτε αριθμό)</w:t>
      </w:r>
    </w:p>
    <w:p w:rsidR="00CA1F01" w:rsidRPr="00CA1F01" w:rsidRDefault="00CA1F01" w:rsidP="00846D25">
      <w:pPr>
        <w:pStyle w:val="SubStepAlpha"/>
        <w:numPr>
          <w:ilvl w:val="0"/>
          <w:numId w:val="3"/>
        </w:numPr>
        <w:spacing w:before="60" w:after="60"/>
        <w:ind w:hanging="164"/>
        <w:rPr>
          <w:lang w:val="el-GR"/>
        </w:rPr>
      </w:pPr>
      <w:r>
        <w:rPr>
          <w:lang w:val="el-GR"/>
        </w:rPr>
        <w:t xml:space="preserve">Για το δρομολογητή </w:t>
      </w:r>
      <w:r>
        <w:t>R</w:t>
      </w:r>
      <w:r>
        <w:rPr>
          <w:lang w:val="el-GR"/>
        </w:rPr>
        <w:t xml:space="preserve">3 απαιτούνται </w:t>
      </w:r>
      <w:r w:rsidRPr="007748A8">
        <w:rPr>
          <w:color w:val="C00000"/>
          <w:highlight w:val="yellow"/>
          <w:lang w:val="el-GR"/>
        </w:rPr>
        <w:t>____</w:t>
      </w:r>
      <w:r>
        <w:rPr>
          <w:lang w:val="el-GR"/>
        </w:rPr>
        <w:t xml:space="preserve"> </w:t>
      </w:r>
      <w:r w:rsidRPr="00CA1F01">
        <w:rPr>
          <w:lang w:val="el-GR"/>
        </w:rPr>
        <w:t>στατικές διαδρομές</w:t>
      </w:r>
      <w:r w:rsidR="002D65DD">
        <w:rPr>
          <w:lang w:val="el-GR"/>
        </w:rPr>
        <w:t xml:space="preserve">.     </w:t>
      </w:r>
      <w:r w:rsidR="002D65DD" w:rsidRPr="007748A8">
        <w:rPr>
          <w:i/>
          <w:color w:val="C00000"/>
          <w:sz w:val="18"/>
          <w:highlight w:val="lightGray"/>
          <w:lang w:val="el-GR"/>
        </w:rPr>
        <w:t>(γράψτε αριθμό)</w:t>
      </w:r>
    </w:p>
    <w:p w:rsidR="00CA1F01" w:rsidRPr="007748A8" w:rsidRDefault="00CA1F01" w:rsidP="00FA4CE7">
      <w:pPr>
        <w:pStyle w:val="SubStepAlpha"/>
        <w:spacing w:after="60"/>
        <w:ind w:left="714" w:hanging="357"/>
        <w:rPr>
          <w:lang w:val="el-GR"/>
        </w:rPr>
      </w:pPr>
      <w:r>
        <w:rPr>
          <w:lang w:val="el-GR"/>
        </w:rPr>
        <w:t xml:space="preserve">Αν τεστάρετε </w:t>
      </w:r>
      <w:r w:rsidRPr="00CA1F01">
        <w:rPr>
          <w:lang w:val="el-GR"/>
        </w:rPr>
        <w:t xml:space="preserve">τη σύνδεση με τα δίκτυα R2 και R3 </w:t>
      </w:r>
      <w:r>
        <w:rPr>
          <w:lang w:val="el-GR"/>
        </w:rPr>
        <w:t xml:space="preserve">κάνοντας </w:t>
      </w:r>
      <w:r w:rsidRPr="00CA1F01">
        <w:rPr>
          <w:lang w:val="el-GR"/>
        </w:rPr>
        <w:t xml:space="preserve">ping </w:t>
      </w:r>
      <w:r>
        <w:rPr>
          <w:lang w:val="el-GR"/>
        </w:rPr>
        <w:t xml:space="preserve">από το </w:t>
      </w:r>
      <w:r w:rsidRPr="00CA1F01">
        <w:rPr>
          <w:lang w:val="el-GR"/>
        </w:rPr>
        <w:t>PC1</w:t>
      </w:r>
      <w:r>
        <w:rPr>
          <w:lang w:val="el-GR"/>
        </w:rPr>
        <w:t xml:space="preserve"> προς το </w:t>
      </w:r>
      <w:r w:rsidRPr="00CA1F01">
        <w:rPr>
          <w:lang w:val="el-GR"/>
        </w:rPr>
        <w:t xml:space="preserve">PC2 και </w:t>
      </w:r>
      <w:r>
        <w:rPr>
          <w:lang w:val="el-GR"/>
        </w:rPr>
        <w:t xml:space="preserve">το </w:t>
      </w:r>
      <w:r w:rsidRPr="00CA1F01">
        <w:rPr>
          <w:lang w:val="el-GR"/>
        </w:rPr>
        <w:t xml:space="preserve">PC3 </w:t>
      </w:r>
      <w:r>
        <w:rPr>
          <w:lang w:val="el-GR"/>
        </w:rPr>
        <w:t>γ</w:t>
      </w:r>
      <w:r w:rsidRPr="00CA1F01">
        <w:rPr>
          <w:lang w:val="el-GR"/>
        </w:rPr>
        <w:t xml:space="preserve">ιατί </w:t>
      </w:r>
      <w:r w:rsidR="005D6660">
        <w:rPr>
          <w:lang w:val="el-GR"/>
        </w:rPr>
        <w:t>αυτές θα ήταν ανεπιτυχείς</w:t>
      </w:r>
      <w:r>
        <w:rPr>
          <w:lang w:val="el-GR"/>
        </w:rPr>
        <w:t xml:space="preserve">; </w:t>
      </w:r>
      <w:r w:rsidR="00E51AFA" w:rsidRPr="007748A8">
        <w:rPr>
          <w:color w:val="C00000"/>
          <w:lang w:val="el-GR"/>
        </w:rPr>
        <w:t>______________________________________________________</w:t>
      </w:r>
    </w:p>
    <w:p w:rsidR="00CA1F01" w:rsidRPr="007748A8" w:rsidRDefault="00CA1F01" w:rsidP="00FA4CE7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986C06" w:rsidRPr="007748A8" w:rsidRDefault="00986C06" w:rsidP="00986C06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CC13BF" w:rsidRPr="00986C06" w:rsidRDefault="00CC13BF" w:rsidP="005D7C78">
      <w:pPr>
        <w:pStyle w:val="SubStepAlpha"/>
        <w:numPr>
          <w:ilvl w:val="0"/>
          <w:numId w:val="0"/>
        </w:numPr>
        <w:spacing w:before="0" w:after="0" w:line="360" w:lineRule="auto"/>
        <w:rPr>
          <w:sz w:val="24"/>
          <w:lang w:val="el-GR"/>
        </w:rPr>
      </w:pPr>
    </w:p>
    <w:p w:rsidR="00CA1F01" w:rsidRPr="005D6660" w:rsidRDefault="00CA1F01" w:rsidP="00FA4CE7">
      <w:pPr>
        <w:pStyle w:val="BodyTextL25"/>
        <w:tabs>
          <w:tab w:val="left" w:pos="1418"/>
        </w:tabs>
        <w:ind w:left="357" w:right="-284"/>
        <w:rPr>
          <w:b/>
          <w:sz w:val="22"/>
          <w:lang w:val="el-GR"/>
        </w:rPr>
      </w:pPr>
      <w:r w:rsidRPr="005D6660">
        <w:rPr>
          <w:b/>
          <w:sz w:val="22"/>
          <w:lang w:val="el-GR"/>
        </w:rPr>
        <w:t xml:space="preserve">Μέρος </w:t>
      </w:r>
      <w:r w:rsidR="00915D6A" w:rsidRPr="00915D6A">
        <w:rPr>
          <w:b/>
          <w:sz w:val="22"/>
          <w:lang w:val="el-GR"/>
        </w:rPr>
        <w:t>3</w:t>
      </w:r>
      <w:r w:rsidRPr="005D6660">
        <w:rPr>
          <w:b/>
          <w:sz w:val="22"/>
          <w:lang w:val="el-GR"/>
        </w:rPr>
        <w:t xml:space="preserve">: </w:t>
      </w:r>
      <w:r w:rsidR="005D6660">
        <w:rPr>
          <w:b/>
          <w:sz w:val="22"/>
          <w:lang w:val="el-GR"/>
        </w:rPr>
        <w:tab/>
      </w:r>
      <w:r w:rsidRPr="005D6660">
        <w:rPr>
          <w:b/>
          <w:sz w:val="22"/>
          <w:lang w:val="el-GR"/>
        </w:rPr>
        <w:t>Ρύθμιση στατικών και προεπιλεγμένων διαδρομών</w:t>
      </w:r>
    </w:p>
    <w:p w:rsidR="00CC13BF" w:rsidRPr="005D6660" w:rsidRDefault="00CA1F01" w:rsidP="007748A8">
      <w:pPr>
        <w:pStyle w:val="SubStepAlpha"/>
        <w:numPr>
          <w:ilvl w:val="0"/>
          <w:numId w:val="0"/>
        </w:numPr>
        <w:spacing w:before="240" w:after="0"/>
        <w:ind w:left="714" w:right="-285" w:hanging="357"/>
        <w:rPr>
          <w:b/>
          <w:lang w:val="el-GR"/>
        </w:rPr>
      </w:pPr>
      <w:r w:rsidRPr="005D6660">
        <w:rPr>
          <w:b/>
          <w:lang w:val="el-GR"/>
        </w:rPr>
        <w:t xml:space="preserve">Βήμα 1: Ρυθμίστε τις αναδρομικές </w:t>
      </w:r>
      <w:r w:rsidR="007748A8" w:rsidRPr="00FA4CE7">
        <w:rPr>
          <w:lang w:val="el-GR"/>
        </w:rPr>
        <w:t>(</w:t>
      </w:r>
      <w:proofErr w:type="spellStart"/>
      <w:r w:rsidR="007748A8" w:rsidRPr="008E4251">
        <w:rPr>
          <w:b/>
          <w:lang w:val="el-GR"/>
        </w:rPr>
        <w:t>recursive</w:t>
      </w:r>
      <w:proofErr w:type="spellEnd"/>
      <w:r w:rsidR="007748A8" w:rsidRPr="008E4251">
        <w:rPr>
          <w:b/>
          <w:lang w:val="el-GR"/>
        </w:rPr>
        <w:t xml:space="preserve"> </w:t>
      </w:r>
      <w:r w:rsidR="007748A8">
        <w:rPr>
          <w:b/>
        </w:rPr>
        <w:t>or</w:t>
      </w:r>
      <w:r w:rsidR="007748A8" w:rsidRPr="008E4251">
        <w:rPr>
          <w:b/>
          <w:lang w:val="el-GR"/>
        </w:rPr>
        <w:t xml:space="preserve"> </w:t>
      </w:r>
      <w:r w:rsidR="007748A8">
        <w:rPr>
          <w:b/>
        </w:rPr>
        <w:t>next</w:t>
      </w:r>
      <w:r w:rsidR="007748A8" w:rsidRPr="008E4251">
        <w:rPr>
          <w:b/>
          <w:lang w:val="el-GR"/>
        </w:rPr>
        <w:t>-</w:t>
      </w:r>
      <w:r w:rsidR="007748A8">
        <w:rPr>
          <w:b/>
        </w:rPr>
        <w:t>hop</w:t>
      </w:r>
      <w:r w:rsidR="007748A8" w:rsidRPr="00FA4CE7">
        <w:rPr>
          <w:lang w:val="el-GR"/>
        </w:rPr>
        <w:t>)</w:t>
      </w:r>
      <w:r w:rsidR="007748A8">
        <w:rPr>
          <w:lang w:val="el-GR"/>
        </w:rPr>
        <w:t xml:space="preserve"> </w:t>
      </w:r>
      <w:r w:rsidRPr="005D6660">
        <w:rPr>
          <w:b/>
          <w:lang w:val="el-GR"/>
        </w:rPr>
        <w:t xml:space="preserve">στατικές διαδρομές στο </w:t>
      </w:r>
      <w:r w:rsidR="005D6660">
        <w:rPr>
          <w:b/>
          <w:lang w:val="el-GR"/>
        </w:rPr>
        <w:t xml:space="preserve">δρομολογητή </w:t>
      </w:r>
      <w:r w:rsidRPr="005D6660">
        <w:rPr>
          <w:b/>
          <w:lang w:val="el-GR"/>
        </w:rPr>
        <w:t>R1.</w:t>
      </w:r>
    </w:p>
    <w:p w:rsidR="00CC13BF" w:rsidRDefault="00E51AFA" w:rsidP="00986C06">
      <w:pPr>
        <w:pStyle w:val="SubStepAlpha"/>
        <w:numPr>
          <w:ilvl w:val="2"/>
          <w:numId w:val="4"/>
        </w:numPr>
        <w:spacing w:before="240" w:after="60"/>
        <w:ind w:left="714" w:right="-425" w:hanging="357"/>
        <w:rPr>
          <w:lang w:val="el-GR"/>
        </w:rPr>
      </w:pPr>
      <w:r>
        <w:rPr>
          <w:lang w:val="el-GR"/>
        </w:rPr>
        <w:t>Γράψτε τις εντολές για να ρ</w:t>
      </w:r>
      <w:r w:rsidR="005D6660" w:rsidRPr="005D6660">
        <w:rPr>
          <w:lang w:val="el-GR"/>
        </w:rPr>
        <w:t>υθμίσ</w:t>
      </w:r>
      <w:r>
        <w:rPr>
          <w:lang w:val="el-GR"/>
        </w:rPr>
        <w:t>ε</w:t>
      </w:r>
      <w:r w:rsidR="005D6660" w:rsidRPr="005D6660">
        <w:rPr>
          <w:lang w:val="el-GR"/>
        </w:rPr>
        <w:t>τε μια αναδρομική στατική διαδρομή σε κάθε δίκτυο που δεν είναι άμεσα συνδεδεμένο με το R1, συμπεριλαμβανομένης της σύνδεσης WAN μεταξύ R2 και R3</w:t>
      </w:r>
    </w:p>
    <w:p w:rsidR="005D6660" w:rsidRPr="007748A8" w:rsidRDefault="005D6660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5D6660" w:rsidRPr="007748A8" w:rsidRDefault="005D6660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5D6660" w:rsidRPr="007748A8" w:rsidRDefault="005D6660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5D6660" w:rsidRPr="005D6660" w:rsidRDefault="005D6660" w:rsidP="00986C06">
      <w:pPr>
        <w:pStyle w:val="SubStepAlpha"/>
        <w:numPr>
          <w:ilvl w:val="0"/>
          <w:numId w:val="0"/>
        </w:numPr>
        <w:spacing w:before="360" w:after="0"/>
        <w:ind w:left="1134" w:hanging="777"/>
        <w:rPr>
          <w:b/>
          <w:lang w:val="el-GR"/>
        </w:rPr>
      </w:pPr>
      <w:r w:rsidRPr="005D6660">
        <w:rPr>
          <w:b/>
          <w:lang w:val="el-GR"/>
        </w:rPr>
        <w:t xml:space="preserve">Βήμα </w:t>
      </w:r>
      <w:r>
        <w:rPr>
          <w:b/>
          <w:lang w:val="el-GR"/>
        </w:rPr>
        <w:t>2</w:t>
      </w:r>
      <w:r w:rsidRPr="005D6660">
        <w:rPr>
          <w:b/>
          <w:lang w:val="el-GR"/>
        </w:rPr>
        <w:t xml:space="preserve">: Ρυθμίστε τις </w:t>
      </w:r>
      <w:r>
        <w:rPr>
          <w:b/>
          <w:lang w:val="el-GR"/>
        </w:rPr>
        <w:t>α</w:t>
      </w:r>
      <w:r w:rsidRPr="005D6660">
        <w:rPr>
          <w:b/>
          <w:lang w:val="el-GR"/>
        </w:rPr>
        <w:t>πευθείας συνδεδεμένες</w:t>
      </w:r>
      <w:r>
        <w:rPr>
          <w:b/>
          <w:lang w:val="el-GR"/>
        </w:rPr>
        <w:t xml:space="preserve"> </w:t>
      </w:r>
      <w:r w:rsidR="007748A8" w:rsidRPr="007748A8">
        <w:rPr>
          <w:b/>
          <w:lang w:val="el-GR"/>
        </w:rPr>
        <w:t>(</w:t>
      </w:r>
      <w:proofErr w:type="spellStart"/>
      <w:r w:rsidR="007748A8" w:rsidRPr="007748A8">
        <w:rPr>
          <w:b/>
          <w:lang w:val="el-GR"/>
        </w:rPr>
        <w:t>directly</w:t>
      </w:r>
      <w:proofErr w:type="spellEnd"/>
      <w:r w:rsidR="007748A8" w:rsidRPr="007748A8">
        <w:rPr>
          <w:b/>
          <w:lang w:val="el-GR"/>
        </w:rPr>
        <w:t xml:space="preserve"> connected)</w:t>
      </w:r>
      <w:r w:rsidRPr="005D6660">
        <w:rPr>
          <w:b/>
          <w:lang w:val="el-GR"/>
        </w:rPr>
        <w:t xml:space="preserve"> στατικές διαδρομές στο </w:t>
      </w:r>
      <w:r>
        <w:rPr>
          <w:b/>
          <w:lang w:val="el-GR"/>
        </w:rPr>
        <w:t xml:space="preserve">δρομολογητή </w:t>
      </w:r>
      <w:r w:rsidRPr="005D6660">
        <w:rPr>
          <w:b/>
          <w:lang w:val="el-GR"/>
        </w:rPr>
        <w:t>R</w:t>
      </w:r>
      <w:r>
        <w:rPr>
          <w:b/>
          <w:lang w:val="el-GR"/>
        </w:rPr>
        <w:t>2</w:t>
      </w:r>
      <w:r w:rsidRPr="005D6660">
        <w:rPr>
          <w:b/>
          <w:lang w:val="el-GR"/>
        </w:rPr>
        <w:t>.</w:t>
      </w:r>
    </w:p>
    <w:p w:rsidR="005D6660" w:rsidRPr="005D6660" w:rsidRDefault="00E51AFA" w:rsidP="00873D1A">
      <w:pPr>
        <w:pStyle w:val="SubStepAlpha"/>
        <w:numPr>
          <w:ilvl w:val="2"/>
          <w:numId w:val="5"/>
        </w:numPr>
        <w:spacing w:after="60"/>
        <w:ind w:left="714" w:right="-285" w:hanging="357"/>
        <w:rPr>
          <w:lang w:val="el-GR"/>
        </w:rPr>
      </w:pPr>
      <w:r>
        <w:rPr>
          <w:lang w:val="el-GR"/>
        </w:rPr>
        <w:t>Γράψτε τις εντολές για να ρ</w:t>
      </w:r>
      <w:r w:rsidRPr="005D6660">
        <w:rPr>
          <w:lang w:val="el-GR"/>
        </w:rPr>
        <w:t>υθμίσ</w:t>
      </w:r>
      <w:r>
        <w:rPr>
          <w:lang w:val="el-GR"/>
        </w:rPr>
        <w:t>ε</w:t>
      </w:r>
      <w:r w:rsidRPr="005D6660">
        <w:rPr>
          <w:lang w:val="el-GR"/>
        </w:rPr>
        <w:t xml:space="preserve">τε </w:t>
      </w:r>
      <w:r w:rsidR="005D6660" w:rsidRPr="005D6660">
        <w:rPr>
          <w:lang w:val="el-GR"/>
        </w:rPr>
        <w:t xml:space="preserve">μια απευθείας συνδεδεμένη στατική διαδρομή από το </w:t>
      </w:r>
      <w:r w:rsidR="00873D1A">
        <w:rPr>
          <w:lang w:val="el-GR"/>
        </w:rPr>
        <w:t xml:space="preserve">δρομολογητή </w:t>
      </w:r>
      <w:r w:rsidR="005D6660" w:rsidRPr="005D6660">
        <w:rPr>
          <w:lang w:val="el-GR"/>
        </w:rPr>
        <w:t xml:space="preserve">R2 </w:t>
      </w:r>
      <w:r w:rsidR="00986C06">
        <w:rPr>
          <w:lang w:val="el-GR"/>
        </w:rPr>
        <w:t xml:space="preserve">προς </w:t>
      </w:r>
      <w:r w:rsidR="005D6660" w:rsidRPr="005D6660">
        <w:rPr>
          <w:lang w:val="el-GR"/>
        </w:rPr>
        <w:t>κάθε δίκτυο που δεν είναι άμεσα συνδεδεμένο</w:t>
      </w:r>
      <w:r w:rsidR="00986C06">
        <w:rPr>
          <w:lang w:val="el-GR"/>
        </w:rPr>
        <w:t xml:space="preserve"> με το δρομολογητή </w:t>
      </w:r>
      <w:r w:rsidR="00986C06">
        <w:t>R</w:t>
      </w:r>
      <w:r w:rsidR="00986C06" w:rsidRPr="00986C06">
        <w:rPr>
          <w:lang w:val="el-GR"/>
        </w:rPr>
        <w:t>2</w:t>
      </w:r>
      <w:r w:rsidR="005D6660">
        <w:rPr>
          <w:lang w:val="el-GR"/>
        </w:rPr>
        <w:t>.</w:t>
      </w:r>
    </w:p>
    <w:p w:rsidR="005D6660" w:rsidRPr="007748A8" w:rsidRDefault="005D6660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986C06" w:rsidRPr="007748A8" w:rsidRDefault="00986C06" w:rsidP="00986C06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5D6660" w:rsidRPr="005D6660" w:rsidRDefault="005D6660" w:rsidP="00986C06">
      <w:pPr>
        <w:pStyle w:val="SubStepAlpha"/>
        <w:spacing w:before="240" w:after="60"/>
        <w:ind w:left="714" w:right="-425" w:hanging="357"/>
        <w:rPr>
          <w:lang w:val="el-GR"/>
        </w:rPr>
      </w:pPr>
      <w:r w:rsidRPr="005D6660">
        <w:rPr>
          <w:lang w:val="el-GR"/>
        </w:rPr>
        <w:t xml:space="preserve">Ποια εντολή εμφανίζει μόνο </w:t>
      </w:r>
      <w:r>
        <w:rPr>
          <w:lang w:val="el-GR"/>
        </w:rPr>
        <w:t xml:space="preserve">τα </w:t>
      </w:r>
      <w:r w:rsidRPr="005D6660">
        <w:rPr>
          <w:lang w:val="el-GR"/>
        </w:rPr>
        <w:t>άμεσα συνδεδεμένα δίκτυα</w:t>
      </w:r>
      <w:r w:rsidR="00986C06" w:rsidRPr="00986C06">
        <w:rPr>
          <w:lang w:val="el-GR"/>
        </w:rPr>
        <w:t xml:space="preserve"> </w:t>
      </w:r>
      <w:r w:rsidR="00986C06" w:rsidRPr="005D6660">
        <w:rPr>
          <w:lang w:val="el-GR"/>
        </w:rPr>
        <w:t>που αναφέ</w:t>
      </w:r>
      <w:r w:rsidR="00986C06">
        <w:rPr>
          <w:lang w:val="el-GR"/>
        </w:rPr>
        <w:t>ρονται στον</w:t>
      </w:r>
      <w:r w:rsidR="00986C06" w:rsidRPr="00211076">
        <w:rPr>
          <w:lang w:val="el-GR"/>
        </w:rPr>
        <w:t xml:space="preserve"> πίνακα δρομολόγησης</w:t>
      </w:r>
      <w:r w:rsidRPr="005D6660">
        <w:rPr>
          <w:lang w:val="el-GR"/>
        </w:rPr>
        <w:t>;</w:t>
      </w:r>
    </w:p>
    <w:p w:rsidR="005D6660" w:rsidRPr="007748A8" w:rsidRDefault="005D6660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</w:rPr>
        <w:t>________________________________________________________________________________</w:t>
      </w:r>
    </w:p>
    <w:p w:rsidR="005D6660" w:rsidRPr="005D6660" w:rsidRDefault="005D6660" w:rsidP="00986C06">
      <w:pPr>
        <w:pStyle w:val="SubStepAlpha"/>
        <w:spacing w:before="240" w:after="60"/>
        <w:ind w:left="714" w:right="-425" w:hanging="357"/>
        <w:rPr>
          <w:lang w:val="el-GR"/>
        </w:rPr>
      </w:pPr>
      <w:r w:rsidRPr="005D6660">
        <w:rPr>
          <w:lang w:val="el-GR"/>
        </w:rPr>
        <w:t>Ποια εντολή εμφανίζει μόνο τις στατικές διαδρομές που αναφέ</w:t>
      </w:r>
      <w:r>
        <w:rPr>
          <w:lang w:val="el-GR"/>
        </w:rPr>
        <w:t>ρονται στον πίνακα δρομολόγησης</w:t>
      </w:r>
      <w:r w:rsidRPr="005D6660">
        <w:rPr>
          <w:lang w:val="el-GR"/>
        </w:rPr>
        <w:t>;</w:t>
      </w:r>
    </w:p>
    <w:p w:rsidR="005D6660" w:rsidRPr="007748A8" w:rsidRDefault="005D6660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</w:rPr>
        <w:t>________________________________________________________________________________</w:t>
      </w:r>
    </w:p>
    <w:p w:rsidR="005D6660" w:rsidRDefault="005D6660" w:rsidP="00986C06">
      <w:pPr>
        <w:pStyle w:val="SubStepAlpha"/>
        <w:spacing w:before="240" w:after="60"/>
        <w:ind w:left="714" w:right="-425" w:hanging="357"/>
        <w:rPr>
          <w:lang w:val="el-GR"/>
        </w:rPr>
      </w:pPr>
      <w:r w:rsidRPr="005D6660">
        <w:rPr>
          <w:lang w:val="el-GR"/>
        </w:rPr>
        <w:t>Κατά την προβολή ολόκληρου του πίνακα δρομολόγησης, πώς μπορείτε να διακρίνετε μεταξύ μιας απευθείας συνδεδεμένης στατικής διαδρομής κι ενός άμεσα συνδεδεμένου δικτύου;</w:t>
      </w:r>
    </w:p>
    <w:p w:rsidR="00211076" w:rsidRPr="007748A8" w:rsidRDefault="00211076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</w:rPr>
        <w:t>________________________________________________________________________________</w:t>
      </w:r>
    </w:p>
    <w:p w:rsidR="00E51AFA" w:rsidRPr="007748A8" w:rsidRDefault="00E51AFA" w:rsidP="00E51AFA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E51AFA" w:rsidRPr="007748A8" w:rsidRDefault="00E51AFA" w:rsidP="00E51AFA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211076" w:rsidRPr="005D6660" w:rsidRDefault="00211076" w:rsidP="00986C06">
      <w:pPr>
        <w:pStyle w:val="SubStepAlpha"/>
        <w:numPr>
          <w:ilvl w:val="0"/>
          <w:numId w:val="0"/>
        </w:numPr>
        <w:spacing w:before="360" w:after="0"/>
        <w:ind w:left="1134" w:hanging="777"/>
        <w:rPr>
          <w:b/>
          <w:lang w:val="el-GR"/>
        </w:rPr>
      </w:pPr>
      <w:r w:rsidRPr="005D6660">
        <w:rPr>
          <w:b/>
          <w:lang w:val="el-GR"/>
        </w:rPr>
        <w:lastRenderedPageBreak/>
        <w:t xml:space="preserve">Βήμα </w:t>
      </w:r>
      <w:r>
        <w:rPr>
          <w:b/>
          <w:lang w:val="el-GR"/>
        </w:rPr>
        <w:t>3</w:t>
      </w:r>
      <w:r w:rsidRPr="005D6660">
        <w:rPr>
          <w:b/>
          <w:lang w:val="el-GR"/>
        </w:rPr>
        <w:t xml:space="preserve">: Ρυθμίστε </w:t>
      </w:r>
      <w:r w:rsidRPr="00211076">
        <w:rPr>
          <w:b/>
          <w:lang w:val="el-GR"/>
        </w:rPr>
        <w:t>μια προεπιλεγμένη</w:t>
      </w:r>
      <w:r>
        <w:rPr>
          <w:b/>
          <w:lang w:val="el-GR"/>
        </w:rPr>
        <w:t xml:space="preserve"> </w:t>
      </w:r>
      <w:r w:rsidR="007748A8" w:rsidRPr="007748A8">
        <w:rPr>
          <w:b/>
          <w:lang w:val="el-GR"/>
        </w:rPr>
        <w:t>διαδρομή (</w:t>
      </w:r>
      <w:proofErr w:type="spellStart"/>
      <w:r w:rsidR="007748A8" w:rsidRPr="007748A8">
        <w:rPr>
          <w:b/>
          <w:lang w:val="el-GR"/>
        </w:rPr>
        <w:t>default</w:t>
      </w:r>
      <w:proofErr w:type="spellEnd"/>
      <w:r w:rsidR="007748A8" w:rsidRPr="007748A8">
        <w:rPr>
          <w:b/>
          <w:lang w:val="el-GR"/>
        </w:rPr>
        <w:t xml:space="preserve"> </w:t>
      </w:r>
      <w:proofErr w:type="spellStart"/>
      <w:r w:rsidR="007748A8" w:rsidRPr="007748A8">
        <w:rPr>
          <w:b/>
          <w:lang w:val="el-GR"/>
        </w:rPr>
        <w:t>route</w:t>
      </w:r>
      <w:proofErr w:type="spellEnd"/>
      <w:r w:rsidR="007748A8" w:rsidRPr="007748A8">
        <w:rPr>
          <w:b/>
          <w:lang w:val="el-GR"/>
        </w:rPr>
        <w:t xml:space="preserve">) </w:t>
      </w:r>
      <w:r w:rsidRPr="005D6660">
        <w:rPr>
          <w:b/>
          <w:lang w:val="el-GR"/>
        </w:rPr>
        <w:t xml:space="preserve">στο </w:t>
      </w:r>
      <w:r>
        <w:rPr>
          <w:b/>
          <w:lang w:val="el-GR"/>
        </w:rPr>
        <w:t xml:space="preserve">δρομολογητή </w:t>
      </w:r>
      <w:r w:rsidRPr="005D6660">
        <w:rPr>
          <w:b/>
          <w:lang w:val="el-GR"/>
        </w:rPr>
        <w:t>R</w:t>
      </w:r>
      <w:r>
        <w:rPr>
          <w:b/>
          <w:lang w:val="el-GR"/>
        </w:rPr>
        <w:t>3</w:t>
      </w:r>
      <w:r w:rsidRPr="005D6660">
        <w:rPr>
          <w:b/>
          <w:lang w:val="el-GR"/>
        </w:rPr>
        <w:t>.</w:t>
      </w:r>
    </w:p>
    <w:p w:rsidR="00211076" w:rsidRPr="00211076" w:rsidRDefault="006850FF" w:rsidP="00986C06">
      <w:pPr>
        <w:pStyle w:val="SubStepAlpha"/>
        <w:numPr>
          <w:ilvl w:val="2"/>
          <w:numId w:val="6"/>
        </w:numPr>
        <w:spacing w:before="240" w:after="60"/>
        <w:ind w:left="714" w:right="-425" w:hanging="357"/>
        <w:rPr>
          <w:lang w:val="el-GR"/>
        </w:rPr>
      </w:pPr>
      <w:r>
        <w:rPr>
          <w:lang w:val="el-GR"/>
        </w:rPr>
        <w:t>Γράψτε την εντολή για να δ</w:t>
      </w:r>
      <w:r w:rsidR="00211076" w:rsidRPr="00211076">
        <w:rPr>
          <w:lang w:val="el-GR"/>
        </w:rPr>
        <w:t>ιαμορφώσ</w:t>
      </w:r>
      <w:r>
        <w:rPr>
          <w:lang w:val="el-GR"/>
        </w:rPr>
        <w:t>ε</w:t>
      </w:r>
      <w:r w:rsidR="00211076" w:rsidRPr="00211076">
        <w:rPr>
          <w:lang w:val="el-GR"/>
        </w:rPr>
        <w:t xml:space="preserve">τε μια προεπιλεγμένη διαδρομή στο </w:t>
      </w:r>
      <w:r w:rsidR="00211076">
        <w:rPr>
          <w:lang w:val="el-GR"/>
        </w:rPr>
        <w:t xml:space="preserve">δρομολογητή </w:t>
      </w:r>
      <w:r w:rsidR="00211076" w:rsidRPr="00211076">
        <w:rPr>
          <w:lang w:val="el-GR"/>
        </w:rPr>
        <w:t>R3</w:t>
      </w:r>
      <w:r w:rsidR="00211076">
        <w:rPr>
          <w:lang w:val="el-GR"/>
        </w:rPr>
        <w:t>,</w:t>
      </w:r>
      <w:r w:rsidR="00211076" w:rsidRPr="00211076">
        <w:rPr>
          <w:lang w:val="el-GR"/>
        </w:rPr>
        <w:t xml:space="preserve"> έτσι ώστε κάθε δίκτυο που δεν είναι απευθείας συνδεδεμένο να είναι </w:t>
      </w:r>
      <w:proofErr w:type="spellStart"/>
      <w:r w:rsidR="00211076" w:rsidRPr="00211076">
        <w:rPr>
          <w:lang w:val="el-GR"/>
        </w:rPr>
        <w:t>προσβάσιμο</w:t>
      </w:r>
      <w:proofErr w:type="spellEnd"/>
      <w:r w:rsidR="00211076" w:rsidRPr="00211076">
        <w:rPr>
          <w:lang w:val="el-GR"/>
        </w:rPr>
        <w:t>.</w:t>
      </w:r>
    </w:p>
    <w:p w:rsidR="00211076" w:rsidRPr="007748A8" w:rsidRDefault="00211076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211076" w:rsidRPr="005D6660" w:rsidRDefault="00211076" w:rsidP="00986C06">
      <w:pPr>
        <w:pStyle w:val="SubStepAlpha"/>
        <w:spacing w:before="240" w:after="60"/>
        <w:ind w:left="714" w:right="-425" w:hanging="357"/>
        <w:rPr>
          <w:lang w:val="el-GR"/>
        </w:rPr>
      </w:pPr>
      <w:r w:rsidRPr="00211076">
        <w:rPr>
          <w:lang w:val="el-GR"/>
        </w:rPr>
        <w:t xml:space="preserve">Πώς </w:t>
      </w:r>
      <w:r w:rsidR="007748A8">
        <w:rPr>
          <w:lang w:val="el-GR"/>
        </w:rPr>
        <w:t xml:space="preserve">θα </w:t>
      </w:r>
      <w:r w:rsidRPr="00211076">
        <w:rPr>
          <w:lang w:val="el-GR"/>
        </w:rPr>
        <w:t xml:space="preserve">εμφανίζεται </w:t>
      </w:r>
      <w:r w:rsidR="007748A8" w:rsidRPr="00211076">
        <w:rPr>
          <w:lang w:val="el-GR"/>
        </w:rPr>
        <w:t>στον πίνακα δρομολόγησης</w:t>
      </w:r>
      <w:r w:rsidR="007748A8">
        <w:rPr>
          <w:lang w:val="el-GR"/>
        </w:rPr>
        <w:t xml:space="preserve"> η </w:t>
      </w:r>
      <w:r w:rsidR="007748A8" w:rsidRPr="00211076">
        <w:rPr>
          <w:lang w:val="el-GR"/>
        </w:rPr>
        <w:t xml:space="preserve">προεπιλεγμένη διαδρομή </w:t>
      </w:r>
      <w:r w:rsidR="007748A8">
        <w:rPr>
          <w:lang w:val="el-GR"/>
        </w:rPr>
        <w:t>που δημιουργήσατε</w:t>
      </w:r>
      <w:r w:rsidRPr="00211076">
        <w:rPr>
          <w:lang w:val="el-GR"/>
        </w:rPr>
        <w:t>;</w:t>
      </w:r>
    </w:p>
    <w:p w:rsidR="00211076" w:rsidRPr="007748A8" w:rsidRDefault="00211076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211076" w:rsidRPr="005D6660" w:rsidRDefault="00211076" w:rsidP="00986C06">
      <w:pPr>
        <w:pStyle w:val="SubStepAlpha"/>
        <w:numPr>
          <w:ilvl w:val="0"/>
          <w:numId w:val="0"/>
        </w:numPr>
        <w:spacing w:before="360" w:after="0"/>
        <w:ind w:left="1134" w:hanging="777"/>
        <w:rPr>
          <w:b/>
          <w:lang w:val="el-GR"/>
        </w:rPr>
      </w:pPr>
      <w:r w:rsidRPr="005D6660">
        <w:rPr>
          <w:b/>
          <w:lang w:val="el-GR"/>
        </w:rPr>
        <w:t xml:space="preserve">Βήμα </w:t>
      </w:r>
      <w:r>
        <w:rPr>
          <w:b/>
          <w:lang w:val="el-GR"/>
        </w:rPr>
        <w:t>4</w:t>
      </w:r>
      <w:r w:rsidRPr="005D6660">
        <w:rPr>
          <w:b/>
          <w:lang w:val="el-GR"/>
        </w:rPr>
        <w:t xml:space="preserve">: </w:t>
      </w:r>
      <w:r>
        <w:rPr>
          <w:b/>
          <w:lang w:val="el-GR"/>
        </w:rPr>
        <w:t xml:space="preserve">Καταγράψτε </w:t>
      </w:r>
      <w:r w:rsidRPr="00211076">
        <w:rPr>
          <w:b/>
          <w:lang w:val="el-GR"/>
        </w:rPr>
        <w:t xml:space="preserve">τις εντολές για πλήρως καθορισμένες </w:t>
      </w:r>
      <w:r w:rsidR="007748A8" w:rsidRPr="007748A8">
        <w:rPr>
          <w:b/>
          <w:lang w:val="el-GR"/>
        </w:rPr>
        <w:t>(</w:t>
      </w:r>
      <w:proofErr w:type="spellStart"/>
      <w:r w:rsidR="007748A8" w:rsidRPr="007748A8">
        <w:rPr>
          <w:b/>
          <w:lang w:val="el-GR"/>
        </w:rPr>
        <w:t>fully</w:t>
      </w:r>
      <w:proofErr w:type="spellEnd"/>
      <w:r w:rsidR="007748A8" w:rsidRPr="007748A8">
        <w:rPr>
          <w:b/>
          <w:lang w:val="el-GR"/>
        </w:rPr>
        <w:t xml:space="preserve"> </w:t>
      </w:r>
      <w:proofErr w:type="spellStart"/>
      <w:r w:rsidR="007748A8" w:rsidRPr="007748A8">
        <w:rPr>
          <w:b/>
          <w:lang w:val="el-GR"/>
        </w:rPr>
        <w:t>specified</w:t>
      </w:r>
      <w:proofErr w:type="spellEnd"/>
      <w:r w:rsidR="007748A8" w:rsidRPr="007748A8">
        <w:rPr>
          <w:b/>
          <w:lang w:val="el-GR"/>
        </w:rPr>
        <w:t>)</w:t>
      </w:r>
      <w:r w:rsidR="007748A8">
        <w:rPr>
          <w:b/>
          <w:lang w:val="el-GR"/>
        </w:rPr>
        <w:t xml:space="preserve"> </w:t>
      </w:r>
      <w:r>
        <w:rPr>
          <w:b/>
          <w:lang w:val="el-GR"/>
        </w:rPr>
        <w:t xml:space="preserve">στατικές </w:t>
      </w:r>
      <w:r w:rsidRPr="00211076">
        <w:rPr>
          <w:b/>
          <w:lang w:val="el-GR"/>
        </w:rPr>
        <w:t>διαδρομές</w:t>
      </w:r>
      <w:r>
        <w:rPr>
          <w:b/>
          <w:lang w:val="el-GR"/>
        </w:rPr>
        <w:t>.</w:t>
      </w:r>
    </w:p>
    <w:p w:rsidR="00211076" w:rsidRPr="00211076" w:rsidRDefault="00211076" w:rsidP="00986C06">
      <w:pPr>
        <w:pStyle w:val="SubStepAlpha"/>
        <w:numPr>
          <w:ilvl w:val="2"/>
          <w:numId w:val="7"/>
        </w:numPr>
        <w:spacing w:before="240" w:after="60"/>
        <w:ind w:left="714" w:right="-425" w:hanging="357"/>
        <w:rPr>
          <w:lang w:val="el-GR"/>
        </w:rPr>
      </w:pPr>
      <w:r w:rsidRPr="00211076">
        <w:rPr>
          <w:lang w:val="el-GR"/>
        </w:rPr>
        <w:t xml:space="preserve">Ποια εντολή παρέχει μια πλήρως καθορισμένη στατική διαδρομή από το R3 στο </w:t>
      </w:r>
      <w:r>
        <w:rPr>
          <w:lang w:val="el-GR"/>
        </w:rPr>
        <w:t xml:space="preserve">δίκτυο </w:t>
      </w:r>
      <w:r w:rsidRPr="00211076">
        <w:rPr>
          <w:lang w:val="el-GR"/>
        </w:rPr>
        <w:t>R2 LAN;</w:t>
      </w:r>
    </w:p>
    <w:p w:rsidR="00211076" w:rsidRPr="007748A8" w:rsidRDefault="00FA4CE7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</w:t>
      </w:r>
      <w:r w:rsidR="00211076" w:rsidRPr="007748A8">
        <w:rPr>
          <w:color w:val="C00000"/>
        </w:rPr>
        <w:t>___________________________________________________________________</w:t>
      </w:r>
    </w:p>
    <w:p w:rsidR="00CB1BC5" w:rsidRPr="005D6660" w:rsidRDefault="00CB1BC5" w:rsidP="00986C06">
      <w:pPr>
        <w:pStyle w:val="SubStepAlpha"/>
        <w:spacing w:before="240" w:after="60"/>
        <w:ind w:left="714" w:right="-425" w:hanging="357"/>
        <w:rPr>
          <w:lang w:val="el-GR"/>
        </w:rPr>
      </w:pPr>
      <w:r w:rsidRPr="00211076">
        <w:rPr>
          <w:lang w:val="el-GR"/>
        </w:rPr>
        <w:t xml:space="preserve">Ποια εντολή παρέχει </w:t>
      </w:r>
      <w:r w:rsidRPr="00CB1BC5">
        <w:rPr>
          <w:lang w:val="el-GR"/>
        </w:rPr>
        <w:t xml:space="preserve">μια πλήρως καθορισμένη </w:t>
      </w:r>
      <w:r w:rsidRPr="00211076">
        <w:rPr>
          <w:lang w:val="el-GR"/>
        </w:rPr>
        <w:t xml:space="preserve">στατική </w:t>
      </w:r>
      <w:r w:rsidRPr="00CB1BC5">
        <w:rPr>
          <w:lang w:val="el-GR"/>
        </w:rPr>
        <w:t xml:space="preserve">διαδρομή από το R3 στο δίκτυο μεταξύ </w:t>
      </w:r>
      <w:r>
        <w:rPr>
          <w:lang w:val="el-GR"/>
        </w:rPr>
        <w:t xml:space="preserve">των δρομολογητών </w:t>
      </w:r>
      <w:r w:rsidRPr="00CB1BC5">
        <w:rPr>
          <w:lang w:val="el-GR"/>
        </w:rPr>
        <w:t>R2 και R1</w:t>
      </w:r>
      <w:r>
        <w:rPr>
          <w:lang w:val="el-GR"/>
        </w:rPr>
        <w:t>;</w:t>
      </w:r>
    </w:p>
    <w:p w:rsidR="00CB1BC5" w:rsidRPr="007748A8" w:rsidRDefault="00FA4CE7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</w:t>
      </w:r>
      <w:r w:rsidR="00CB1BC5" w:rsidRPr="007748A8">
        <w:rPr>
          <w:color w:val="C00000"/>
          <w:lang w:val="el-GR"/>
        </w:rPr>
        <w:t>___________________________________________________________________</w:t>
      </w:r>
    </w:p>
    <w:p w:rsidR="00CB1BC5" w:rsidRPr="005D6660" w:rsidRDefault="00CB1BC5" w:rsidP="00986C06">
      <w:pPr>
        <w:pStyle w:val="SubStepAlpha"/>
        <w:spacing w:before="240" w:after="60"/>
        <w:ind w:left="714" w:right="-425" w:hanging="357"/>
        <w:rPr>
          <w:lang w:val="el-GR"/>
        </w:rPr>
      </w:pPr>
      <w:r w:rsidRPr="00211076">
        <w:rPr>
          <w:lang w:val="el-GR"/>
        </w:rPr>
        <w:t xml:space="preserve">Ποια εντολή παρέχει </w:t>
      </w:r>
      <w:r w:rsidRPr="00CB1BC5">
        <w:rPr>
          <w:lang w:val="el-GR"/>
        </w:rPr>
        <w:t xml:space="preserve">μια πλήρως καθορισμένη </w:t>
      </w:r>
      <w:r w:rsidRPr="00211076">
        <w:rPr>
          <w:lang w:val="el-GR"/>
        </w:rPr>
        <w:t xml:space="preserve">στατική </w:t>
      </w:r>
      <w:r w:rsidRPr="00CB1BC5">
        <w:rPr>
          <w:lang w:val="el-GR"/>
        </w:rPr>
        <w:t>διαδρομή από το R3 στο δίκτυο R1</w:t>
      </w:r>
      <w:r>
        <w:rPr>
          <w:lang w:val="el-GR"/>
        </w:rPr>
        <w:t xml:space="preserve"> </w:t>
      </w:r>
      <w:r w:rsidRPr="00211076">
        <w:rPr>
          <w:lang w:val="el-GR"/>
        </w:rPr>
        <w:t>LAN</w:t>
      </w:r>
      <w:r>
        <w:rPr>
          <w:lang w:val="el-GR"/>
        </w:rPr>
        <w:t>;</w:t>
      </w:r>
    </w:p>
    <w:p w:rsidR="00CB1BC5" w:rsidRPr="007748A8" w:rsidRDefault="00FA4CE7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color w:val="C00000"/>
        </w:rPr>
      </w:pPr>
      <w:r w:rsidRPr="007748A8">
        <w:rPr>
          <w:color w:val="C00000"/>
          <w:lang w:val="el-GR"/>
        </w:rPr>
        <w:t>_____________</w:t>
      </w:r>
      <w:r w:rsidR="00CB1BC5" w:rsidRPr="007748A8">
        <w:rPr>
          <w:color w:val="C00000"/>
        </w:rPr>
        <w:t>___________________________________________________________________</w:t>
      </w:r>
    </w:p>
    <w:p w:rsidR="00CC13BF" w:rsidRPr="007748A8" w:rsidRDefault="00CB1BC5" w:rsidP="00986C06">
      <w:pPr>
        <w:pStyle w:val="SubStepAlpha"/>
        <w:spacing w:before="240" w:after="60"/>
        <w:ind w:left="714" w:right="-425" w:hanging="357"/>
        <w:rPr>
          <w:lang w:val="el-GR"/>
        </w:rPr>
      </w:pPr>
      <w:r w:rsidRPr="00CB1BC5">
        <w:rPr>
          <w:lang w:val="el-GR"/>
        </w:rPr>
        <w:t>Ποιες εντολές μπορείτε να χρησιμοποιήσετε για να επαληθεύσετε ότι οι στατικές διαδρομές έχουν ρυθμιστεί σωστά;</w:t>
      </w:r>
      <w:r w:rsidR="00CC13BF" w:rsidRPr="00CB1BC5">
        <w:rPr>
          <w:lang w:val="el-GR"/>
        </w:rPr>
        <w:t xml:space="preserve"> </w:t>
      </w:r>
      <w:r w:rsidR="000510E7" w:rsidRPr="007748A8">
        <w:rPr>
          <w:color w:val="C00000"/>
          <w:lang w:val="el-GR"/>
        </w:rPr>
        <w:t>_________________________________________________________________</w:t>
      </w:r>
    </w:p>
    <w:p w:rsidR="002D65DD" w:rsidRPr="007748A8" w:rsidRDefault="002D65DD" w:rsidP="002D65DD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2D65DD" w:rsidRPr="00873D1A" w:rsidRDefault="002D65DD" w:rsidP="00873D1A">
      <w:pPr>
        <w:pStyle w:val="SubStepAlpha"/>
        <w:numPr>
          <w:ilvl w:val="0"/>
          <w:numId w:val="0"/>
        </w:numPr>
        <w:spacing w:before="60" w:after="60"/>
        <w:ind w:left="714" w:hanging="5"/>
        <w:rPr>
          <w:color w:val="C00000"/>
          <w:lang w:val="el-GR"/>
        </w:rPr>
      </w:pPr>
      <w:r w:rsidRPr="007748A8">
        <w:rPr>
          <w:color w:val="C00000"/>
          <w:lang w:val="el-GR"/>
        </w:rPr>
        <w:t>________________________________________________________________________________</w:t>
      </w:r>
    </w:p>
    <w:p w:rsidR="00873D1A" w:rsidRDefault="00873D1A" w:rsidP="00873D1A">
      <w:pPr>
        <w:pStyle w:val="SubStepAlpha"/>
        <w:numPr>
          <w:ilvl w:val="0"/>
          <w:numId w:val="0"/>
        </w:numPr>
        <w:spacing w:before="240" w:after="0"/>
        <w:ind w:left="714" w:right="-285" w:hanging="357"/>
        <w:rPr>
          <w:b/>
          <w:lang w:val="el-GR"/>
        </w:rPr>
      </w:pPr>
      <w:r w:rsidRPr="00A16DC6">
        <w:rPr>
          <w:b/>
          <w:lang w:val="el-GR"/>
        </w:rPr>
        <w:t xml:space="preserve">Βήμα </w:t>
      </w:r>
      <w:r>
        <w:rPr>
          <w:b/>
          <w:lang w:val="el-GR"/>
        </w:rPr>
        <w:t>4</w:t>
      </w:r>
      <w:r w:rsidRPr="00A16DC6">
        <w:rPr>
          <w:b/>
          <w:lang w:val="el-GR"/>
        </w:rPr>
        <w:t xml:space="preserve">: </w:t>
      </w:r>
      <w:r>
        <w:rPr>
          <w:b/>
          <w:lang w:val="el-GR"/>
        </w:rPr>
        <w:t xml:space="preserve">Επιβεβαιώστε ότι όλες οι </w:t>
      </w:r>
      <w:r w:rsidRPr="00873D1A">
        <w:rPr>
          <w:b/>
          <w:lang w:val="el-GR"/>
        </w:rPr>
        <w:t>στατικ</w:t>
      </w:r>
      <w:r>
        <w:rPr>
          <w:b/>
          <w:lang w:val="el-GR"/>
        </w:rPr>
        <w:t xml:space="preserve">ές </w:t>
      </w:r>
      <w:r w:rsidRPr="00873D1A">
        <w:rPr>
          <w:b/>
          <w:lang w:val="el-GR"/>
        </w:rPr>
        <w:t>και προεπιλεγμέν</w:t>
      </w:r>
      <w:r>
        <w:rPr>
          <w:b/>
          <w:lang w:val="el-GR"/>
        </w:rPr>
        <w:t>ες</w:t>
      </w:r>
      <w:r w:rsidRPr="00873D1A">
        <w:rPr>
          <w:b/>
          <w:lang w:val="el-GR"/>
        </w:rPr>
        <w:t xml:space="preserve"> διαδρομ</w:t>
      </w:r>
      <w:r>
        <w:rPr>
          <w:b/>
          <w:lang w:val="el-GR"/>
        </w:rPr>
        <w:t>ές έχουν ρυθμιστεί σωστά.</w:t>
      </w:r>
    </w:p>
    <w:p w:rsidR="00873D1A" w:rsidRDefault="00873D1A" w:rsidP="00873D1A">
      <w:pPr>
        <w:pStyle w:val="SubStepAlpha"/>
        <w:numPr>
          <w:ilvl w:val="2"/>
          <w:numId w:val="40"/>
        </w:numPr>
        <w:spacing w:after="60"/>
        <w:ind w:right="140"/>
      </w:pPr>
      <w:r>
        <w:t>Issue the command to show the Routing Table information of R1.</w:t>
      </w:r>
    </w:p>
    <w:p w:rsidR="00873D1A" w:rsidRPr="00873D1A" w:rsidRDefault="00873D1A" w:rsidP="00873D1A">
      <w:pPr>
        <w:pStyle w:val="BodyTextL25"/>
        <w:ind w:left="709" w:right="-285" w:firstLine="5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r w:rsidRPr="00873D1A">
        <w:rPr>
          <w:color w:val="C00000"/>
          <w:sz w:val="18"/>
        </w:rPr>
        <w:t>screenshot</w:t>
      </w:r>
      <w:r w:rsidRPr="00873D1A">
        <w:rPr>
          <w:color w:val="C00000"/>
          <w:sz w:val="18"/>
          <w:lang w:val="el-GR"/>
        </w:rPr>
        <w:t xml:space="preserve"> </w:t>
      </w:r>
      <w:r w:rsidRPr="00873D1A">
        <w:rPr>
          <w:color w:val="C00000"/>
          <w:sz w:val="18"/>
        </w:rPr>
        <w:t>MONO</w:t>
      </w:r>
      <w:r w:rsidRPr="00873D1A">
        <w:rPr>
          <w:color w:val="C00000"/>
          <w:sz w:val="18"/>
          <w:lang w:val="el-GR"/>
        </w:rPr>
        <w:t xml:space="preserve"> από το παράθυρο ρύθμισης του δρομολογητή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1.</w:t>
      </w:r>
    </w:p>
    <w:p w:rsidR="00873D1A" w:rsidRPr="00C42819" w:rsidRDefault="00873D1A" w:rsidP="00873D1A">
      <w:pPr>
        <w:pStyle w:val="SubStepAlpha"/>
        <w:numPr>
          <w:ilvl w:val="2"/>
          <w:numId w:val="27"/>
        </w:numPr>
        <w:spacing w:after="60"/>
        <w:ind w:right="-285"/>
      </w:pPr>
      <w:r>
        <w:t>Issue the command to show the Routing Table information of R</w:t>
      </w:r>
      <w:r w:rsidRPr="00C42819">
        <w:t>2</w:t>
      </w:r>
      <w:r>
        <w:t>.</w:t>
      </w:r>
    </w:p>
    <w:p w:rsidR="00873D1A" w:rsidRPr="00873D1A" w:rsidRDefault="00873D1A" w:rsidP="00873D1A">
      <w:pPr>
        <w:pStyle w:val="BodyTextL25"/>
        <w:ind w:left="709" w:right="-285" w:firstLine="5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R2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2.</w:t>
      </w:r>
    </w:p>
    <w:p w:rsidR="00873D1A" w:rsidRPr="00C42819" w:rsidRDefault="00873D1A" w:rsidP="00873D1A">
      <w:pPr>
        <w:pStyle w:val="SubStepAlpha"/>
        <w:numPr>
          <w:ilvl w:val="2"/>
          <w:numId w:val="27"/>
        </w:numPr>
        <w:spacing w:after="60"/>
        <w:ind w:right="-285"/>
      </w:pPr>
      <w:r>
        <w:t>Issue the command to show the Routing Table information of R</w:t>
      </w:r>
      <w:r w:rsidRPr="00C42819">
        <w:t>3</w:t>
      </w:r>
      <w:r>
        <w:t>.</w:t>
      </w:r>
    </w:p>
    <w:p w:rsidR="00873D1A" w:rsidRPr="00873D1A" w:rsidRDefault="00873D1A" w:rsidP="00873D1A">
      <w:pPr>
        <w:pStyle w:val="BodyTextL25"/>
        <w:ind w:left="709" w:right="-285" w:firstLine="5"/>
        <w:rPr>
          <w:color w:val="C00000"/>
          <w:sz w:val="18"/>
          <w:lang w:val="el-GR"/>
        </w:rPr>
      </w:pPr>
      <w:r w:rsidRPr="00873D1A">
        <w:rPr>
          <w:color w:val="C00000"/>
          <w:sz w:val="18"/>
          <w:lang w:val="el-GR"/>
        </w:rPr>
        <w:t xml:space="preserve">Επικολλήστε εδώ </w:t>
      </w:r>
      <w:proofErr w:type="spellStart"/>
      <w:r w:rsidRPr="00873D1A">
        <w:rPr>
          <w:color w:val="C00000"/>
          <w:sz w:val="18"/>
          <w:lang w:val="el-GR"/>
        </w:rPr>
        <w:t>screenshot</w:t>
      </w:r>
      <w:proofErr w:type="spellEnd"/>
      <w:r w:rsidRPr="00873D1A">
        <w:rPr>
          <w:color w:val="C00000"/>
          <w:sz w:val="18"/>
          <w:lang w:val="el-GR"/>
        </w:rPr>
        <w:t xml:space="preserve"> MONO από το παράθυρο ρύθμισης του δρομολογητή R3 όπου να φαίνεται ο Πίνακας Δρομολόγησης (</w:t>
      </w:r>
      <w:proofErr w:type="spellStart"/>
      <w:r w:rsidRPr="00873D1A">
        <w:rPr>
          <w:color w:val="C00000"/>
          <w:sz w:val="18"/>
          <w:lang w:val="el-GR"/>
        </w:rPr>
        <w:t>Routing</w:t>
      </w:r>
      <w:proofErr w:type="spellEnd"/>
      <w:r w:rsidRPr="00873D1A">
        <w:rPr>
          <w:color w:val="C00000"/>
          <w:sz w:val="18"/>
          <w:lang w:val="el-GR"/>
        </w:rPr>
        <w:t xml:space="preserve"> </w:t>
      </w:r>
      <w:proofErr w:type="spellStart"/>
      <w:r w:rsidRPr="00873D1A">
        <w:rPr>
          <w:color w:val="C00000"/>
          <w:sz w:val="18"/>
          <w:lang w:val="el-GR"/>
        </w:rPr>
        <w:t>Table</w:t>
      </w:r>
      <w:proofErr w:type="spellEnd"/>
      <w:r w:rsidRPr="00873D1A">
        <w:rPr>
          <w:color w:val="C00000"/>
          <w:sz w:val="18"/>
          <w:lang w:val="el-GR"/>
        </w:rPr>
        <w:t xml:space="preserve">) του </w:t>
      </w:r>
      <w:r w:rsidRPr="00873D1A">
        <w:rPr>
          <w:color w:val="C00000"/>
          <w:sz w:val="18"/>
        </w:rPr>
        <w:t>R</w:t>
      </w:r>
      <w:r w:rsidRPr="00873D1A">
        <w:rPr>
          <w:color w:val="C00000"/>
          <w:sz w:val="18"/>
          <w:lang w:val="el-GR"/>
        </w:rPr>
        <w:t>3.</w:t>
      </w:r>
    </w:p>
    <w:p w:rsidR="00515B62" w:rsidRDefault="00515B62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lang w:val="el-GR"/>
        </w:rPr>
      </w:pPr>
    </w:p>
    <w:p w:rsidR="00BA1D7B" w:rsidRPr="00BA1D7B" w:rsidRDefault="00BA1D7B" w:rsidP="00BA1D7B">
      <w:pPr>
        <w:pStyle w:val="a7"/>
        <w:widowControl w:val="0"/>
        <w:autoSpaceDE w:val="0"/>
        <w:autoSpaceDN w:val="0"/>
        <w:adjustRightInd w:val="0"/>
        <w:spacing w:before="48" w:line="290" w:lineRule="auto"/>
        <w:ind w:left="284" w:right="-93"/>
        <w:jc w:val="both"/>
        <w:rPr>
          <w:rFonts w:ascii="Arial" w:hAnsi="Arial" w:cs="Arial"/>
          <w:b/>
          <w:color w:val="C00000"/>
          <w:sz w:val="20"/>
          <w:szCs w:val="20"/>
        </w:rPr>
      </w:pP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ΠΡΟΣΟΧΗ: Αποθηκεύστε το αρχείο που δημιουργήσατε με το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Cisco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Packet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>Tracer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με όνομα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ASK1.pka (όπου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ο Αριθμός Μητρώου σας)</w:t>
      </w:r>
    </w:p>
    <w:p w:rsidR="00873D1A" w:rsidRPr="00873D1A" w:rsidRDefault="00873D1A" w:rsidP="00FA4CE7">
      <w:pPr>
        <w:pStyle w:val="SubStepAlpha"/>
        <w:numPr>
          <w:ilvl w:val="0"/>
          <w:numId w:val="0"/>
        </w:numPr>
        <w:spacing w:before="60" w:after="60"/>
        <w:ind w:left="720"/>
        <w:rPr>
          <w:lang w:val="el-GR"/>
        </w:rPr>
      </w:pPr>
    </w:p>
    <w:p w:rsidR="00270D77" w:rsidRPr="00270D77" w:rsidRDefault="00B92BA3" w:rsidP="002B1A6C">
      <w:pPr>
        <w:spacing w:after="60"/>
        <w:ind w:right="-284"/>
        <w:jc w:val="both"/>
        <w:rPr>
          <w:rFonts w:ascii="Arial" w:hAnsi="Arial" w:cs="Arial"/>
          <w:b/>
          <w:sz w:val="12"/>
          <w:lang w:val="en-US"/>
        </w:rPr>
      </w:pPr>
      <w:r>
        <w:rPr>
          <w:rFonts w:ascii="Arial" w:hAnsi="Arial" w:cs="Arial"/>
          <w:b/>
        </w:rPr>
        <w:br w:type="page"/>
      </w:r>
    </w:p>
    <w:p w:rsidR="002B1A6C" w:rsidRPr="008E090D" w:rsidRDefault="002B1A6C" w:rsidP="002B1A6C">
      <w:pPr>
        <w:spacing w:after="60"/>
        <w:ind w:right="-284"/>
        <w:jc w:val="both"/>
        <w:rPr>
          <w:rFonts w:ascii="Arial" w:hAnsi="Arial" w:cs="Arial"/>
          <w:b/>
        </w:rPr>
      </w:pPr>
      <w:r w:rsidRPr="00D25F0E">
        <w:rPr>
          <w:rFonts w:ascii="Arial" w:hAnsi="Arial" w:cs="Arial"/>
          <w:b/>
        </w:rPr>
        <w:lastRenderedPageBreak/>
        <w:t xml:space="preserve">ΘΕΜΑ </w:t>
      </w:r>
      <w:r w:rsidR="00873D1A">
        <w:rPr>
          <w:rFonts w:ascii="Arial" w:hAnsi="Arial" w:cs="Arial"/>
          <w:b/>
        </w:rPr>
        <w:t>2</w:t>
      </w:r>
      <w:r w:rsidRPr="00D25F0E">
        <w:rPr>
          <w:rFonts w:ascii="Arial" w:hAnsi="Arial" w:cs="Arial"/>
          <w:b/>
          <w:vertAlign w:val="superscript"/>
        </w:rPr>
        <w:t>Ο</w:t>
      </w:r>
      <w:r w:rsidRPr="00D25F0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B1A6C">
        <w:rPr>
          <w:rFonts w:ascii="Arial" w:hAnsi="Arial" w:cs="Arial"/>
          <w:b/>
          <w:sz w:val="20"/>
        </w:rPr>
        <w:t>(</w:t>
      </w:r>
      <w:r w:rsidR="00FE38BC">
        <w:rPr>
          <w:rFonts w:ascii="Arial" w:hAnsi="Arial" w:cs="Arial"/>
          <w:b/>
          <w:sz w:val="18"/>
          <w:szCs w:val="18"/>
        </w:rPr>
        <w:t>3</w:t>
      </w:r>
      <w:r w:rsidRPr="00A11F5C">
        <w:rPr>
          <w:rFonts w:ascii="Arial" w:hAnsi="Arial" w:cs="Arial"/>
          <w:b/>
          <w:sz w:val="18"/>
          <w:szCs w:val="18"/>
        </w:rPr>
        <w:t xml:space="preserve"> μονάδες)</w:t>
      </w:r>
    </w:p>
    <w:p w:rsidR="002B1A6C" w:rsidRDefault="00036DFD" w:rsidP="002B1A6C">
      <w:pPr>
        <w:pStyle w:val="SubStepAlpha"/>
        <w:numPr>
          <w:ilvl w:val="0"/>
          <w:numId w:val="0"/>
        </w:numPr>
        <w:spacing w:before="0" w:after="0" w:line="276" w:lineRule="auto"/>
        <w:jc w:val="both"/>
        <w:rPr>
          <w:lang w:val="el-GR"/>
        </w:rPr>
      </w:pPr>
      <w:r>
        <w:rPr>
          <w:rFonts w:cs="Arial"/>
          <w:noProof/>
          <w:szCs w:val="21"/>
          <w:lang w:val="el-GR" w:eastAsia="el-G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6303645</wp:posOffset>
                </wp:positionH>
                <wp:positionV relativeFrom="paragraph">
                  <wp:posOffset>34925</wp:posOffset>
                </wp:positionV>
                <wp:extent cx="372110" cy="526415"/>
                <wp:effectExtent l="7620" t="6350" r="10795" b="10160"/>
                <wp:wrapNone/>
                <wp:docPr id="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727" w:rsidRPr="002B3C4F" w:rsidRDefault="0007261B" w:rsidP="00346A51">
                            <w:pPr>
                              <w:ind w:left="-142"/>
                              <w:rPr>
                                <w:rFonts w:ascii="Arial" w:hAnsi="Arial" w:cs="Arial"/>
                                <w:b/>
                                <w:sz w:val="7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36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7" type="#_x0000_t202" style="position:absolute;left:0;text-align:left;margin-left:496.35pt;margin-top:2.75pt;width:29.3pt;height:4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">
                <v:textbox>
                  <w:txbxContent>
                    <w:p w:rsidR="008A1727" w:rsidRPr="002B3C4F" w:rsidRDefault="0007261B" w:rsidP="00346A51">
                      <w:pPr>
                        <w:ind w:left="-142"/>
                        <w:rPr>
                          <w:rFonts w:ascii="Arial" w:hAnsi="Arial" w:cs="Arial"/>
                          <w:b/>
                          <w:sz w:val="72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72"/>
                          <w:szCs w:val="36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2B1A6C" w:rsidRPr="00FA4CE7">
        <w:rPr>
          <w:lang w:val="el-GR"/>
        </w:rPr>
        <w:t xml:space="preserve">Σε αυτή την άσκηση, </w:t>
      </w:r>
      <w:r w:rsidR="00503DFE">
        <w:t>o</w:t>
      </w:r>
      <w:r w:rsidR="00503DFE" w:rsidRPr="00503DFE">
        <w:rPr>
          <w:lang w:val="el-GR"/>
        </w:rPr>
        <w:t xml:space="preserve"> στόχος σας είνα</w:t>
      </w:r>
      <w:r w:rsidR="00FE38BC">
        <w:rPr>
          <w:lang w:val="el-GR"/>
        </w:rPr>
        <w:t xml:space="preserve">ι να ολοκληρώσετε το σχήμα </w:t>
      </w:r>
      <w:proofErr w:type="spellStart"/>
      <w:r w:rsidR="00FE38BC">
        <w:rPr>
          <w:lang w:val="el-GR"/>
        </w:rPr>
        <w:t>διευθυνσιοδότησης</w:t>
      </w:r>
      <w:proofErr w:type="spellEnd"/>
      <w:r w:rsidR="00503DFE" w:rsidRPr="00503DFE">
        <w:rPr>
          <w:lang w:val="el-GR"/>
        </w:rPr>
        <w:t xml:space="preserve"> IPv4 και IPv6</w:t>
      </w:r>
      <w:r w:rsidR="00FE38BC">
        <w:rPr>
          <w:lang w:val="el-GR"/>
        </w:rPr>
        <w:t xml:space="preserve"> και</w:t>
      </w:r>
      <w:r w:rsidR="00503DFE" w:rsidRPr="00503DFE">
        <w:rPr>
          <w:lang w:val="el-GR"/>
        </w:rPr>
        <w:t xml:space="preserve"> να </w:t>
      </w:r>
      <w:r w:rsidR="00FE38BC">
        <w:rPr>
          <w:lang w:val="el-GR"/>
        </w:rPr>
        <w:t xml:space="preserve">διαμορφώσετε τις </w:t>
      </w:r>
      <w:proofErr w:type="spellStart"/>
      <w:r w:rsidR="00FE38BC">
        <w:rPr>
          <w:lang w:val="el-GR"/>
        </w:rPr>
        <w:t>διεπαφές</w:t>
      </w:r>
      <w:proofErr w:type="spellEnd"/>
      <w:r w:rsidR="00FE38BC">
        <w:rPr>
          <w:lang w:val="el-GR"/>
        </w:rPr>
        <w:t xml:space="preserve"> των δρομολογητών με τις αντίστοιχες </w:t>
      </w:r>
      <w:r w:rsidR="00503DFE" w:rsidRPr="00503DFE">
        <w:rPr>
          <w:lang w:val="el-GR"/>
        </w:rPr>
        <w:t xml:space="preserve">IPv4 και IPv6 </w:t>
      </w:r>
      <w:r w:rsidR="00FE38BC">
        <w:rPr>
          <w:lang w:val="el-GR"/>
        </w:rPr>
        <w:t>διευθύ</w:t>
      </w:r>
      <w:r w:rsidR="00FE38BC" w:rsidRPr="00503DFE">
        <w:rPr>
          <w:lang w:val="el-GR"/>
        </w:rPr>
        <w:t>νσ</w:t>
      </w:r>
      <w:r w:rsidR="00FE38BC">
        <w:rPr>
          <w:lang w:val="el-GR"/>
        </w:rPr>
        <w:t>εις τους.</w:t>
      </w:r>
    </w:p>
    <w:p w:rsidR="00515B62" w:rsidRPr="00324777" w:rsidRDefault="00515B62" w:rsidP="00270D77">
      <w:pPr>
        <w:spacing w:line="360" w:lineRule="auto"/>
        <w:ind w:right="-108"/>
        <w:rPr>
          <w:rFonts w:ascii="Arial" w:hAnsi="Arial" w:cs="Arial"/>
          <w:b/>
          <w:sz w:val="22"/>
          <w:szCs w:val="21"/>
        </w:rPr>
      </w:pPr>
    </w:p>
    <w:p w:rsidR="002B1A6C" w:rsidRPr="00FE38BC" w:rsidRDefault="002B1A6C" w:rsidP="00E51AFA">
      <w:pPr>
        <w:ind w:right="-108"/>
        <w:rPr>
          <w:rFonts w:ascii="Arial" w:hAnsi="Arial" w:cs="Arial"/>
          <w:b/>
          <w:sz w:val="22"/>
          <w:szCs w:val="21"/>
        </w:rPr>
      </w:pPr>
      <w:r w:rsidRPr="00FE38BC">
        <w:rPr>
          <w:rFonts w:ascii="Arial" w:hAnsi="Arial" w:cs="Arial"/>
          <w:b/>
          <w:sz w:val="22"/>
          <w:szCs w:val="21"/>
        </w:rPr>
        <w:t>Διάγραμμα Τοπολογίας</w:t>
      </w:r>
    </w:p>
    <w:p w:rsidR="002B1A6C" w:rsidRPr="00CC13BF" w:rsidRDefault="00036DFD" w:rsidP="00E51AFA">
      <w:pPr>
        <w:ind w:right="-108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6012815" cy="2840355"/>
            <wp:effectExtent l="0" t="0" r="698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77" w:rsidRDefault="00270D77" w:rsidP="00270D77">
      <w:pPr>
        <w:spacing w:line="360" w:lineRule="auto"/>
        <w:ind w:right="-108"/>
        <w:rPr>
          <w:rFonts w:ascii="Arial" w:hAnsi="Arial" w:cs="Arial"/>
          <w:b/>
          <w:sz w:val="22"/>
          <w:szCs w:val="21"/>
          <w:lang w:val="en-US"/>
        </w:rPr>
      </w:pPr>
    </w:p>
    <w:p w:rsidR="002B1A6C" w:rsidRPr="00FE38BC" w:rsidRDefault="002B1A6C" w:rsidP="006850FF">
      <w:pPr>
        <w:spacing w:before="60" w:line="360" w:lineRule="auto"/>
        <w:ind w:right="-108"/>
        <w:rPr>
          <w:rFonts w:ascii="Arial" w:hAnsi="Arial" w:cs="Arial"/>
          <w:b/>
          <w:sz w:val="22"/>
          <w:szCs w:val="21"/>
          <w:lang w:val="en-US"/>
        </w:rPr>
      </w:pPr>
      <w:r w:rsidRPr="00FE38BC">
        <w:rPr>
          <w:rFonts w:ascii="Arial" w:hAnsi="Arial" w:cs="Arial"/>
          <w:b/>
          <w:sz w:val="22"/>
          <w:szCs w:val="21"/>
        </w:rPr>
        <w:t>Πίνακας Διευθύνσεων</w:t>
      </w:r>
    </w:p>
    <w:tbl>
      <w:tblPr>
        <w:tblW w:w="79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187"/>
        <w:gridCol w:w="1064"/>
        <w:gridCol w:w="1510"/>
        <w:gridCol w:w="1732"/>
        <w:gridCol w:w="2488"/>
      </w:tblGrid>
      <w:tr w:rsidR="00503DFE" w:rsidRPr="00E51AFA" w:rsidTr="00E51AFA">
        <w:trPr>
          <w:cantSplit/>
          <w:trHeight w:val="149"/>
          <w:jc w:val="center"/>
        </w:trPr>
        <w:tc>
          <w:tcPr>
            <w:tcW w:w="118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3DFE" w:rsidRPr="00E51AFA" w:rsidRDefault="00503DFE" w:rsidP="00E51AFA">
            <w:pPr>
              <w:pStyle w:val="TableHeading"/>
              <w:spacing w:before="0" w:after="0" w:line="240" w:lineRule="auto"/>
              <w:rPr>
                <w:sz w:val="18"/>
              </w:rPr>
            </w:pPr>
            <w:r w:rsidRPr="00E51AFA">
              <w:rPr>
                <w:sz w:val="18"/>
              </w:rPr>
              <w:t>Device</w:t>
            </w:r>
          </w:p>
        </w:tc>
        <w:tc>
          <w:tcPr>
            <w:tcW w:w="106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3DFE" w:rsidRPr="00E51AFA" w:rsidRDefault="00503DFE" w:rsidP="00E51AFA">
            <w:pPr>
              <w:pStyle w:val="TableHeading"/>
              <w:spacing w:before="0" w:after="0" w:line="240" w:lineRule="auto"/>
              <w:rPr>
                <w:sz w:val="18"/>
              </w:rPr>
            </w:pPr>
            <w:r w:rsidRPr="00E51AFA">
              <w:rPr>
                <w:sz w:val="18"/>
              </w:rPr>
              <w:t>Interface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3DFE" w:rsidRPr="00E51AFA" w:rsidRDefault="00503DFE" w:rsidP="00270D77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IPv4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3DFE" w:rsidRPr="00E51AFA" w:rsidRDefault="00503DFE" w:rsidP="00270D77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Subnet Mask</w:t>
            </w:r>
          </w:p>
        </w:tc>
        <w:tc>
          <w:tcPr>
            <w:tcW w:w="248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3DFE" w:rsidRPr="00E51AFA" w:rsidRDefault="00503DFE" w:rsidP="00E51AFA">
            <w:pPr>
              <w:pStyle w:val="TableHeading"/>
              <w:spacing w:before="0" w:after="0" w:line="240" w:lineRule="auto"/>
              <w:rPr>
                <w:sz w:val="18"/>
              </w:rPr>
            </w:pPr>
            <w:r w:rsidRPr="00E51AFA">
              <w:rPr>
                <w:sz w:val="18"/>
              </w:rPr>
              <w:t>Default Gateway</w:t>
            </w:r>
          </w:p>
        </w:tc>
      </w:tr>
      <w:tr w:rsidR="00503DFE" w:rsidRPr="00E51AFA" w:rsidTr="00E51AFA">
        <w:trPr>
          <w:cantSplit/>
          <w:trHeight w:val="196"/>
          <w:jc w:val="center"/>
        </w:trPr>
        <w:tc>
          <w:tcPr>
            <w:tcW w:w="118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3DFE" w:rsidRPr="00E51AFA" w:rsidRDefault="00503DFE" w:rsidP="00E51AFA">
            <w:pPr>
              <w:pStyle w:val="TableHeading"/>
              <w:spacing w:before="0" w:after="0" w:line="240" w:lineRule="auto"/>
              <w:rPr>
                <w:sz w:val="18"/>
              </w:rPr>
            </w:pPr>
          </w:p>
        </w:tc>
        <w:tc>
          <w:tcPr>
            <w:tcW w:w="106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3DFE" w:rsidRPr="00E51AFA" w:rsidRDefault="00503DFE" w:rsidP="00E51AFA">
            <w:pPr>
              <w:pStyle w:val="TableHeading"/>
              <w:spacing w:before="0" w:after="0" w:line="240" w:lineRule="auto"/>
              <w:rPr>
                <w:sz w:val="18"/>
              </w:rPr>
            </w:pPr>
          </w:p>
        </w:tc>
        <w:tc>
          <w:tcPr>
            <w:tcW w:w="32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3DFE" w:rsidRPr="00E51AFA" w:rsidRDefault="00503DFE" w:rsidP="00270D77">
            <w:pPr>
              <w:pStyle w:val="TableHeading"/>
              <w:spacing w:before="60" w:after="60" w:line="240" w:lineRule="auto"/>
              <w:rPr>
                <w:sz w:val="18"/>
              </w:rPr>
            </w:pPr>
            <w:r w:rsidRPr="00E51AFA">
              <w:rPr>
                <w:sz w:val="18"/>
              </w:rPr>
              <w:t>IPv6 Address/Prefix</w:t>
            </w:r>
          </w:p>
        </w:tc>
        <w:tc>
          <w:tcPr>
            <w:tcW w:w="248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3DFE" w:rsidRPr="00E51AFA" w:rsidRDefault="00503DFE" w:rsidP="00503DFE">
            <w:pPr>
              <w:pStyle w:val="TableHeading"/>
              <w:spacing w:before="20" w:after="20" w:line="240" w:lineRule="auto"/>
              <w:rPr>
                <w:sz w:val="18"/>
              </w:rPr>
            </w:pPr>
          </w:p>
        </w:tc>
      </w:tr>
      <w:tr w:rsidR="00503DFE" w:rsidTr="00270D77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Branch-A</w:t>
            </w:r>
          </w:p>
        </w:tc>
        <w:tc>
          <w:tcPr>
            <w:tcW w:w="1064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G0/0</w:t>
            </w:r>
          </w:p>
        </w:tc>
        <w:tc>
          <w:tcPr>
            <w:tcW w:w="1510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1732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2488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N/A</w:t>
            </w:r>
          </w:p>
        </w:tc>
      </w:tr>
      <w:tr w:rsidR="00503DFE" w:rsidTr="00270D77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</w:p>
        </w:tc>
        <w:tc>
          <w:tcPr>
            <w:tcW w:w="1064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G0/1</w:t>
            </w:r>
          </w:p>
        </w:tc>
        <w:tc>
          <w:tcPr>
            <w:tcW w:w="1510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1732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  <w:highlight w:val="yellow"/>
              </w:rPr>
            </w:pPr>
          </w:p>
        </w:tc>
        <w:tc>
          <w:tcPr>
            <w:tcW w:w="2488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N/A</w:t>
            </w:r>
          </w:p>
        </w:tc>
      </w:tr>
      <w:tr w:rsidR="00503DFE" w:rsidTr="00A16435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</w:p>
        </w:tc>
        <w:tc>
          <w:tcPr>
            <w:tcW w:w="1064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G0/2</w:t>
            </w:r>
          </w:p>
        </w:tc>
        <w:tc>
          <w:tcPr>
            <w:tcW w:w="1510" w:type="dxa"/>
            <w:vAlign w:val="center"/>
          </w:tcPr>
          <w:p w:rsidR="00503DFE" w:rsidRPr="006218EC" w:rsidRDefault="00503DFE" w:rsidP="00270D77">
            <w:pPr>
              <w:pStyle w:val="TableText"/>
              <w:spacing w:before="40" w:after="40"/>
            </w:pPr>
            <w:r w:rsidRPr="006218EC">
              <w:t>172.20.31.254</w:t>
            </w:r>
          </w:p>
        </w:tc>
        <w:tc>
          <w:tcPr>
            <w:tcW w:w="1732" w:type="dxa"/>
            <w:vAlign w:val="center"/>
          </w:tcPr>
          <w:p w:rsidR="00503DFE" w:rsidRPr="006218EC" w:rsidRDefault="00503DFE" w:rsidP="00270D77">
            <w:pPr>
              <w:pStyle w:val="TableText"/>
              <w:spacing w:before="40" w:after="40"/>
            </w:pPr>
            <w:r w:rsidRPr="006218EC">
              <w:t>255.255.255.252</w:t>
            </w:r>
          </w:p>
        </w:tc>
        <w:tc>
          <w:tcPr>
            <w:tcW w:w="2488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N/A</w:t>
            </w:r>
          </w:p>
        </w:tc>
      </w:tr>
      <w:tr w:rsidR="00503DFE" w:rsidTr="00270D77">
        <w:trPr>
          <w:cantSplit/>
          <w:jc w:val="center"/>
        </w:trPr>
        <w:tc>
          <w:tcPr>
            <w:tcW w:w="1187" w:type="dxa"/>
            <w:vMerge w:val="restart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Branch-B</w:t>
            </w:r>
          </w:p>
        </w:tc>
        <w:tc>
          <w:tcPr>
            <w:tcW w:w="1064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G0/0</w:t>
            </w:r>
          </w:p>
        </w:tc>
        <w:tc>
          <w:tcPr>
            <w:tcW w:w="3242" w:type="dxa"/>
            <w:gridSpan w:val="2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N/A</w:t>
            </w:r>
          </w:p>
        </w:tc>
      </w:tr>
      <w:tr w:rsidR="00503DFE" w:rsidTr="00270D77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</w:p>
        </w:tc>
        <w:tc>
          <w:tcPr>
            <w:tcW w:w="1064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G0/1</w:t>
            </w:r>
          </w:p>
        </w:tc>
        <w:tc>
          <w:tcPr>
            <w:tcW w:w="3242" w:type="dxa"/>
            <w:gridSpan w:val="2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N/A</w:t>
            </w:r>
          </w:p>
        </w:tc>
      </w:tr>
      <w:tr w:rsidR="00503DFE" w:rsidTr="00A16435">
        <w:trPr>
          <w:cantSplit/>
          <w:jc w:val="center"/>
        </w:trPr>
        <w:tc>
          <w:tcPr>
            <w:tcW w:w="1187" w:type="dxa"/>
            <w:vMerge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</w:p>
        </w:tc>
        <w:tc>
          <w:tcPr>
            <w:tcW w:w="1064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G0/2</w:t>
            </w:r>
          </w:p>
        </w:tc>
        <w:tc>
          <w:tcPr>
            <w:tcW w:w="3242" w:type="dxa"/>
            <w:gridSpan w:val="2"/>
            <w:vAlign w:val="center"/>
          </w:tcPr>
          <w:p w:rsidR="00503DFE" w:rsidRPr="006218EC" w:rsidRDefault="00503DFE" w:rsidP="00270D77">
            <w:pPr>
              <w:pStyle w:val="TableText"/>
              <w:spacing w:before="40" w:after="40"/>
            </w:pPr>
            <w:r w:rsidRPr="006218EC">
              <w:t>2001:</w:t>
            </w:r>
            <w:r>
              <w:t>DB8:FFFF:FFFF</w:t>
            </w:r>
            <w:r w:rsidRPr="006218EC">
              <w:t>::2/64</w:t>
            </w:r>
          </w:p>
        </w:tc>
        <w:tc>
          <w:tcPr>
            <w:tcW w:w="2488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N/A</w:t>
            </w:r>
          </w:p>
        </w:tc>
      </w:tr>
      <w:tr w:rsidR="00503DFE" w:rsidTr="00270D77">
        <w:trPr>
          <w:cantSplit/>
          <w:jc w:val="center"/>
        </w:trPr>
        <w:tc>
          <w:tcPr>
            <w:tcW w:w="1187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PC-A1</w:t>
            </w:r>
          </w:p>
        </w:tc>
        <w:tc>
          <w:tcPr>
            <w:tcW w:w="1064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NIC</w:t>
            </w:r>
          </w:p>
        </w:tc>
        <w:tc>
          <w:tcPr>
            <w:tcW w:w="1510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1732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</w:tr>
      <w:tr w:rsidR="00503DFE" w:rsidTr="00270D77">
        <w:trPr>
          <w:cantSplit/>
          <w:jc w:val="center"/>
        </w:trPr>
        <w:tc>
          <w:tcPr>
            <w:tcW w:w="1187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PC-A2</w:t>
            </w:r>
          </w:p>
        </w:tc>
        <w:tc>
          <w:tcPr>
            <w:tcW w:w="1064" w:type="dxa"/>
            <w:vAlign w:val="center"/>
          </w:tcPr>
          <w:p w:rsidR="00503DFE" w:rsidRDefault="00503DFE" w:rsidP="00270D77">
            <w:pPr>
              <w:pStyle w:val="TableText"/>
              <w:spacing w:before="40" w:after="40"/>
            </w:pPr>
            <w:r w:rsidRPr="00625B86">
              <w:t>NIC</w:t>
            </w:r>
          </w:p>
        </w:tc>
        <w:tc>
          <w:tcPr>
            <w:tcW w:w="1510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1732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</w:tr>
      <w:tr w:rsidR="00503DFE" w:rsidTr="00270D77">
        <w:trPr>
          <w:cantSplit/>
          <w:jc w:val="center"/>
        </w:trPr>
        <w:tc>
          <w:tcPr>
            <w:tcW w:w="1187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PC-B1</w:t>
            </w:r>
          </w:p>
        </w:tc>
        <w:tc>
          <w:tcPr>
            <w:tcW w:w="1064" w:type="dxa"/>
            <w:vAlign w:val="center"/>
          </w:tcPr>
          <w:p w:rsidR="00503DFE" w:rsidRDefault="00503DFE" w:rsidP="00270D77">
            <w:pPr>
              <w:pStyle w:val="TableText"/>
              <w:spacing w:before="40" w:after="40"/>
            </w:pPr>
            <w:r w:rsidRPr="00625B86">
              <w:t>NIC</w:t>
            </w:r>
          </w:p>
        </w:tc>
        <w:tc>
          <w:tcPr>
            <w:tcW w:w="3242" w:type="dxa"/>
            <w:gridSpan w:val="2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</w:tr>
      <w:tr w:rsidR="00503DFE" w:rsidTr="00270D77">
        <w:trPr>
          <w:cantSplit/>
          <w:jc w:val="center"/>
        </w:trPr>
        <w:tc>
          <w:tcPr>
            <w:tcW w:w="1187" w:type="dxa"/>
            <w:vAlign w:val="center"/>
          </w:tcPr>
          <w:p w:rsidR="00503DFE" w:rsidRPr="0023110F" w:rsidRDefault="00503DFE" w:rsidP="00270D77">
            <w:pPr>
              <w:pStyle w:val="TableText"/>
              <w:spacing w:before="40" w:after="40"/>
            </w:pPr>
            <w:r>
              <w:t>PC-B2</w:t>
            </w:r>
          </w:p>
        </w:tc>
        <w:tc>
          <w:tcPr>
            <w:tcW w:w="1064" w:type="dxa"/>
            <w:vAlign w:val="center"/>
          </w:tcPr>
          <w:p w:rsidR="00503DFE" w:rsidRDefault="00503DFE" w:rsidP="00270D77">
            <w:pPr>
              <w:pStyle w:val="TableText"/>
              <w:spacing w:before="40" w:after="40"/>
            </w:pPr>
            <w:r w:rsidRPr="00625B86">
              <w:t>NIC</w:t>
            </w:r>
          </w:p>
        </w:tc>
        <w:tc>
          <w:tcPr>
            <w:tcW w:w="3242" w:type="dxa"/>
            <w:gridSpan w:val="2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  <w:tc>
          <w:tcPr>
            <w:tcW w:w="2488" w:type="dxa"/>
            <w:shd w:val="clear" w:color="auto" w:fill="FFFFCC"/>
            <w:vAlign w:val="center"/>
          </w:tcPr>
          <w:p w:rsidR="00503DFE" w:rsidRPr="00270D77" w:rsidRDefault="00503DFE" w:rsidP="00270D77">
            <w:pPr>
              <w:pStyle w:val="TableText"/>
              <w:spacing w:before="40" w:after="40"/>
              <w:rPr>
                <w:rStyle w:val="AnswerGray"/>
                <w:color w:val="C00000"/>
              </w:rPr>
            </w:pPr>
          </w:p>
        </w:tc>
      </w:tr>
    </w:tbl>
    <w:p w:rsidR="00270D77" w:rsidRDefault="00270D77" w:rsidP="00C94C2B">
      <w:pPr>
        <w:pStyle w:val="BodyTextL25"/>
        <w:tabs>
          <w:tab w:val="left" w:pos="993"/>
        </w:tabs>
        <w:spacing w:before="0"/>
        <w:ind w:left="0" w:right="-142"/>
        <w:jc w:val="both"/>
        <w:rPr>
          <w:b/>
          <w:sz w:val="22"/>
        </w:rPr>
      </w:pPr>
    </w:p>
    <w:p w:rsidR="002B1A6C" w:rsidRPr="005D6660" w:rsidRDefault="00FE38BC" w:rsidP="00C94C2B">
      <w:pPr>
        <w:pStyle w:val="BodyTextL25"/>
        <w:tabs>
          <w:tab w:val="left" w:pos="993"/>
        </w:tabs>
        <w:spacing w:before="0"/>
        <w:ind w:left="0" w:right="-142"/>
        <w:jc w:val="both"/>
        <w:rPr>
          <w:b/>
          <w:sz w:val="22"/>
          <w:lang w:val="el-GR"/>
        </w:rPr>
      </w:pPr>
      <w:r>
        <w:rPr>
          <w:b/>
          <w:sz w:val="22"/>
          <w:lang w:val="el-GR"/>
        </w:rPr>
        <w:t xml:space="preserve">Απαιτήσεις: </w:t>
      </w:r>
    </w:p>
    <w:p w:rsidR="00FE38BC" w:rsidRPr="00FE38BC" w:rsidRDefault="00FE38BC" w:rsidP="00B92BA3">
      <w:pPr>
        <w:pStyle w:val="SubStepAlpha"/>
        <w:numPr>
          <w:ilvl w:val="2"/>
          <w:numId w:val="15"/>
        </w:numPr>
        <w:tabs>
          <w:tab w:val="clear" w:pos="720"/>
          <w:tab w:val="num" w:pos="426"/>
        </w:tabs>
        <w:spacing w:line="276" w:lineRule="auto"/>
        <w:ind w:left="425" w:hanging="425"/>
        <w:jc w:val="both"/>
        <w:rPr>
          <w:lang w:val="el-GR"/>
        </w:rPr>
      </w:pPr>
      <w:r>
        <w:rPr>
          <w:lang w:val="el-GR"/>
        </w:rPr>
        <w:t xml:space="preserve">Το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A</w:t>
      </w:r>
      <w:r w:rsidRPr="00FE38BC">
        <w:rPr>
          <w:lang w:val="el-GR"/>
        </w:rPr>
        <w:t xml:space="preserve">1 </w:t>
      </w:r>
      <w:r>
        <w:rPr>
          <w:lang w:val="el-GR"/>
        </w:rPr>
        <w:t xml:space="preserve">χρησιμοποιεί τη διεύθυνση </w:t>
      </w:r>
      <w:proofErr w:type="spellStart"/>
      <w:r>
        <w:rPr>
          <w:lang w:val="el-GR"/>
        </w:rPr>
        <w:t>υποδικτύου</w:t>
      </w:r>
      <w:proofErr w:type="spellEnd"/>
      <w:r>
        <w:rPr>
          <w:lang w:val="el-GR"/>
        </w:rPr>
        <w:t xml:space="preserve"> </w:t>
      </w:r>
      <w:r w:rsidRPr="00FE38BC">
        <w:rPr>
          <w:lang w:val="el-GR"/>
        </w:rPr>
        <w:t>172.20.16.0/2</w:t>
      </w:r>
      <w:r w:rsidR="00A00D83">
        <w:rPr>
          <w:lang w:val="el-GR"/>
        </w:rPr>
        <w:t>2 για μέγιστη απαίτηση 512</w:t>
      </w:r>
      <w:r w:rsidR="00A00D83" w:rsidRPr="00FE38BC">
        <w:rPr>
          <w:lang w:val="el-GR"/>
        </w:rPr>
        <w:t xml:space="preserve"> </w:t>
      </w:r>
      <w:r w:rsidR="00A00D83" w:rsidRPr="00FE38BC">
        <w:t>hosts</w:t>
      </w:r>
      <w:r w:rsidRPr="00FE38BC">
        <w:rPr>
          <w:lang w:val="el-GR"/>
        </w:rPr>
        <w:t xml:space="preserve">. </w:t>
      </w:r>
      <w:r w:rsidR="00A00D83">
        <w:rPr>
          <w:lang w:val="el-GR"/>
        </w:rPr>
        <w:br/>
      </w:r>
      <w:r>
        <w:rPr>
          <w:lang w:val="el-GR"/>
        </w:rPr>
        <w:t>Να</w:t>
      </w:r>
      <w:r w:rsidRPr="00FE38BC">
        <w:rPr>
          <w:lang w:val="el-GR"/>
        </w:rPr>
        <w:t xml:space="preserve"> </w:t>
      </w:r>
      <w:r>
        <w:rPr>
          <w:lang w:val="el-GR"/>
        </w:rPr>
        <w:t>αναθέσετε</w:t>
      </w:r>
      <w:r w:rsidRPr="00FE38BC">
        <w:rPr>
          <w:lang w:val="el-GR"/>
        </w:rPr>
        <w:t xml:space="preserve"> </w:t>
      </w:r>
      <w:r>
        <w:rPr>
          <w:lang w:val="el-GR"/>
        </w:rPr>
        <w:t>το</w:t>
      </w:r>
      <w:r w:rsidRPr="00FE38BC">
        <w:rPr>
          <w:lang w:val="el-GR"/>
        </w:rPr>
        <w:t xml:space="preserve"> </w:t>
      </w:r>
      <w:r>
        <w:rPr>
          <w:lang w:val="el-GR"/>
        </w:rPr>
        <w:t>αμέσως</w:t>
      </w:r>
      <w:r w:rsidRPr="00FE38BC">
        <w:rPr>
          <w:lang w:val="el-GR"/>
        </w:rPr>
        <w:t xml:space="preserve"> </w:t>
      </w:r>
      <w:r>
        <w:rPr>
          <w:lang w:val="el-GR"/>
        </w:rPr>
        <w:t>επόμενο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διαθέσιμο </w:t>
      </w:r>
      <w:proofErr w:type="spellStart"/>
      <w:r>
        <w:rPr>
          <w:lang w:val="el-GR"/>
        </w:rPr>
        <w:t>υποδίκτυο</w:t>
      </w:r>
      <w:proofErr w:type="spellEnd"/>
      <w:r w:rsidRPr="00FE38BC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A</w:t>
      </w:r>
      <w:r w:rsidRPr="00FE38BC">
        <w:rPr>
          <w:lang w:val="el-GR"/>
        </w:rPr>
        <w:t xml:space="preserve">2 </w:t>
      </w:r>
      <w:r>
        <w:rPr>
          <w:lang w:val="el-GR"/>
        </w:rPr>
        <w:t xml:space="preserve">για μέγιστη απαίτηση </w:t>
      </w:r>
      <w:r w:rsidRPr="00FE38BC">
        <w:rPr>
          <w:lang w:val="el-GR"/>
        </w:rPr>
        <w:t>25</w:t>
      </w:r>
      <w:r w:rsidR="00A00D83">
        <w:rPr>
          <w:lang w:val="el-GR"/>
        </w:rPr>
        <w:t>6</w:t>
      </w:r>
      <w:r w:rsidRPr="00FE38BC">
        <w:rPr>
          <w:lang w:val="el-GR"/>
        </w:rPr>
        <w:t xml:space="preserve"> </w:t>
      </w:r>
      <w:r w:rsidRPr="00FE38BC">
        <w:t>hosts</w:t>
      </w:r>
      <w:r w:rsidRPr="00FE38BC">
        <w:rPr>
          <w:lang w:val="el-GR"/>
        </w:rPr>
        <w:t>.</w:t>
      </w:r>
    </w:p>
    <w:p w:rsidR="00FE38BC" w:rsidRPr="00FE38BC" w:rsidRDefault="00FE38BC" w:rsidP="00B92BA3">
      <w:pPr>
        <w:pStyle w:val="SubStepAlpha"/>
        <w:numPr>
          <w:ilvl w:val="2"/>
          <w:numId w:val="8"/>
        </w:numPr>
        <w:tabs>
          <w:tab w:val="clear" w:pos="720"/>
          <w:tab w:val="num" w:pos="426"/>
        </w:tabs>
        <w:spacing w:line="276" w:lineRule="auto"/>
        <w:ind w:left="425" w:hanging="425"/>
        <w:rPr>
          <w:lang w:val="el-GR"/>
        </w:rPr>
      </w:pPr>
      <w:r>
        <w:rPr>
          <w:lang w:val="el-GR"/>
        </w:rPr>
        <w:t>Το</w:t>
      </w:r>
      <w:r w:rsidRPr="00FE38BC">
        <w:rPr>
          <w:lang w:val="el-GR"/>
        </w:rPr>
        <w:t xml:space="preserve">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B</w:t>
      </w:r>
      <w:r w:rsidRPr="00FE38BC">
        <w:rPr>
          <w:lang w:val="el-GR"/>
        </w:rPr>
        <w:t xml:space="preserve">1 </w:t>
      </w:r>
      <w:r w:rsidRPr="00FE38BC">
        <w:t>is</w:t>
      </w:r>
      <w:r w:rsidRPr="00FE38BC">
        <w:rPr>
          <w:lang w:val="el-GR"/>
        </w:rPr>
        <w:t xml:space="preserve"> </w:t>
      </w:r>
      <w:r w:rsidRPr="00FE38BC">
        <w:t>using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τη διεύθυνση </w:t>
      </w:r>
      <w:proofErr w:type="spellStart"/>
      <w:r>
        <w:rPr>
          <w:lang w:val="el-GR"/>
        </w:rPr>
        <w:t>υποδικτύου</w:t>
      </w:r>
      <w:proofErr w:type="spellEnd"/>
      <w:r>
        <w:rPr>
          <w:lang w:val="el-GR"/>
        </w:rPr>
        <w:t xml:space="preserve"> </w:t>
      </w:r>
      <w:r w:rsidRPr="00FE38BC">
        <w:rPr>
          <w:lang w:val="el-GR"/>
        </w:rPr>
        <w:t>2001:</w:t>
      </w:r>
      <w:r w:rsidRPr="00FE38BC">
        <w:t>DB</w:t>
      </w:r>
      <w:r w:rsidRPr="00FE38BC">
        <w:rPr>
          <w:lang w:val="el-GR"/>
        </w:rPr>
        <w:t>8:</w:t>
      </w:r>
      <w:r w:rsidRPr="00FE38BC">
        <w:t>FADE</w:t>
      </w:r>
      <w:r w:rsidRPr="00FE38BC">
        <w:rPr>
          <w:lang w:val="el-GR"/>
        </w:rPr>
        <w:t>:0</w:t>
      </w:r>
      <w:r w:rsidRPr="00FE38BC">
        <w:t>FF</w:t>
      </w:r>
      <w:r w:rsidR="00B92BA3">
        <w:rPr>
          <w:lang w:val="el-GR"/>
        </w:rPr>
        <w:t>0</w:t>
      </w:r>
      <w:r w:rsidRPr="00FE38BC">
        <w:rPr>
          <w:lang w:val="el-GR"/>
        </w:rPr>
        <w:t xml:space="preserve">::/64. </w:t>
      </w:r>
      <w:r>
        <w:rPr>
          <w:lang w:val="el-GR"/>
        </w:rPr>
        <w:t>Να</w:t>
      </w:r>
      <w:r w:rsidRPr="00FE38BC">
        <w:rPr>
          <w:lang w:val="el-GR"/>
        </w:rPr>
        <w:t xml:space="preserve"> </w:t>
      </w:r>
      <w:r>
        <w:rPr>
          <w:lang w:val="el-GR"/>
        </w:rPr>
        <w:t>αναθέσετε</w:t>
      </w:r>
      <w:r w:rsidRPr="00FE38BC">
        <w:rPr>
          <w:lang w:val="el-GR"/>
        </w:rPr>
        <w:t xml:space="preserve"> </w:t>
      </w:r>
      <w:r>
        <w:rPr>
          <w:lang w:val="el-GR"/>
        </w:rPr>
        <w:t>το</w:t>
      </w:r>
      <w:r w:rsidRPr="00FE38BC">
        <w:rPr>
          <w:lang w:val="el-GR"/>
        </w:rPr>
        <w:t xml:space="preserve"> </w:t>
      </w:r>
      <w:r>
        <w:rPr>
          <w:lang w:val="el-GR"/>
        </w:rPr>
        <w:t>αμέσως</w:t>
      </w:r>
      <w:r w:rsidRPr="00FE38BC">
        <w:rPr>
          <w:lang w:val="el-GR"/>
        </w:rPr>
        <w:t xml:space="preserve"> </w:t>
      </w:r>
      <w:r>
        <w:rPr>
          <w:lang w:val="el-GR"/>
        </w:rPr>
        <w:t>επόμενο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διαθέσιμο </w:t>
      </w:r>
      <w:proofErr w:type="spellStart"/>
      <w:r>
        <w:rPr>
          <w:lang w:val="el-GR"/>
        </w:rPr>
        <w:t>υποδίκτυο</w:t>
      </w:r>
      <w:proofErr w:type="spellEnd"/>
      <w:r w:rsidRPr="00FE38BC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B</w:t>
      </w:r>
      <w:r w:rsidRPr="00FE38BC">
        <w:rPr>
          <w:lang w:val="el-GR"/>
        </w:rPr>
        <w:t>2.</w:t>
      </w:r>
    </w:p>
    <w:p w:rsidR="00FE38BC" w:rsidRPr="00FE38BC" w:rsidRDefault="00FE38BC" w:rsidP="00B92BA3">
      <w:pPr>
        <w:pStyle w:val="SubStepAlpha"/>
        <w:numPr>
          <w:ilvl w:val="2"/>
          <w:numId w:val="8"/>
        </w:numPr>
        <w:tabs>
          <w:tab w:val="clear" w:pos="720"/>
          <w:tab w:val="num" w:pos="426"/>
        </w:tabs>
        <w:spacing w:line="276" w:lineRule="auto"/>
        <w:ind w:left="425" w:right="-143" w:hanging="425"/>
        <w:rPr>
          <w:lang w:val="el-GR"/>
        </w:rPr>
      </w:pPr>
      <w:r w:rsidRPr="00FE38BC">
        <w:rPr>
          <w:lang w:val="el-GR"/>
        </w:rPr>
        <w:t xml:space="preserve">Να </w:t>
      </w:r>
      <w:r w:rsidRPr="00B92BA3">
        <w:rPr>
          <w:b/>
          <w:lang w:val="el-GR"/>
        </w:rPr>
        <w:t xml:space="preserve">συμπληρώσετε τα κενά κελιά </w:t>
      </w:r>
      <w:r w:rsidRPr="00FE38BC">
        <w:rPr>
          <w:lang w:val="el-GR"/>
        </w:rPr>
        <w:t xml:space="preserve">του </w:t>
      </w:r>
      <w:r w:rsidR="00C94C2B">
        <w:rPr>
          <w:lang w:val="el-GR"/>
        </w:rPr>
        <w:t xml:space="preserve">παραπάνω </w:t>
      </w:r>
      <w:r w:rsidRPr="00FE38BC">
        <w:rPr>
          <w:lang w:val="el-GR"/>
        </w:rPr>
        <w:t xml:space="preserve">Πίνακα Διευθύνσεων </w:t>
      </w:r>
      <w:r>
        <w:rPr>
          <w:lang w:val="el-GR"/>
        </w:rPr>
        <w:t>ακολουθώντας τις εξής οδηγίες</w:t>
      </w:r>
      <w:r w:rsidRPr="00FE38BC">
        <w:rPr>
          <w:lang w:val="el-GR"/>
        </w:rPr>
        <w:t>:</w:t>
      </w:r>
    </w:p>
    <w:p w:rsidR="00FE38BC" w:rsidRPr="00FE38BC" w:rsidRDefault="00FE38BC" w:rsidP="00B92BA3">
      <w:pPr>
        <w:pStyle w:val="SubStepNum"/>
        <w:numPr>
          <w:ilvl w:val="3"/>
          <w:numId w:val="18"/>
        </w:numPr>
        <w:tabs>
          <w:tab w:val="num" w:pos="426"/>
        </w:tabs>
        <w:spacing w:line="276" w:lineRule="auto"/>
        <w:ind w:left="1077" w:hanging="357"/>
        <w:rPr>
          <w:lang w:val="el-GR"/>
        </w:rPr>
      </w:pPr>
      <w:r>
        <w:rPr>
          <w:lang w:val="el-GR"/>
        </w:rPr>
        <w:t>Να</w:t>
      </w:r>
      <w:r w:rsidRPr="00FE38BC">
        <w:rPr>
          <w:lang w:val="el-GR"/>
        </w:rPr>
        <w:t xml:space="preserve"> </w:t>
      </w:r>
      <w:r>
        <w:rPr>
          <w:lang w:val="el-GR"/>
        </w:rPr>
        <w:t>αναθέσετε</w:t>
      </w:r>
      <w:r w:rsidRPr="00FE38BC">
        <w:rPr>
          <w:lang w:val="el-GR"/>
        </w:rPr>
        <w:t xml:space="preserve"> </w:t>
      </w:r>
      <w:r>
        <w:rPr>
          <w:lang w:val="el-GR"/>
        </w:rPr>
        <w:t>την</w:t>
      </w:r>
      <w:r w:rsidRPr="00FE38BC">
        <w:rPr>
          <w:lang w:val="el-GR"/>
        </w:rPr>
        <w:t xml:space="preserve"> </w:t>
      </w:r>
      <w:r>
        <w:rPr>
          <w:lang w:val="el-GR"/>
        </w:rPr>
        <w:t>πρώτη</w:t>
      </w:r>
      <w:r w:rsidRPr="00FE38BC">
        <w:rPr>
          <w:lang w:val="el-GR"/>
        </w:rPr>
        <w:t xml:space="preserve"> </w:t>
      </w:r>
      <w:r>
        <w:rPr>
          <w:lang w:val="el-GR"/>
        </w:rPr>
        <w:t>διαθέσιμη</w:t>
      </w:r>
      <w:r w:rsidRPr="00FE38BC">
        <w:rPr>
          <w:lang w:val="el-GR"/>
        </w:rPr>
        <w:t xml:space="preserve"> </w:t>
      </w:r>
      <w:r w:rsidRPr="00FE38BC">
        <w:t>IP</w:t>
      </w:r>
      <w:r w:rsidRPr="00FE38BC">
        <w:rPr>
          <w:lang w:val="el-GR"/>
        </w:rPr>
        <w:t xml:space="preserve"> </w:t>
      </w:r>
      <w:r>
        <w:rPr>
          <w:lang w:val="el-GR"/>
        </w:rPr>
        <w:t>διεύθυνση</w:t>
      </w:r>
      <w:r w:rsidRPr="00FE38BC">
        <w:rPr>
          <w:lang w:val="el-GR"/>
        </w:rPr>
        <w:t xml:space="preserve"> </w:t>
      </w:r>
      <w:r>
        <w:rPr>
          <w:lang w:val="el-GR"/>
        </w:rPr>
        <w:t>στ</w:t>
      </w:r>
      <w:r w:rsidR="00C94C2B">
        <w:rPr>
          <w:lang w:val="el-GR"/>
        </w:rPr>
        <w:t>ις</w:t>
      </w:r>
      <w:r>
        <w:rPr>
          <w:lang w:val="el-GR"/>
        </w:rPr>
        <w:t xml:space="preserve"> αντίστοιχ</w:t>
      </w:r>
      <w:r w:rsidR="00C94C2B">
        <w:rPr>
          <w:lang w:val="el-GR"/>
        </w:rPr>
        <w:t>ες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διεπαφ</w:t>
      </w:r>
      <w:r w:rsidR="00C94C2B">
        <w:rPr>
          <w:lang w:val="el-GR"/>
        </w:rPr>
        <w:t>ές</w:t>
      </w:r>
      <w:proofErr w:type="spellEnd"/>
      <w:r w:rsidRPr="00FE38BC">
        <w:rPr>
          <w:lang w:val="el-GR"/>
        </w:rPr>
        <w:t xml:space="preserve"> </w:t>
      </w:r>
      <w:r w:rsidR="00C94C2B">
        <w:rPr>
          <w:lang w:val="el-GR"/>
        </w:rPr>
        <w:t xml:space="preserve">των </w:t>
      </w:r>
      <w:r>
        <w:rPr>
          <w:lang w:val="el-GR"/>
        </w:rPr>
        <w:t>δρομολογητ</w:t>
      </w:r>
      <w:r w:rsidR="00C94C2B">
        <w:rPr>
          <w:lang w:val="el-GR"/>
        </w:rPr>
        <w:t>ών</w:t>
      </w:r>
      <w:r w:rsidRPr="00FE38BC">
        <w:rPr>
          <w:lang w:val="el-GR"/>
        </w:rPr>
        <w:t xml:space="preserve"> </w:t>
      </w:r>
      <w:r w:rsidR="00C94C2B">
        <w:rPr>
          <w:lang w:val="el-GR"/>
        </w:rPr>
        <w:t>(</w:t>
      </w:r>
      <w:r w:rsidR="00C94C2B">
        <w:t>Branch</w:t>
      </w:r>
      <w:r w:rsidR="00C94C2B" w:rsidRPr="00C94C2B">
        <w:rPr>
          <w:lang w:val="el-GR"/>
        </w:rPr>
        <w:t>-</w:t>
      </w:r>
      <w:r w:rsidR="00C94C2B">
        <w:t>A</w:t>
      </w:r>
      <w:r w:rsidR="00C94C2B" w:rsidRPr="00C94C2B">
        <w:rPr>
          <w:lang w:val="el-GR"/>
        </w:rPr>
        <w:t xml:space="preserve"> </w:t>
      </w:r>
      <w:r w:rsidR="00C94C2B">
        <w:rPr>
          <w:lang w:val="el-GR"/>
        </w:rPr>
        <w:t xml:space="preserve">και </w:t>
      </w:r>
      <w:r w:rsidR="00C94C2B">
        <w:t>Branch</w:t>
      </w:r>
      <w:r w:rsidR="00C94C2B" w:rsidRPr="00C94C2B">
        <w:rPr>
          <w:lang w:val="el-GR"/>
        </w:rPr>
        <w:t>-</w:t>
      </w:r>
      <w:r w:rsidR="00C94C2B">
        <w:rPr>
          <w:lang w:val="el-GR"/>
        </w:rPr>
        <w:t xml:space="preserve">Β) </w:t>
      </w:r>
      <w:r>
        <w:rPr>
          <w:lang w:val="el-GR"/>
        </w:rPr>
        <w:t xml:space="preserve">για τα τοπικά δίκτυα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A</w:t>
      </w:r>
      <w:r w:rsidRPr="00FE38BC">
        <w:rPr>
          <w:lang w:val="el-GR"/>
        </w:rPr>
        <w:t xml:space="preserve">1,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A</w:t>
      </w:r>
      <w:r w:rsidRPr="00FE38BC">
        <w:rPr>
          <w:lang w:val="el-GR"/>
        </w:rPr>
        <w:t xml:space="preserve">2,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B</w:t>
      </w:r>
      <w:r w:rsidRPr="00FE38BC">
        <w:rPr>
          <w:lang w:val="el-GR"/>
        </w:rPr>
        <w:t xml:space="preserve">1, </w:t>
      </w:r>
      <w:r>
        <w:rPr>
          <w:lang w:val="el-GR"/>
        </w:rPr>
        <w:t xml:space="preserve">και </w:t>
      </w:r>
      <w:r w:rsidRPr="00FE38BC">
        <w:t>LAN</w:t>
      </w:r>
      <w:r w:rsidRPr="00FE38BC">
        <w:rPr>
          <w:lang w:val="el-GR"/>
        </w:rPr>
        <w:t xml:space="preserve"> </w:t>
      </w:r>
      <w:r w:rsidRPr="00FE38BC">
        <w:t>B</w:t>
      </w:r>
      <w:r>
        <w:rPr>
          <w:lang w:val="el-GR"/>
        </w:rPr>
        <w:t>2.</w:t>
      </w:r>
    </w:p>
    <w:p w:rsidR="00FE38BC" w:rsidRPr="00C94C2B" w:rsidRDefault="00C94C2B" w:rsidP="00B92BA3">
      <w:pPr>
        <w:pStyle w:val="SubStepNum"/>
        <w:numPr>
          <w:ilvl w:val="3"/>
          <w:numId w:val="18"/>
        </w:numPr>
        <w:tabs>
          <w:tab w:val="num" w:pos="426"/>
        </w:tabs>
        <w:spacing w:line="276" w:lineRule="auto"/>
        <w:ind w:left="1077" w:hanging="357"/>
        <w:rPr>
          <w:lang w:val="el-GR"/>
        </w:rPr>
      </w:pPr>
      <w:r>
        <w:rPr>
          <w:lang w:val="el-GR"/>
        </w:rPr>
        <w:t>Για</w:t>
      </w:r>
      <w:r w:rsidRPr="00C94C2B">
        <w:rPr>
          <w:lang w:val="el-GR"/>
        </w:rPr>
        <w:t xml:space="preserve"> </w:t>
      </w:r>
      <w:r>
        <w:rPr>
          <w:lang w:val="el-GR"/>
        </w:rPr>
        <w:t>τα</w:t>
      </w:r>
      <w:r w:rsidRPr="00C94C2B">
        <w:rPr>
          <w:lang w:val="el-GR"/>
        </w:rPr>
        <w:t xml:space="preserve"> </w:t>
      </w:r>
      <w:proofErr w:type="spellStart"/>
      <w:r w:rsidR="00FE38BC" w:rsidRPr="00FE38BC">
        <w:t>IPv</w:t>
      </w:r>
      <w:proofErr w:type="spellEnd"/>
      <w:r w:rsidR="00FE38BC" w:rsidRPr="00C94C2B">
        <w:rPr>
          <w:lang w:val="el-GR"/>
        </w:rPr>
        <w:t xml:space="preserve">4 </w:t>
      </w:r>
      <w:r>
        <w:rPr>
          <w:lang w:val="el-GR"/>
        </w:rPr>
        <w:t>δίκτυα</w:t>
      </w:r>
      <w:r w:rsidR="00FE38BC" w:rsidRPr="00C94C2B">
        <w:rPr>
          <w:lang w:val="el-GR"/>
        </w:rPr>
        <w:t xml:space="preserve">, </w:t>
      </w:r>
      <w:r>
        <w:rPr>
          <w:lang w:val="el-GR"/>
        </w:rPr>
        <w:t>να</w:t>
      </w:r>
      <w:r w:rsidRPr="00C94C2B">
        <w:rPr>
          <w:lang w:val="el-GR"/>
        </w:rPr>
        <w:t xml:space="preserve"> </w:t>
      </w:r>
      <w:r>
        <w:rPr>
          <w:lang w:val="el-GR"/>
        </w:rPr>
        <w:t>αναθέσετε</w:t>
      </w:r>
      <w:r w:rsidRPr="00FE38BC">
        <w:rPr>
          <w:lang w:val="el-GR"/>
        </w:rPr>
        <w:t xml:space="preserve"> </w:t>
      </w:r>
      <w:r>
        <w:rPr>
          <w:lang w:val="el-GR"/>
        </w:rPr>
        <w:t>την τελευταία διαθέσιμη</w:t>
      </w:r>
      <w:r w:rsidRPr="00FE38BC">
        <w:rPr>
          <w:lang w:val="el-GR"/>
        </w:rPr>
        <w:t xml:space="preserve"> </w:t>
      </w:r>
      <w:proofErr w:type="spellStart"/>
      <w:r w:rsidRPr="00FE38BC">
        <w:t>IPv</w:t>
      </w:r>
      <w:proofErr w:type="spellEnd"/>
      <w:r w:rsidRPr="00C94C2B">
        <w:rPr>
          <w:lang w:val="el-GR"/>
        </w:rPr>
        <w:t xml:space="preserve">4 </w:t>
      </w:r>
      <w:r>
        <w:rPr>
          <w:lang w:val="el-GR"/>
        </w:rPr>
        <w:t>διεύθυνση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στα </w:t>
      </w:r>
      <w:r w:rsidR="00FE38BC" w:rsidRPr="00FE38BC">
        <w:t>PCs</w:t>
      </w:r>
      <w:r w:rsidR="00FE38BC" w:rsidRPr="00C94C2B">
        <w:rPr>
          <w:lang w:val="el-GR"/>
        </w:rPr>
        <w:t>.</w:t>
      </w:r>
    </w:p>
    <w:p w:rsidR="00FE38BC" w:rsidRDefault="00C94C2B" w:rsidP="00B92BA3">
      <w:pPr>
        <w:pStyle w:val="SubStepNum"/>
        <w:numPr>
          <w:ilvl w:val="3"/>
          <w:numId w:val="18"/>
        </w:numPr>
        <w:tabs>
          <w:tab w:val="num" w:pos="426"/>
        </w:tabs>
        <w:spacing w:line="276" w:lineRule="auto"/>
        <w:ind w:left="1077" w:hanging="357"/>
        <w:rPr>
          <w:lang w:val="el-GR"/>
        </w:rPr>
      </w:pPr>
      <w:r>
        <w:rPr>
          <w:lang w:val="el-GR"/>
        </w:rPr>
        <w:t>Για</w:t>
      </w:r>
      <w:r w:rsidRPr="00C94C2B">
        <w:rPr>
          <w:lang w:val="el-GR"/>
        </w:rPr>
        <w:t xml:space="preserve"> </w:t>
      </w:r>
      <w:r>
        <w:rPr>
          <w:lang w:val="el-GR"/>
        </w:rPr>
        <w:t>τα</w:t>
      </w:r>
      <w:r w:rsidRPr="00C94C2B">
        <w:rPr>
          <w:lang w:val="el-GR"/>
        </w:rPr>
        <w:t xml:space="preserve"> </w:t>
      </w:r>
      <w:proofErr w:type="spellStart"/>
      <w:r w:rsidR="00FE38BC" w:rsidRPr="00FE38BC">
        <w:t>IPv</w:t>
      </w:r>
      <w:proofErr w:type="spellEnd"/>
      <w:r w:rsidR="00FE38BC" w:rsidRPr="00C94C2B">
        <w:rPr>
          <w:lang w:val="el-GR"/>
        </w:rPr>
        <w:t xml:space="preserve">6 </w:t>
      </w:r>
      <w:r w:rsidR="00FE38BC" w:rsidRPr="00FE38BC">
        <w:t>networks</w:t>
      </w:r>
      <w:r w:rsidR="00FE38BC" w:rsidRPr="00C94C2B">
        <w:rPr>
          <w:lang w:val="el-GR"/>
        </w:rPr>
        <w:t xml:space="preserve">, </w:t>
      </w:r>
      <w:r>
        <w:rPr>
          <w:lang w:val="el-GR"/>
        </w:rPr>
        <w:t>να</w:t>
      </w:r>
      <w:r w:rsidRPr="00C94C2B">
        <w:rPr>
          <w:lang w:val="el-GR"/>
        </w:rPr>
        <w:t xml:space="preserve"> </w:t>
      </w:r>
      <w:r>
        <w:rPr>
          <w:lang w:val="el-GR"/>
        </w:rPr>
        <w:t>αναθέσετε</w:t>
      </w:r>
      <w:r w:rsidRPr="00C94C2B">
        <w:rPr>
          <w:lang w:val="el-GR"/>
        </w:rPr>
        <w:t xml:space="preserve"> </w:t>
      </w:r>
      <w:r>
        <w:rPr>
          <w:lang w:val="el-GR"/>
        </w:rPr>
        <w:t>τη</w:t>
      </w:r>
      <w:r w:rsidRPr="00C94C2B">
        <w:rPr>
          <w:lang w:val="el-GR"/>
        </w:rPr>
        <w:t xml:space="preserve"> </w:t>
      </w:r>
      <w:r w:rsidR="00FE38BC" w:rsidRPr="00C94C2B">
        <w:rPr>
          <w:lang w:val="el-GR"/>
        </w:rPr>
        <w:t>1</w:t>
      </w:r>
      <w:r w:rsidR="00F63EBC">
        <w:rPr>
          <w:lang w:val="el-GR"/>
        </w:rPr>
        <w:t>7η</w:t>
      </w:r>
      <w:r w:rsidR="00FE38BC" w:rsidRPr="00C94C2B">
        <w:rPr>
          <w:lang w:val="el-GR"/>
        </w:rPr>
        <w:t xml:space="preserve"> </w:t>
      </w:r>
      <w:proofErr w:type="spellStart"/>
      <w:r w:rsidR="00FE38BC" w:rsidRPr="00FE38BC">
        <w:t>IPv</w:t>
      </w:r>
      <w:proofErr w:type="spellEnd"/>
      <w:r w:rsidR="00FE38BC" w:rsidRPr="00C94C2B">
        <w:rPr>
          <w:lang w:val="el-GR"/>
        </w:rPr>
        <w:t xml:space="preserve">6 </w:t>
      </w:r>
      <w:r>
        <w:rPr>
          <w:lang w:val="el-GR"/>
        </w:rPr>
        <w:t>διεύθυνση</w:t>
      </w:r>
      <w:r w:rsidRPr="00FE38BC">
        <w:rPr>
          <w:lang w:val="el-GR"/>
        </w:rPr>
        <w:t xml:space="preserve"> </w:t>
      </w:r>
      <w:r>
        <w:rPr>
          <w:lang w:val="el-GR"/>
        </w:rPr>
        <w:t xml:space="preserve">στα </w:t>
      </w:r>
      <w:r w:rsidR="00FE38BC" w:rsidRPr="00FE38BC">
        <w:t>PCs</w:t>
      </w:r>
      <w:r w:rsidR="00FE38BC" w:rsidRPr="00C94C2B">
        <w:rPr>
          <w:lang w:val="el-GR"/>
        </w:rPr>
        <w:t>.</w:t>
      </w:r>
    </w:p>
    <w:p w:rsidR="00C94C2B" w:rsidRPr="00270D77" w:rsidRDefault="00C94C2B" w:rsidP="00B92BA3">
      <w:pPr>
        <w:pStyle w:val="SubStepNum"/>
        <w:numPr>
          <w:ilvl w:val="3"/>
          <w:numId w:val="18"/>
        </w:numPr>
        <w:tabs>
          <w:tab w:val="num" w:pos="426"/>
        </w:tabs>
        <w:spacing w:line="276" w:lineRule="auto"/>
        <w:ind w:left="1077" w:hanging="357"/>
        <w:rPr>
          <w:lang w:val="el-GR"/>
        </w:rPr>
      </w:pPr>
      <w:r>
        <w:rPr>
          <w:lang w:val="el-GR"/>
        </w:rPr>
        <w:t xml:space="preserve">Ο δρομολογητής </w:t>
      </w:r>
      <w:r w:rsidRPr="00FE38BC">
        <w:t>Branch</w:t>
      </w:r>
      <w:r w:rsidRPr="00C94C2B">
        <w:rPr>
          <w:lang w:val="el-GR"/>
        </w:rPr>
        <w:t>-</w:t>
      </w:r>
      <w:r w:rsidRPr="00FE38BC">
        <w:t>B</w:t>
      </w:r>
      <w:r>
        <w:rPr>
          <w:lang w:val="el-GR"/>
        </w:rPr>
        <w:t xml:space="preserve"> χρησιμοποιεί την </w:t>
      </w:r>
      <w:proofErr w:type="spellStart"/>
      <w:r w:rsidRPr="00FE38BC">
        <w:t>IPv</w:t>
      </w:r>
      <w:proofErr w:type="spellEnd"/>
      <w:r w:rsidRPr="00C94C2B">
        <w:rPr>
          <w:lang w:val="el-GR"/>
        </w:rPr>
        <w:t>6</w:t>
      </w:r>
      <w:r>
        <w:rPr>
          <w:lang w:val="el-GR"/>
        </w:rPr>
        <w:t xml:space="preserve"> διεύθυνση </w:t>
      </w:r>
      <w:r w:rsidRPr="00FE38BC">
        <w:t>FE</w:t>
      </w:r>
      <w:r w:rsidRPr="00C94C2B">
        <w:rPr>
          <w:lang w:val="el-GR"/>
        </w:rPr>
        <w:t>80::</w:t>
      </w:r>
      <w:r w:rsidRPr="00FE38BC">
        <w:t>B</w:t>
      </w:r>
      <w:r w:rsidRPr="00C94C2B">
        <w:rPr>
          <w:lang w:val="el-GR"/>
        </w:rPr>
        <w:t xml:space="preserve"> </w:t>
      </w:r>
      <w:r>
        <w:rPr>
          <w:lang w:val="el-GR"/>
        </w:rPr>
        <w:t xml:space="preserve">ως </w:t>
      </w:r>
      <w:r w:rsidRPr="00FE38BC">
        <w:t>link</w:t>
      </w:r>
      <w:r w:rsidRPr="00C94C2B">
        <w:rPr>
          <w:lang w:val="el-GR"/>
        </w:rPr>
        <w:t>-</w:t>
      </w:r>
      <w:r w:rsidRPr="00FE38BC">
        <w:t>local</w:t>
      </w:r>
      <w:r w:rsidRPr="00C94C2B">
        <w:rPr>
          <w:lang w:val="el-GR"/>
        </w:rPr>
        <w:t xml:space="preserve"> </w:t>
      </w:r>
      <w:r w:rsidRPr="00FE38BC">
        <w:t>address</w:t>
      </w:r>
      <w:r>
        <w:rPr>
          <w:lang w:val="el-GR"/>
        </w:rPr>
        <w:t>.</w:t>
      </w:r>
    </w:p>
    <w:p w:rsidR="00270D77" w:rsidRPr="00C94C2B" w:rsidRDefault="00270D77" w:rsidP="00270D77">
      <w:pPr>
        <w:pStyle w:val="SubStepNum"/>
        <w:numPr>
          <w:ilvl w:val="0"/>
          <w:numId w:val="0"/>
        </w:numPr>
        <w:spacing w:line="276" w:lineRule="auto"/>
        <w:ind w:left="1077"/>
        <w:rPr>
          <w:lang w:val="el-GR"/>
        </w:rPr>
      </w:pPr>
    </w:p>
    <w:p w:rsidR="00FE38BC" w:rsidRPr="00C94C2B" w:rsidRDefault="00C94C2B" w:rsidP="00B92BA3">
      <w:pPr>
        <w:pStyle w:val="SubStepAlpha"/>
        <w:numPr>
          <w:ilvl w:val="2"/>
          <w:numId w:val="8"/>
        </w:numPr>
        <w:tabs>
          <w:tab w:val="num" w:pos="426"/>
        </w:tabs>
        <w:spacing w:line="276" w:lineRule="auto"/>
        <w:ind w:left="425" w:hanging="425"/>
        <w:rPr>
          <w:lang w:val="el-GR"/>
        </w:rPr>
      </w:pPr>
      <w:r>
        <w:rPr>
          <w:lang w:val="el-GR"/>
        </w:rPr>
        <w:t>Να</w:t>
      </w:r>
      <w:r w:rsidRPr="00C94C2B">
        <w:rPr>
          <w:lang w:val="el-GR"/>
        </w:rPr>
        <w:t xml:space="preserve"> </w:t>
      </w:r>
      <w:r>
        <w:rPr>
          <w:lang w:val="el-GR"/>
        </w:rPr>
        <w:t>καταγράψετε</w:t>
      </w:r>
      <w:r w:rsidRPr="00C94C2B">
        <w:rPr>
          <w:lang w:val="el-GR"/>
        </w:rPr>
        <w:t xml:space="preserve"> </w:t>
      </w:r>
      <w:r>
        <w:rPr>
          <w:lang w:val="el-GR"/>
        </w:rPr>
        <w:t>τις</w:t>
      </w:r>
      <w:r w:rsidRPr="00C94C2B">
        <w:rPr>
          <w:lang w:val="el-GR"/>
        </w:rPr>
        <w:t xml:space="preserve"> </w:t>
      </w:r>
      <w:r>
        <w:rPr>
          <w:lang w:val="el-GR"/>
        </w:rPr>
        <w:t>απαραίτητες</w:t>
      </w:r>
      <w:r w:rsidRPr="00C94C2B">
        <w:rPr>
          <w:lang w:val="el-GR"/>
        </w:rPr>
        <w:t xml:space="preserve"> </w:t>
      </w:r>
      <w:r>
        <w:rPr>
          <w:lang w:val="el-GR"/>
        </w:rPr>
        <w:t>εντολές</w:t>
      </w:r>
      <w:r w:rsidRPr="00C94C2B">
        <w:rPr>
          <w:lang w:val="el-GR"/>
        </w:rPr>
        <w:t xml:space="preserve"> </w:t>
      </w:r>
      <w:r>
        <w:rPr>
          <w:lang w:val="el-GR"/>
        </w:rPr>
        <w:t>για τη διαμόρφωση</w:t>
      </w:r>
      <w:r w:rsidRPr="00C94C2B">
        <w:rPr>
          <w:lang w:val="el-GR"/>
        </w:rPr>
        <w:t xml:space="preserve"> </w:t>
      </w:r>
      <w:r>
        <w:rPr>
          <w:lang w:val="el-GR"/>
        </w:rPr>
        <w:t>των</w:t>
      </w:r>
      <w:r w:rsidRPr="00C94C2B">
        <w:rPr>
          <w:lang w:val="el-GR"/>
        </w:rPr>
        <w:t xml:space="preserve"> </w:t>
      </w:r>
      <w:r>
        <w:rPr>
          <w:lang w:val="el-GR"/>
        </w:rPr>
        <w:t>Ι</w:t>
      </w:r>
      <w:proofErr w:type="spellStart"/>
      <w:r>
        <w:t>Pv</w:t>
      </w:r>
      <w:proofErr w:type="spellEnd"/>
      <w:r w:rsidRPr="00C94C2B">
        <w:rPr>
          <w:lang w:val="el-GR"/>
        </w:rPr>
        <w:t xml:space="preserve">6 </w:t>
      </w:r>
      <w:r>
        <w:rPr>
          <w:lang w:val="el-GR"/>
        </w:rPr>
        <w:t xml:space="preserve">διευθύνσεων στις αντίστοιχες </w:t>
      </w:r>
      <w:proofErr w:type="spellStart"/>
      <w:r>
        <w:rPr>
          <w:lang w:val="el-GR"/>
        </w:rPr>
        <w:t>διεπαφές</w:t>
      </w:r>
      <w:proofErr w:type="spellEnd"/>
      <w:r w:rsidRPr="00FE38BC">
        <w:rPr>
          <w:lang w:val="el-GR"/>
        </w:rPr>
        <w:t xml:space="preserve"> </w:t>
      </w:r>
      <w:r>
        <w:rPr>
          <w:lang w:val="el-GR"/>
        </w:rPr>
        <w:t xml:space="preserve">του δρομολογητή </w:t>
      </w:r>
      <w:r>
        <w:t>Branch</w:t>
      </w:r>
      <w:r w:rsidRPr="00C94C2B">
        <w:rPr>
          <w:lang w:val="el-GR"/>
        </w:rPr>
        <w:t>-</w:t>
      </w:r>
      <w:r>
        <w:rPr>
          <w:lang w:val="el-GR"/>
        </w:rPr>
        <w:t xml:space="preserve">Β σύμφωνα με τον ολοκληρωμένο </w:t>
      </w:r>
      <w:r w:rsidRPr="00FE38BC">
        <w:rPr>
          <w:lang w:val="el-GR"/>
        </w:rPr>
        <w:t>Πίνακα Διευθύνσεων</w:t>
      </w:r>
      <w:r w:rsidR="00FE38BC" w:rsidRPr="00C94C2B">
        <w:rPr>
          <w:lang w:val="el-GR"/>
        </w:rPr>
        <w:t xml:space="preserve">. </w:t>
      </w:r>
    </w:p>
    <w:p w:rsidR="00C94C2B" w:rsidRPr="00B92BA3" w:rsidRDefault="00C94C2B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</w:t>
      </w:r>
      <w:r w:rsidR="0082387C" w:rsidRPr="00B92BA3">
        <w:rPr>
          <w:color w:val="C00000"/>
          <w:lang w:val="el-GR"/>
        </w:rPr>
        <w:t>____</w:t>
      </w:r>
    </w:p>
    <w:p w:rsidR="00C94C2B" w:rsidRPr="00B92BA3" w:rsidRDefault="00C94C2B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</w:t>
      </w:r>
      <w:r w:rsidR="0082387C" w:rsidRPr="00B92BA3">
        <w:rPr>
          <w:color w:val="C00000"/>
          <w:lang w:val="el-GR"/>
        </w:rPr>
        <w:t>____</w:t>
      </w:r>
    </w:p>
    <w:p w:rsidR="006850FF" w:rsidRPr="00B92BA3" w:rsidRDefault="006850FF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6850FF" w:rsidRPr="00B92BA3" w:rsidRDefault="006850FF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6850FF" w:rsidRPr="00B92BA3" w:rsidRDefault="006850FF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6850FF" w:rsidRPr="00B92BA3" w:rsidRDefault="006850FF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6850FF" w:rsidRPr="00B92BA3" w:rsidRDefault="006850FF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2254D5" w:rsidRDefault="00C94C2B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</w:t>
      </w:r>
      <w:r w:rsidR="0082387C" w:rsidRPr="00B92BA3">
        <w:rPr>
          <w:color w:val="C00000"/>
          <w:lang w:val="el-GR"/>
        </w:rPr>
        <w:t>____</w:t>
      </w:r>
    </w:p>
    <w:p w:rsidR="00B92BA3" w:rsidRP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B92BA3" w:rsidRP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B92BA3" w:rsidRP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B92BA3" w:rsidRP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B92BA3" w:rsidRP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B92BA3" w:rsidRP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B92BA3" w:rsidRP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B92BA3" w:rsidRP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  <w:r w:rsidRPr="00B92BA3">
        <w:rPr>
          <w:color w:val="C00000"/>
          <w:lang w:val="el-GR"/>
        </w:rPr>
        <w:t>____________________________________________________________________________________</w:t>
      </w:r>
    </w:p>
    <w:p w:rsidR="00B92BA3" w:rsidRDefault="00B92BA3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</w:rPr>
      </w:pPr>
    </w:p>
    <w:p w:rsidR="005D7C78" w:rsidRDefault="005D7C78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</w:rPr>
      </w:pPr>
    </w:p>
    <w:p w:rsidR="005D7C78" w:rsidRPr="00BA1D7B" w:rsidRDefault="005D7C78" w:rsidP="005D7C78">
      <w:pPr>
        <w:pStyle w:val="a7"/>
        <w:widowControl w:val="0"/>
        <w:autoSpaceDE w:val="0"/>
        <w:autoSpaceDN w:val="0"/>
        <w:adjustRightInd w:val="0"/>
        <w:spacing w:before="48" w:line="290" w:lineRule="auto"/>
        <w:ind w:left="284" w:right="-93"/>
        <w:jc w:val="both"/>
        <w:rPr>
          <w:rFonts w:ascii="Arial" w:hAnsi="Arial" w:cs="Arial"/>
          <w:b/>
          <w:color w:val="C00000"/>
          <w:sz w:val="20"/>
          <w:szCs w:val="20"/>
        </w:rPr>
      </w:pPr>
      <w:bookmarkStart w:id="0" w:name="_GoBack"/>
      <w:bookmarkEnd w:id="0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ΠΡΟΣΟΧΗ: Αποθηκεύστε το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παρόν 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αρχείο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με όνομα 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xxxxExams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_</w:t>
      </w:r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A</w:t>
      </w:r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.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docx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στο φάκελό σας </w:t>
      </w:r>
      <w:proofErr w:type="spellStart"/>
      <w:r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>Exams</w:t>
      </w:r>
      <w:proofErr w:type="spellEnd"/>
      <w:r w:rsidRPr="00CF0666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</w:t>
      </w:r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(όπου </w:t>
      </w:r>
      <w:proofErr w:type="spellStart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  <w:lang w:val="en-US"/>
        </w:rPr>
        <w:t>xxxx</w:t>
      </w:r>
      <w:proofErr w:type="spellEnd"/>
      <w:r w:rsidRPr="00BA1D7B">
        <w:rPr>
          <w:rFonts w:ascii="Arial" w:hAnsi="Arial" w:cs="Arial"/>
          <w:b/>
          <w:color w:val="C00000"/>
          <w:sz w:val="20"/>
          <w:szCs w:val="20"/>
          <w:highlight w:val="yellow"/>
        </w:rPr>
        <w:t xml:space="preserve"> ο Αριθμός Μητρώου σας)</w:t>
      </w:r>
    </w:p>
    <w:p w:rsidR="005D7C78" w:rsidRPr="005D7C78" w:rsidRDefault="005D7C78" w:rsidP="00B92BA3">
      <w:pPr>
        <w:pStyle w:val="SubStepAlpha"/>
        <w:numPr>
          <w:ilvl w:val="0"/>
          <w:numId w:val="0"/>
        </w:numPr>
        <w:spacing w:line="276" w:lineRule="auto"/>
        <w:ind w:left="426" w:right="-143"/>
        <w:rPr>
          <w:color w:val="C00000"/>
          <w:lang w:val="el-GR"/>
        </w:rPr>
      </w:pPr>
    </w:p>
    <w:sectPr w:rsidR="005D7C78" w:rsidRPr="005D7C78" w:rsidSect="005416E5">
      <w:footerReference w:type="default" r:id="rId12"/>
      <w:type w:val="continuous"/>
      <w:pgSz w:w="11906" w:h="16838" w:code="9"/>
      <w:pgMar w:top="720" w:right="1134" w:bottom="720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DA" w:rsidRDefault="009B3BDA">
      <w:r>
        <w:separator/>
      </w:r>
    </w:p>
  </w:endnote>
  <w:endnote w:type="continuationSeparator" w:id="0">
    <w:p w:rsidR="009B3BDA" w:rsidRDefault="009B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727" w:rsidRPr="008C153B" w:rsidRDefault="008A1727" w:rsidP="0055617A">
    <w:pPr>
      <w:pStyle w:val="a5"/>
      <w:pBdr>
        <w:top w:val="single" w:sz="4" w:space="1" w:color="auto"/>
      </w:pBdr>
      <w:ind w:right="-568"/>
      <w:jc w:val="center"/>
      <w:rPr>
        <w:rFonts w:ascii="Arial" w:hAnsi="Arial" w:cs="Arial"/>
        <w:sz w:val="20"/>
        <w:szCs w:val="20"/>
      </w:rPr>
    </w:pPr>
    <w:r w:rsidRPr="008C153B">
      <w:rPr>
        <w:rFonts w:ascii="Arial" w:hAnsi="Arial" w:cs="Arial"/>
        <w:sz w:val="20"/>
        <w:szCs w:val="20"/>
      </w:rPr>
      <w:t>Σ</w:t>
    </w:r>
    <w:r>
      <w:rPr>
        <w:rFonts w:ascii="Arial" w:hAnsi="Arial" w:cs="Arial"/>
        <w:sz w:val="20"/>
        <w:szCs w:val="20"/>
      </w:rPr>
      <w:t>ελίδα</w:t>
    </w:r>
    <w:r w:rsidRPr="008C153B">
      <w:rPr>
        <w:rFonts w:ascii="Arial" w:hAnsi="Arial" w:cs="Arial"/>
        <w:sz w:val="20"/>
        <w:szCs w:val="20"/>
      </w:rPr>
      <w:t xml:space="preserve"> </w:t>
    </w:r>
    <w:r w:rsidRPr="008C153B">
      <w:rPr>
        <w:rStyle w:val="a6"/>
        <w:rFonts w:ascii="Arial" w:hAnsi="Arial" w:cs="Arial"/>
        <w:sz w:val="20"/>
        <w:szCs w:val="20"/>
      </w:rPr>
      <w:fldChar w:fldCharType="begin"/>
    </w:r>
    <w:r w:rsidRPr="008C153B">
      <w:rPr>
        <w:rStyle w:val="a6"/>
        <w:rFonts w:ascii="Arial" w:hAnsi="Arial" w:cs="Arial"/>
        <w:sz w:val="20"/>
        <w:szCs w:val="20"/>
      </w:rPr>
      <w:instrText xml:space="preserve"> PAGE </w:instrText>
    </w:r>
    <w:r w:rsidRPr="008C153B">
      <w:rPr>
        <w:rStyle w:val="a6"/>
        <w:rFonts w:ascii="Arial" w:hAnsi="Arial" w:cs="Arial"/>
        <w:sz w:val="20"/>
        <w:szCs w:val="20"/>
      </w:rPr>
      <w:fldChar w:fldCharType="separate"/>
    </w:r>
    <w:r w:rsidR="00324777">
      <w:rPr>
        <w:rStyle w:val="a6"/>
        <w:rFonts w:ascii="Arial" w:hAnsi="Arial" w:cs="Arial"/>
        <w:noProof/>
        <w:sz w:val="20"/>
        <w:szCs w:val="20"/>
      </w:rPr>
      <w:t>6</w:t>
    </w:r>
    <w:r w:rsidRPr="008C153B">
      <w:rPr>
        <w:rStyle w:val="a6"/>
        <w:rFonts w:ascii="Arial" w:hAnsi="Arial" w:cs="Arial"/>
        <w:sz w:val="20"/>
        <w:szCs w:val="20"/>
      </w:rPr>
      <w:fldChar w:fldCharType="end"/>
    </w:r>
    <w:r w:rsidRPr="008C153B">
      <w:rPr>
        <w:rStyle w:val="a6"/>
        <w:rFonts w:ascii="Arial" w:hAnsi="Arial" w:cs="Arial"/>
        <w:sz w:val="20"/>
        <w:szCs w:val="20"/>
      </w:rPr>
      <w:t xml:space="preserve"> από </w:t>
    </w:r>
    <w:r w:rsidRPr="008C153B">
      <w:rPr>
        <w:rStyle w:val="a6"/>
        <w:rFonts w:ascii="Arial" w:hAnsi="Arial" w:cs="Arial"/>
        <w:sz w:val="20"/>
        <w:szCs w:val="20"/>
      </w:rPr>
      <w:fldChar w:fldCharType="begin"/>
    </w:r>
    <w:r w:rsidRPr="008C153B">
      <w:rPr>
        <w:rStyle w:val="a6"/>
        <w:rFonts w:ascii="Arial" w:hAnsi="Arial" w:cs="Arial"/>
        <w:sz w:val="20"/>
        <w:szCs w:val="20"/>
      </w:rPr>
      <w:instrText xml:space="preserve"> NUMPAGES </w:instrText>
    </w:r>
    <w:r w:rsidRPr="008C153B">
      <w:rPr>
        <w:rStyle w:val="a6"/>
        <w:rFonts w:ascii="Arial" w:hAnsi="Arial" w:cs="Arial"/>
        <w:sz w:val="20"/>
        <w:szCs w:val="20"/>
      </w:rPr>
      <w:fldChar w:fldCharType="separate"/>
    </w:r>
    <w:r w:rsidR="00324777">
      <w:rPr>
        <w:rStyle w:val="a6"/>
        <w:rFonts w:ascii="Arial" w:hAnsi="Arial" w:cs="Arial"/>
        <w:noProof/>
        <w:sz w:val="20"/>
        <w:szCs w:val="20"/>
      </w:rPr>
      <w:t>6</w:t>
    </w:r>
    <w:r w:rsidRPr="008C153B">
      <w:rPr>
        <w:rStyle w:val="a6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DA" w:rsidRDefault="009B3BDA">
      <w:r>
        <w:separator/>
      </w:r>
    </w:p>
  </w:footnote>
  <w:footnote w:type="continuationSeparator" w:id="0">
    <w:p w:rsidR="009B3BDA" w:rsidRDefault="009B3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0000008"/>
    <w:multiLevelType w:val="multilevel"/>
    <w:tmpl w:val="00000008"/>
    <w:name w:val="WWNum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0000009"/>
    <w:multiLevelType w:val="multilevel"/>
    <w:tmpl w:val="00000009"/>
    <w:name w:val="WWNum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0000000A"/>
    <w:multiLevelType w:val="multilevel"/>
    <w:tmpl w:val="0000000A"/>
    <w:name w:val="WWNum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0000000C"/>
    <w:multiLevelType w:val="multilevel"/>
    <w:tmpl w:val="0000000C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0000000D"/>
    <w:multiLevelType w:val="multilevel"/>
    <w:tmpl w:val="0000000D"/>
    <w:name w:val="WWNum1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00000018"/>
    <w:multiLevelType w:val="multilevel"/>
    <w:tmpl w:val="00000018"/>
    <w:name w:val="WWNum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0000001B"/>
    <w:multiLevelType w:val="multilevel"/>
    <w:tmpl w:val="0000001B"/>
    <w:name w:val="WWNum2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0000001C"/>
    <w:multiLevelType w:val="multilevel"/>
    <w:tmpl w:val="0000001C"/>
    <w:name w:val="WWNum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00000021"/>
    <w:multiLevelType w:val="multilevel"/>
    <w:tmpl w:val="00000021"/>
    <w:name w:val="WWNum3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00000023"/>
    <w:multiLevelType w:val="multilevel"/>
    <w:tmpl w:val="00000023"/>
    <w:name w:val="WWNum3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00000024"/>
    <w:multiLevelType w:val="multilevel"/>
    <w:tmpl w:val="00000024"/>
    <w:name w:val="WWNum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00000028"/>
    <w:multiLevelType w:val="multilevel"/>
    <w:tmpl w:val="00000028"/>
    <w:name w:val="WWNum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0000002E"/>
    <w:multiLevelType w:val="multilevel"/>
    <w:tmpl w:val="0000002E"/>
    <w:name w:val="WWNum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00000033"/>
    <w:multiLevelType w:val="multilevel"/>
    <w:tmpl w:val="00000033"/>
    <w:name w:val="WWNum5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00000034"/>
    <w:multiLevelType w:val="multilevel"/>
    <w:tmpl w:val="00000034"/>
    <w:name w:val="WWNum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>
    <w:nsid w:val="00000037"/>
    <w:multiLevelType w:val="multilevel"/>
    <w:tmpl w:val="00000037"/>
    <w:name w:val="WWNum55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0000003B"/>
    <w:multiLevelType w:val="multilevel"/>
    <w:tmpl w:val="0000003B"/>
    <w:name w:val="WWNum5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0000003D"/>
    <w:multiLevelType w:val="multilevel"/>
    <w:tmpl w:val="0000003D"/>
    <w:name w:val="WWNum6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00000040"/>
    <w:multiLevelType w:val="multilevel"/>
    <w:tmpl w:val="00000040"/>
    <w:name w:val="WWNum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00000048"/>
    <w:multiLevelType w:val="multilevel"/>
    <w:tmpl w:val="00000048"/>
    <w:name w:val="WWNum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00000056"/>
    <w:multiLevelType w:val="multilevel"/>
    <w:tmpl w:val="00000056"/>
    <w:name w:val="WWNum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00A85CFE"/>
    <w:multiLevelType w:val="hybridMultilevel"/>
    <w:tmpl w:val="BAF2537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4DB51BC"/>
    <w:multiLevelType w:val="hybridMultilevel"/>
    <w:tmpl w:val="A3E641E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18D6756E"/>
    <w:multiLevelType w:val="multilevel"/>
    <w:tmpl w:val="9A58AB1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238312F9"/>
    <w:multiLevelType w:val="multilevel"/>
    <w:tmpl w:val="1B9EC0C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3BFA2FF4"/>
    <w:multiLevelType w:val="hybridMultilevel"/>
    <w:tmpl w:val="BAF2537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3D82CBF"/>
    <w:multiLevelType w:val="multilevel"/>
    <w:tmpl w:val="D41027C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71EA71BC"/>
    <w:multiLevelType w:val="hybridMultilevel"/>
    <w:tmpl w:val="F6862DF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9"/>
  </w:num>
  <w:num w:numId="3">
    <w:abstractNumId w:val="3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25"/>
  </w:num>
  <w:num w:numId="18">
    <w:abstractNumId w:val="30"/>
  </w:num>
  <w:num w:numId="19">
    <w:abstractNumId w:val="26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6"/>
  </w:num>
  <w:num w:numId="23">
    <w:abstractNumId w:val="24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6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 w:numId="35">
    <w:abstractNumId w:val="26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E8"/>
    <w:rsid w:val="00004CA5"/>
    <w:rsid w:val="00015B1F"/>
    <w:rsid w:val="00017447"/>
    <w:rsid w:val="0002009A"/>
    <w:rsid w:val="000251BF"/>
    <w:rsid w:val="00027DF7"/>
    <w:rsid w:val="0003172D"/>
    <w:rsid w:val="00035649"/>
    <w:rsid w:val="00036DFD"/>
    <w:rsid w:val="00036FB2"/>
    <w:rsid w:val="000510E7"/>
    <w:rsid w:val="00056749"/>
    <w:rsid w:val="00056DA4"/>
    <w:rsid w:val="0005752F"/>
    <w:rsid w:val="00063E9D"/>
    <w:rsid w:val="00070258"/>
    <w:rsid w:val="0007261B"/>
    <w:rsid w:val="00082AE2"/>
    <w:rsid w:val="00082EFC"/>
    <w:rsid w:val="00085044"/>
    <w:rsid w:val="000B258B"/>
    <w:rsid w:val="000B5F50"/>
    <w:rsid w:val="000C3394"/>
    <w:rsid w:val="000D3745"/>
    <w:rsid w:val="000E075B"/>
    <w:rsid w:val="00101A2D"/>
    <w:rsid w:val="001056B8"/>
    <w:rsid w:val="00106895"/>
    <w:rsid w:val="001126D6"/>
    <w:rsid w:val="001163C5"/>
    <w:rsid w:val="00127D76"/>
    <w:rsid w:val="00142FA2"/>
    <w:rsid w:val="001469A8"/>
    <w:rsid w:val="00150432"/>
    <w:rsid w:val="00152FEC"/>
    <w:rsid w:val="00154280"/>
    <w:rsid w:val="0015538E"/>
    <w:rsid w:val="00165B55"/>
    <w:rsid w:val="0018028E"/>
    <w:rsid w:val="00194237"/>
    <w:rsid w:val="00195629"/>
    <w:rsid w:val="00195C78"/>
    <w:rsid w:val="001A1F67"/>
    <w:rsid w:val="001B0A54"/>
    <w:rsid w:val="001B3F82"/>
    <w:rsid w:val="001C31D9"/>
    <w:rsid w:val="001D15F6"/>
    <w:rsid w:val="001D1CA0"/>
    <w:rsid w:val="001D5443"/>
    <w:rsid w:val="001D7685"/>
    <w:rsid w:val="001D7C3C"/>
    <w:rsid w:val="001E11A5"/>
    <w:rsid w:val="001E2C29"/>
    <w:rsid w:val="001E5CD1"/>
    <w:rsid w:val="001F1530"/>
    <w:rsid w:val="001F67FA"/>
    <w:rsid w:val="001F6AAA"/>
    <w:rsid w:val="00211076"/>
    <w:rsid w:val="00215639"/>
    <w:rsid w:val="00216134"/>
    <w:rsid w:val="002163D1"/>
    <w:rsid w:val="00224435"/>
    <w:rsid w:val="002254D5"/>
    <w:rsid w:val="00240073"/>
    <w:rsid w:val="002403C8"/>
    <w:rsid w:val="00250AAD"/>
    <w:rsid w:val="00256457"/>
    <w:rsid w:val="00264C6F"/>
    <w:rsid w:val="00270D77"/>
    <w:rsid w:val="0027426F"/>
    <w:rsid w:val="00282982"/>
    <w:rsid w:val="00282F4C"/>
    <w:rsid w:val="00297EA1"/>
    <w:rsid w:val="002A1F00"/>
    <w:rsid w:val="002B08CB"/>
    <w:rsid w:val="002B1A6C"/>
    <w:rsid w:val="002C2D44"/>
    <w:rsid w:val="002D65DD"/>
    <w:rsid w:val="002D73B0"/>
    <w:rsid w:val="002E137F"/>
    <w:rsid w:val="002E17B5"/>
    <w:rsid w:val="002E1884"/>
    <w:rsid w:val="002F3DF0"/>
    <w:rsid w:val="00304019"/>
    <w:rsid w:val="003102B2"/>
    <w:rsid w:val="00310FBF"/>
    <w:rsid w:val="003131F6"/>
    <w:rsid w:val="00314E85"/>
    <w:rsid w:val="00324777"/>
    <w:rsid w:val="00332ECA"/>
    <w:rsid w:val="0033408E"/>
    <w:rsid w:val="0033528A"/>
    <w:rsid w:val="00337DC5"/>
    <w:rsid w:val="00342A2E"/>
    <w:rsid w:val="00346A51"/>
    <w:rsid w:val="00350469"/>
    <w:rsid w:val="00350857"/>
    <w:rsid w:val="00351EC1"/>
    <w:rsid w:val="00362A03"/>
    <w:rsid w:val="00366472"/>
    <w:rsid w:val="00372B57"/>
    <w:rsid w:val="0038015F"/>
    <w:rsid w:val="00383114"/>
    <w:rsid w:val="00385374"/>
    <w:rsid w:val="00386E8E"/>
    <w:rsid w:val="00392C42"/>
    <w:rsid w:val="003A1886"/>
    <w:rsid w:val="003B1553"/>
    <w:rsid w:val="003C0110"/>
    <w:rsid w:val="003C0939"/>
    <w:rsid w:val="003C41EE"/>
    <w:rsid w:val="003C4DD6"/>
    <w:rsid w:val="003D08B5"/>
    <w:rsid w:val="003D6560"/>
    <w:rsid w:val="003E419C"/>
    <w:rsid w:val="003F581B"/>
    <w:rsid w:val="003F63FC"/>
    <w:rsid w:val="00400B17"/>
    <w:rsid w:val="00402BF3"/>
    <w:rsid w:val="004050B7"/>
    <w:rsid w:val="00415F3F"/>
    <w:rsid w:val="00416A8D"/>
    <w:rsid w:val="00423BFC"/>
    <w:rsid w:val="00433201"/>
    <w:rsid w:val="00450CA0"/>
    <w:rsid w:val="00453448"/>
    <w:rsid w:val="00456CB4"/>
    <w:rsid w:val="0046021A"/>
    <w:rsid w:val="004615F6"/>
    <w:rsid w:val="00461CB4"/>
    <w:rsid w:val="0047525C"/>
    <w:rsid w:val="00482415"/>
    <w:rsid w:val="00491889"/>
    <w:rsid w:val="00493D4F"/>
    <w:rsid w:val="00494DC6"/>
    <w:rsid w:val="004A4320"/>
    <w:rsid w:val="004B42CE"/>
    <w:rsid w:val="004B45E2"/>
    <w:rsid w:val="004B700C"/>
    <w:rsid w:val="004D5F32"/>
    <w:rsid w:val="004D636E"/>
    <w:rsid w:val="004D65DB"/>
    <w:rsid w:val="004D65E3"/>
    <w:rsid w:val="004D6F6B"/>
    <w:rsid w:val="004E51F0"/>
    <w:rsid w:val="004E66EE"/>
    <w:rsid w:val="004F3666"/>
    <w:rsid w:val="004F79D7"/>
    <w:rsid w:val="00503DFE"/>
    <w:rsid w:val="00510977"/>
    <w:rsid w:val="00511E2B"/>
    <w:rsid w:val="00514FA1"/>
    <w:rsid w:val="00515B62"/>
    <w:rsid w:val="00534A27"/>
    <w:rsid w:val="00535715"/>
    <w:rsid w:val="005416E5"/>
    <w:rsid w:val="00555B71"/>
    <w:rsid w:val="0055617A"/>
    <w:rsid w:val="0056152A"/>
    <w:rsid w:val="0056162B"/>
    <w:rsid w:val="00561CF3"/>
    <w:rsid w:val="005666D9"/>
    <w:rsid w:val="00570285"/>
    <w:rsid w:val="005712E0"/>
    <w:rsid w:val="0057371E"/>
    <w:rsid w:val="005769F2"/>
    <w:rsid w:val="005803C2"/>
    <w:rsid w:val="005807E7"/>
    <w:rsid w:val="0058226D"/>
    <w:rsid w:val="00587C43"/>
    <w:rsid w:val="005946B3"/>
    <w:rsid w:val="00594B2E"/>
    <w:rsid w:val="005A02DE"/>
    <w:rsid w:val="005A52E1"/>
    <w:rsid w:val="005A5397"/>
    <w:rsid w:val="005B2089"/>
    <w:rsid w:val="005B47B9"/>
    <w:rsid w:val="005C07C8"/>
    <w:rsid w:val="005C1478"/>
    <w:rsid w:val="005C3F7D"/>
    <w:rsid w:val="005C7334"/>
    <w:rsid w:val="005C79A4"/>
    <w:rsid w:val="005D29A7"/>
    <w:rsid w:val="005D6660"/>
    <w:rsid w:val="005D7C78"/>
    <w:rsid w:val="005E6C56"/>
    <w:rsid w:val="005E7274"/>
    <w:rsid w:val="005F6E0D"/>
    <w:rsid w:val="005F717B"/>
    <w:rsid w:val="005F7C52"/>
    <w:rsid w:val="00601787"/>
    <w:rsid w:val="0060375B"/>
    <w:rsid w:val="0060381F"/>
    <w:rsid w:val="00612445"/>
    <w:rsid w:val="0061390B"/>
    <w:rsid w:val="00625247"/>
    <w:rsid w:val="00633ED2"/>
    <w:rsid w:val="006527B1"/>
    <w:rsid w:val="0065714D"/>
    <w:rsid w:val="00663817"/>
    <w:rsid w:val="00665540"/>
    <w:rsid w:val="00667CBF"/>
    <w:rsid w:val="00675D01"/>
    <w:rsid w:val="00684024"/>
    <w:rsid w:val="006850FF"/>
    <w:rsid w:val="006855E6"/>
    <w:rsid w:val="00687367"/>
    <w:rsid w:val="006962B5"/>
    <w:rsid w:val="006A5C48"/>
    <w:rsid w:val="006A6665"/>
    <w:rsid w:val="006B3160"/>
    <w:rsid w:val="006C1BDB"/>
    <w:rsid w:val="006C39DB"/>
    <w:rsid w:val="006D0AE1"/>
    <w:rsid w:val="006E2305"/>
    <w:rsid w:val="006E6A51"/>
    <w:rsid w:val="006F5090"/>
    <w:rsid w:val="006F5274"/>
    <w:rsid w:val="006F5D28"/>
    <w:rsid w:val="006F5F4B"/>
    <w:rsid w:val="006F726B"/>
    <w:rsid w:val="006F7C9B"/>
    <w:rsid w:val="007043C9"/>
    <w:rsid w:val="00716B91"/>
    <w:rsid w:val="0072060D"/>
    <w:rsid w:val="00720AC6"/>
    <w:rsid w:val="00726DE1"/>
    <w:rsid w:val="00731214"/>
    <w:rsid w:val="00735174"/>
    <w:rsid w:val="00756DFE"/>
    <w:rsid w:val="00771820"/>
    <w:rsid w:val="00773684"/>
    <w:rsid w:val="007748A8"/>
    <w:rsid w:val="00776AE1"/>
    <w:rsid w:val="00782017"/>
    <w:rsid w:val="007828E6"/>
    <w:rsid w:val="007A1C9F"/>
    <w:rsid w:val="007D2A0A"/>
    <w:rsid w:val="007E42E8"/>
    <w:rsid w:val="007F29F4"/>
    <w:rsid w:val="007F31B9"/>
    <w:rsid w:val="00810B36"/>
    <w:rsid w:val="0082387C"/>
    <w:rsid w:val="00833C73"/>
    <w:rsid w:val="00833FB2"/>
    <w:rsid w:val="00834AEF"/>
    <w:rsid w:val="0083515F"/>
    <w:rsid w:val="00840B6E"/>
    <w:rsid w:val="00846D25"/>
    <w:rsid w:val="008558C5"/>
    <w:rsid w:val="00857374"/>
    <w:rsid w:val="00862000"/>
    <w:rsid w:val="00867FCE"/>
    <w:rsid w:val="00873D1A"/>
    <w:rsid w:val="008751A8"/>
    <w:rsid w:val="00881B07"/>
    <w:rsid w:val="00894AFA"/>
    <w:rsid w:val="00896C35"/>
    <w:rsid w:val="008A1727"/>
    <w:rsid w:val="008A1B48"/>
    <w:rsid w:val="008A1B4A"/>
    <w:rsid w:val="008A7328"/>
    <w:rsid w:val="008C0D22"/>
    <w:rsid w:val="008C153B"/>
    <w:rsid w:val="008C7CCB"/>
    <w:rsid w:val="008D3953"/>
    <w:rsid w:val="008E044B"/>
    <w:rsid w:val="008E090D"/>
    <w:rsid w:val="008E4251"/>
    <w:rsid w:val="008E456F"/>
    <w:rsid w:val="008E7780"/>
    <w:rsid w:val="008F059A"/>
    <w:rsid w:val="008F65E2"/>
    <w:rsid w:val="00911284"/>
    <w:rsid w:val="00912CB2"/>
    <w:rsid w:val="00915D6A"/>
    <w:rsid w:val="00943068"/>
    <w:rsid w:val="00945D06"/>
    <w:rsid w:val="00955586"/>
    <w:rsid w:val="00972644"/>
    <w:rsid w:val="00983473"/>
    <w:rsid w:val="0098647A"/>
    <w:rsid w:val="00986775"/>
    <w:rsid w:val="00986C06"/>
    <w:rsid w:val="00991C7E"/>
    <w:rsid w:val="009937DF"/>
    <w:rsid w:val="009954BC"/>
    <w:rsid w:val="009B2BB9"/>
    <w:rsid w:val="009B3BDA"/>
    <w:rsid w:val="009B569E"/>
    <w:rsid w:val="009B5D80"/>
    <w:rsid w:val="009C0C03"/>
    <w:rsid w:val="009C0CC3"/>
    <w:rsid w:val="009C245B"/>
    <w:rsid w:val="009C2595"/>
    <w:rsid w:val="009C3CB2"/>
    <w:rsid w:val="009D2183"/>
    <w:rsid w:val="009D3FC9"/>
    <w:rsid w:val="009D414D"/>
    <w:rsid w:val="009D6AC3"/>
    <w:rsid w:val="009E2299"/>
    <w:rsid w:val="009E2528"/>
    <w:rsid w:val="009F68FD"/>
    <w:rsid w:val="00A00D83"/>
    <w:rsid w:val="00A02042"/>
    <w:rsid w:val="00A031C5"/>
    <w:rsid w:val="00A03876"/>
    <w:rsid w:val="00A11685"/>
    <w:rsid w:val="00A11F5C"/>
    <w:rsid w:val="00A14B0D"/>
    <w:rsid w:val="00A1642A"/>
    <w:rsid w:val="00A16435"/>
    <w:rsid w:val="00A16DC6"/>
    <w:rsid w:val="00A235C3"/>
    <w:rsid w:val="00A23CA3"/>
    <w:rsid w:val="00A3275C"/>
    <w:rsid w:val="00A343B3"/>
    <w:rsid w:val="00A4005C"/>
    <w:rsid w:val="00A43AC5"/>
    <w:rsid w:val="00A44241"/>
    <w:rsid w:val="00A656E1"/>
    <w:rsid w:val="00A66A90"/>
    <w:rsid w:val="00A70ECD"/>
    <w:rsid w:val="00A75773"/>
    <w:rsid w:val="00A8369B"/>
    <w:rsid w:val="00A87844"/>
    <w:rsid w:val="00A90EEC"/>
    <w:rsid w:val="00A9662C"/>
    <w:rsid w:val="00AA4C1C"/>
    <w:rsid w:val="00AA5D09"/>
    <w:rsid w:val="00AA5D0B"/>
    <w:rsid w:val="00AC017D"/>
    <w:rsid w:val="00AC0FC6"/>
    <w:rsid w:val="00AC528B"/>
    <w:rsid w:val="00AF19B2"/>
    <w:rsid w:val="00AF44F8"/>
    <w:rsid w:val="00B06B36"/>
    <w:rsid w:val="00B1136A"/>
    <w:rsid w:val="00B123E4"/>
    <w:rsid w:val="00B166D6"/>
    <w:rsid w:val="00B20814"/>
    <w:rsid w:val="00B272F9"/>
    <w:rsid w:val="00B3208B"/>
    <w:rsid w:val="00B32173"/>
    <w:rsid w:val="00B33484"/>
    <w:rsid w:val="00B33641"/>
    <w:rsid w:val="00B34244"/>
    <w:rsid w:val="00B34505"/>
    <w:rsid w:val="00B443A0"/>
    <w:rsid w:val="00B52177"/>
    <w:rsid w:val="00B56143"/>
    <w:rsid w:val="00B60AF2"/>
    <w:rsid w:val="00B65F1D"/>
    <w:rsid w:val="00B66C57"/>
    <w:rsid w:val="00B673E6"/>
    <w:rsid w:val="00B766EF"/>
    <w:rsid w:val="00B823B5"/>
    <w:rsid w:val="00B8487D"/>
    <w:rsid w:val="00B87B6C"/>
    <w:rsid w:val="00B917BD"/>
    <w:rsid w:val="00B92BA3"/>
    <w:rsid w:val="00B9560A"/>
    <w:rsid w:val="00BA1B80"/>
    <w:rsid w:val="00BA1D7B"/>
    <w:rsid w:val="00BA4B50"/>
    <w:rsid w:val="00BA5182"/>
    <w:rsid w:val="00BB361B"/>
    <w:rsid w:val="00BC0C86"/>
    <w:rsid w:val="00BC4076"/>
    <w:rsid w:val="00BD152A"/>
    <w:rsid w:val="00BD40D2"/>
    <w:rsid w:val="00BD47DF"/>
    <w:rsid w:val="00BE3AA8"/>
    <w:rsid w:val="00BE61C0"/>
    <w:rsid w:val="00BF1EDB"/>
    <w:rsid w:val="00C0425F"/>
    <w:rsid w:val="00C068D6"/>
    <w:rsid w:val="00C21561"/>
    <w:rsid w:val="00C21D32"/>
    <w:rsid w:val="00C224AE"/>
    <w:rsid w:val="00C30C0A"/>
    <w:rsid w:val="00C30E68"/>
    <w:rsid w:val="00C42819"/>
    <w:rsid w:val="00C4307E"/>
    <w:rsid w:val="00C46E63"/>
    <w:rsid w:val="00C50E5C"/>
    <w:rsid w:val="00C57786"/>
    <w:rsid w:val="00C72EFB"/>
    <w:rsid w:val="00C73C04"/>
    <w:rsid w:val="00C772CF"/>
    <w:rsid w:val="00C90B70"/>
    <w:rsid w:val="00C94C2B"/>
    <w:rsid w:val="00CA1F01"/>
    <w:rsid w:val="00CA3A0E"/>
    <w:rsid w:val="00CA7355"/>
    <w:rsid w:val="00CB09F4"/>
    <w:rsid w:val="00CB1BC5"/>
    <w:rsid w:val="00CB674A"/>
    <w:rsid w:val="00CC065D"/>
    <w:rsid w:val="00CC13BF"/>
    <w:rsid w:val="00CC2641"/>
    <w:rsid w:val="00CC429B"/>
    <w:rsid w:val="00CC4767"/>
    <w:rsid w:val="00CC66DD"/>
    <w:rsid w:val="00CD3B73"/>
    <w:rsid w:val="00CD69A1"/>
    <w:rsid w:val="00CE0E02"/>
    <w:rsid w:val="00CE38A1"/>
    <w:rsid w:val="00CF4967"/>
    <w:rsid w:val="00CF6DE9"/>
    <w:rsid w:val="00D13A42"/>
    <w:rsid w:val="00D23F3D"/>
    <w:rsid w:val="00D25F0E"/>
    <w:rsid w:val="00D33C55"/>
    <w:rsid w:val="00D41D71"/>
    <w:rsid w:val="00D523ED"/>
    <w:rsid w:val="00D6123E"/>
    <w:rsid w:val="00D730E0"/>
    <w:rsid w:val="00D833ED"/>
    <w:rsid w:val="00D9542D"/>
    <w:rsid w:val="00D9785B"/>
    <w:rsid w:val="00DA17FC"/>
    <w:rsid w:val="00DA520F"/>
    <w:rsid w:val="00DB1339"/>
    <w:rsid w:val="00DB4FE2"/>
    <w:rsid w:val="00DC6B34"/>
    <w:rsid w:val="00DD36A5"/>
    <w:rsid w:val="00DE2353"/>
    <w:rsid w:val="00DE6863"/>
    <w:rsid w:val="00DE787C"/>
    <w:rsid w:val="00DF21D5"/>
    <w:rsid w:val="00E12DD3"/>
    <w:rsid w:val="00E1433F"/>
    <w:rsid w:val="00E244C9"/>
    <w:rsid w:val="00E24A00"/>
    <w:rsid w:val="00E30706"/>
    <w:rsid w:val="00E30C0B"/>
    <w:rsid w:val="00E33A4A"/>
    <w:rsid w:val="00E41EAB"/>
    <w:rsid w:val="00E463FF"/>
    <w:rsid w:val="00E47F05"/>
    <w:rsid w:val="00E51AFA"/>
    <w:rsid w:val="00E759BA"/>
    <w:rsid w:val="00E76D38"/>
    <w:rsid w:val="00E8102F"/>
    <w:rsid w:val="00E82BE5"/>
    <w:rsid w:val="00E8439C"/>
    <w:rsid w:val="00E85BFC"/>
    <w:rsid w:val="00E87D7D"/>
    <w:rsid w:val="00E97C81"/>
    <w:rsid w:val="00EA072D"/>
    <w:rsid w:val="00EA3422"/>
    <w:rsid w:val="00EA3963"/>
    <w:rsid w:val="00EC06B2"/>
    <w:rsid w:val="00ED519C"/>
    <w:rsid w:val="00ED5950"/>
    <w:rsid w:val="00EE04E6"/>
    <w:rsid w:val="00EF179B"/>
    <w:rsid w:val="00EF2D0E"/>
    <w:rsid w:val="00F25906"/>
    <w:rsid w:val="00F355FF"/>
    <w:rsid w:val="00F40866"/>
    <w:rsid w:val="00F40CDB"/>
    <w:rsid w:val="00F41DF2"/>
    <w:rsid w:val="00F5117B"/>
    <w:rsid w:val="00F555CE"/>
    <w:rsid w:val="00F61D56"/>
    <w:rsid w:val="00F62F22"/>
    <w:rsid w:val="00F63EBC"/>
    <w:rsid w:val="00F64A3B"/>
    <w:rsid w:val="00F678DC"/>
    <w:rsid w:val="00F7199B"/>
    <w:rsid w:val="00F73558"/>
    <w:rsid w:val="00F9016F"/>
    <w:rsid w:val="00F90DCC"/>
    <w:rsid w:val="00FA4CE7"/>
    <w:rsid w:val="00FB1091"/>
    <w:rsid w:val="00FB74A6"/>
    <w:rsid w:val="00FC08F6"/>
    <w:rsid w:val="00FC3028"/>
    <w:rsid w:val="00FD1A47"/>
    <w:rsid w:val="00FD2DBC"/>
    <w:rsid w:val="00FE1AC9"/>
    <w:rsid w:val="00FE1C0B"/>
    <w:rsid w:val="00FE2DEA"/>
    <w:rsid w:val="00FE38BC"/>
    <w:rsid w:val="00FE403D"/>
    <w:rsid w:val="00FE48D2"/>
    <w:rsid w:val="00FE779F"/>
    <w:rsid w:val="00FF23EC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280"/>
    <w:rPr>
      <w:sz w:val="24"/>
      <w:szCs w:val="24"/>
    </w:rPr>
  </w:style>
  <w:style w:type="paragraph" w:styleId="1">
    <w:name w:val="heading 1"/>
    <w:basedOn w:val="a"/>
    <w:next w:val="BodyTextL25"/>
    <w:link w:val="1Char"/>
    <w:uiPriority w:val="9"/>
    <w:unhideWhenUsed/>
    <w:qFormat/>
    <w:rsid w:val="00CF6DE9"/>
    <w:pPr>
      <w:keepNext/>
      <w:keepLines/>
      <w:spacing w:before="240" w:after="120"/>
      <w:outlineLvl w:val="0"/>
    </w:pPr>
    <w:rPr>
      <w:rFonts w:ascii="Arial" w:eastAsia="Calibri" w:hAnsi="Arial"/>
      <w:b/>
      <w:bCs/>
      <w:noProof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Char"/>
    <w:uiPriority w:val="9"/>
    <w:unhideWhenUsed/>
    <w:qFormat/>
    <w:rsid w:val="00CF6DE9"/>
    <w:pPr>
      <w:keepNext/>
      <w:spacing w:before="240" w:after="120"/>
      <w:outlineLvl w:val="1"/>
    </w:pPr>
    <w:rPr>
      <w:rFonts w:ascii="Arial" w:hAnsi="Arial"/>
      <w:b/>
      <w:bCs/>
      <w:sz w:val="26"/>
      <w:szCs w:val="26"/>
      <w:lang w:val="en-US" w:eastAsia="en-US"/>
    </w:rPr>
  </w:style>
  <w:style w:type="paragraph" w:styleId="3">
    <w:name w:val="heading 3"/>
    <w:basedOn w:val="a"/>
    <w:next w:val="a"/>
    <w:link w:val="3Char"/>
    <w:unhideWhenUsed/>
    <w:qFormat/>
    <w:rsid w:val="00CF6DE9"/>
    <w:pPr>
      <w:keepNext/>
      <w:spacing w:before="240" w:after="120"/>
      <w:outlineLvl w:val="2"/>
    </w:pPr>
    <w:rPr>
      <w:rFonts w:ascii="Arial" w:hAnsi="Arial"/>
      <w:b/>
      <w:bCs/>
      <w:sz w:val="22"/>
      <w:szCs w:val="26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7E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rsid w:val="0063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9"/>
      <w:szCs w:val="9"/>
    </w:rPr>
  </w:style>
  <w:style w:type="paragraph" w:styleId="a4">
    <w:name w:val="header"/>
    <w:basedOn w:val="a"/>
    <w:rsid w:val="008C153B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C153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C153B"/>
  </w:style>
  <w:style w:type="character" w:styleId="-">
    <w:name w:val="Hyperlink"/>
    <w:rsid w:val="00EC06B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50CA0"/>
    <w:pPr>
      <w:ind w:left="720"/>
      <w:contextualSpacing/>
    </w:pPr>
  </w:style>
  <w:style w:type="paragraph" w:customStyle="1" w:styleId="TableText">
    <w:name w:val="Table Text"/>
    <w:basedOn w:val="a"/>
    <w:link w:val="TableTextChar"/>
    <w:qFormat/>
    <w:rsid w:val="00CC13BF"/>
    <w:pPr>
      <w:keepNext/>
      <w:spacing w:before="60" w:after="60"/>
    </w:pPr>
    <w:rPr>
      <w:rFonts w:ascii="Arial" w:eastAsia="Calibri" w:hAnsi="Arial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CC13BF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a"/>
    <w:qFormat/>
    <w:rsid w:val="00CC13BF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n-US" w:eastAsia="en-US"/>
    </w:rPr>
  </w:style>
  <w:style w:type="paragraph" w:customStyle="1" w:styleId="StepHead">
    <w:name w:val="Step Head"/>
    <w:basedOn w:val="a"/>
    <w:next w:val="BodyTextL25"/>
    <w:qFormat/>
    <w:rsid w:val="00CC13BF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n-US" w:eastAsia="en-US"/>
    </w:rPr>
  </w:style>
  <w:style w:type="paragraph" w:customStyle="1" w:styleId="PartHead">
    <w:name w:val="Part Head"/>
    <w:basedOn w:val="a7"/>
    <w:next w:val="BodyTextL25"/>
    <w:qFormat/>
    <w:rsid w:val="00CC13BF"/>
    <w:pPr>
      <w:keepNext/>
      <w:numPr>
        <w:numId w:val="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a"/>
    <w:qFormat/>
    <w:rsid w:val="00CC13BF"/>
    <w:pPr>
      <w:numPr>
        <w:ilvl w:val="2"/>
        <w:numId w:val="1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a"/>
    <w:qFormat/>
    <w:rsid w:val="00CC13BF"/>
    <w:pPr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a"/>
    <w:qFormat/>
    <w:rsid w:val="00CC13BF"/>
    <w:pPr>
      <w:spacing w:before="120" w:after="120"/>
      <w:ind w:left="360"/>
    </w:pPr>
    <w:rPr>
      <w:rFonts w:ascii="Arial" w:eastAsia="Calibri" w:hAnsi="Arial"/>
      <w:sz w:val="20"/>
      <w:szCs w:val="22"/>
      <w:lang w:val="en-US" w:eastAsia="en-US"/>
    </w:rPr>
  </w:style>
  <w:style w:type="character" w:customStyle="1" w:styleId="AnswerGray">
    <w:name w:val="Answer Gray"/>
    <w:uiPriority w:val="1"/>
    <w:qFormat/>
    <w:rsid w:val="00CC13B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C13BF"/>
    <w:pPr>
      <w:numPr>
        <w:ilvl w:val="3"/>
      </w:numPr>
    </w:pPr>
  </w:style>
  <w:style w:type="character" w:customStyle="1" w:styleId="DevConfigGray">
    <w:name w:val="DevConfig Gray"/>
    <w:uiPriority w:val="1"/>
    <w:qFormat/>
    <w:rsid w:val="00CC13B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a2"/>
    <w:uiPriority w:val="99"/>
    <w:rsid w:val="00CC13BF"/>
    <w:pPr>
      <w:numPr>
        <w:numId w:val="1"/>
      </w:numPr>
    </w:pPr>
  </w:style>
  <w:style w:type="paragraph" w:customStyle="1" w:styleId="CMD">
    <w:name w:val="CMD"/>
    <w:basedOn w:val="a"/>
    <w:qFormat/>
    <w:rsid w:val="00A43AC5"/>
    <w:pPr>
      <w:spacing w:before="60" w:after="60"/>
      <w:ind w:left="720"/>
    </w:pPr>
    <w:rPr>
      <w:rFonts w:ascii="Courier New" w:eastAsia="Calibri" w:hAnsi="Courier New"/>
      <w:sz w:val="20"/>
      <w:szCs w:val="22"/>
      <w:lang w:val="en-US" w:eastAsia="en-US"/>
    </w:rPr>
  </w:style>
  <w:style w:type="character" w:styleId="a8">
    <w:name w:val="Strong"/>
    <w:uiPriority w:val="22"/>
    <w:qFormat/>
    <w:rsid w:val="008E4251"/>
    <w:rPr>
      <w:b/>
      <w:bCs/>
    </w:rPr>
  </w:style>
  <w:style w:type="character" w:customStyle="1" w:styleId="1Char">
    <w:name w:val="Επικεφαλίδα 1 Char"/>
    <w:link w:val="1"/>
    <w:uiPriority w:val="9"/>
    <w:rsid w:val="00CF6DE9"/>
    <w:rPr>
      <w:rFonts w:ascii="Arial" w:eastAsia="Calibri" w:hAnsi="Arial"/>
      <w:b/>
      <w:bCs/>
      <w:noProof/>
      <w:sz w:val="26"/>
      <w:szCs w:val="26"/>
      <w:lang w:val="en-US" w:eastAsia="en-US"/>
    </w:rPr>
  </w:style>
  <w:style w:type="character" w:customStyle="1" w:styleId="2Char">
    <w:name w:val="Επικεφαλίδα 2 Char"/>
    <w:link w:val="2"/>
    <w:uiPriority w:val="9"/>
    <w:rsid w:val="00CF6DE9"/>
    <w:rPr>
      <w:rFonts w:ascii="Arial" w:hAnsi="Arial"/>
      <w:b/>
      <w:bCs/>
      <w:sz w:val="26"/>
      <w:szCs w:val="26"/>
      <w:lang w:val="en-US" w:eastAsia="en-US"/>
    </w:rPr>
  </w:style>
  <w:style w:type="character" w:customStyle="1" w:styleId="3Char">
    <w:name w:val="Επικεφαλίδα 3 Char"/>
    <w:link w:val="3"/>
    <w:rsid w:val="00CF6DE9"/>
    <w:rPr>
      <w:rFonts w:ascii="Arial" w:hAnsi="Arial"/>
      <w:b/>
      <w:bCs/>
      <w:sz w:val="22"/>
      <w:szCs w:val="26"/>
      <w:lang w:val="en-US" w:eastAsia="en-US"/>
    </w:rPr>
  </w:style>
  <w:style w:type="numbering" w:customStyle="1" w:styleId="LabList">
    <w:name w:val="Lab List"/>
    <w:basedOn w:val="a2"/>
    <w:uiPriority w:val="99"/>
    <w:rsid w:val="00CF6DE9"/>
    <w:pPr>
      <w:numPr>
        <w:numId w:val="28"/>
      </w:numPr>
    </w:pPr>
  </w:style>
  <w:style w:type="paragraph" w:styleId="a9">
    <w:name w:val="Balloon Text"/>
    <w:basedOn w:val="a"/>
    <w:link w:val="Char"/>
    <w:rsid w:val="0032477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9"/>
    <w:rsid w:val="00324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280"/>
    <w:rPr>
      <w:sz w:val="24"/>
      <w:szCs w:val="24"/>
    </w:rPr>
  </w:style>
  <w:style w:type="paragraph" w:styleId="1">
    <w:name w:val="heading 1"/>
    <w:basedOn w:val="a"/>
    <w:next w:val="BodyTextL25"/>
    <w:link w:val="1Char"/>
    <w:uiPriority w:val="9"/>
    <w:unhideWhenUsed/>
    <w:qFormat/>
    <w:rsid w:val="00CF6DE9"/>
    <w:pPr>
      <w:keepNext/>
      <w:keepLines/>
      <w:spacing w:before="240" w:after="120"/>
      <w:outlineLvl w:val="0"/>
    </w:pPr>
    <w:rPr>
      <w:rFonts w:ascii="Arial" w:eastAsia="Calibri" w:hAnsi="Arial"/>
      <w:b/>
      <w:bCs/>
      <w:noProof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Char"/>
    <w:uiPriority w:val="9"/>
    <w:unhideWhenUsed/>
    <w:qFormat/>
    <w:rsid w:val="00CF6DE9"/>
    <w:pPr>
      <w:keepNext/>
      <w:spacing w:before="240" w:after="120"/>
      <w:outlineLvl w:val="1"/>
    </w:pPr>
    <w:rPr>
      <w:rFonts w:ascii="Arial" w:hAnsi="Arial"/>
      <w:b/>
      <w:bCs/>
      <w:sz w:val="26"/>
      <w:szCs w:val="26"/>
      <w:lang w:val="en-US" w:eastAsia="en-US"/>
    </w:rPr>
  </w:style>
  <w:style w:type="paragraph" w:styleId="3">
    <w:name w:val="heading 3"/>
    <w:basedOn w:val="a"/>
    <w:next w:val="a"/>
    <w:link w:val="3Char"/>
    <w:unhideWhenUsed/>
    <w:qFormat/>
    <w:rsid w:val="00CF6DE9"/>
    <w:pPr>
      <w:keepNext/>
      <w:spacing w:before="240" w:after="120"/>
      <w:outlineLvl w:val="2"/>
    </w:pPr>
    <w:rPr>
      <w:rFonts w:ascii="Arial" w:hAnsi="Arial"/>
      <w:b/>
      <w:bCs/>
      <w:sz w:val="22"/>
      <w:szCs w:val="26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7E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rsid w:val="0063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9"/>
      <w:szCs w:val="9"/>
    </w:rPr>
  </w:style>
  <w:style w:type="paragraph" w:styleId="a4">
    <w:name w:val="header"/>
    <w:basedOn w:val="a"/>
    <w:rsid w:val="008C153B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C153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C153B"/>
  </w:style>
  <w:style w:type="character" w:styleId="-">
    <w:name w:val="Hyperlink"/>
    <w:rsid w:val="00EC06B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50CA0"/>
    <w:pPr>
      <w:ind w:left="720"/>
      <w:contextualSpacing/>
    </w:pPr>
  </w:style>
  <w:style w:type="paragraph" w:customStyle="1" w:styleId="TableText">
    <w:name w:val="Table Text"/>
    <w:basedOn w:val="a"/>
    <w:link w:val="TableTextChar"/>
    <w:qFormat/>
    <w:rsid w:val="00CC13BF"/>
    <w:pPr>
      <w:keepNext/>
      <w:spacing w:before="60" w:after="60"/>
    </w:pPr>
    <w:rPr>
      <w:rFonts w:ascii="Arial" w:eastAsia="Calibri" w:hAnsi="Arial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CC13BF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a"/>
    <w:qFormat/>
    <w:rsid w:val="00CC13BF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n-US" w:eastAsia="en-US"/>
    </w:rPr>
  </w:style>
  <w:style w:type="paragraph" w:customStyle="1" w:styleId="StepHead">
    <w:name w:val="Step Head"/>
    <w:basedOn w:val="a"/>
    <w:next w:val="BodyTextL25"/>
    <w:qFormat/>
    <w:rsid w:val="00CC13BF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n-US" w:eastAsia="en-US"/>
    </w:rPr>
  </w:style>
  <w:style w:type="paragraph" w:customStyle="1" w:styleId="PartHead">
    <w:name w:val="Part Head"/>
    <w:basedOn w:val="a7"/>
    <w:next w:val="BodyTextL25"/>
    <w:qFormat/>
    <w:rsid w:val="00CC13BF"/>
    <w:pPr>
      <w:keepNext/>
      <w:numPr>
        <w:numId w:val="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a"/>
    <w:qFormat/>
    <w:rsid w:val="00CC13BF"/>
    <w:pPr>
      <w:numPr>
        <w:ilvl w:val="2"/>
        <w:numId w:val="1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a"/>
    <w:qFormat/>
    <w:rsid w:val="00CC13BF"/>
    <w:pPr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a"/>
    <w:qFormat/>
    <w:rsid w:val="00CC13BF"/>
    <w:pPr>
      <w:spacing w:before="120" w:after="120"/>
      <w:ind w:left="360"/>
    </w:pPr>
    <w:rPr>
      <w:rFonts w:ascii="Arial" w:eastAsia="Calibri" w:hAnsi="Arial"/>
      <w:sz w:val="20"/>
      <w:szCs w:val="22"/>
      <w:lang w:val="en-US" w:eastAsia="en-US"/>
    </w:rPr>
  </w:style>
  <w:style w:type="character" w:customStyle="1" w:styleId="AnswerGray">
    <w:name w:val="Answer Gray"/>
    <w:uiPriority w:val="1"/>
    <w:qFormat/>
    <w:rsid w:val="00CC13B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C13BF"/>
    <w:pPr>
      <w:numPr>
        <w:ilvl w:val="3"/>
      </w:numPr>
    </w:pPr>
  </w:style>
  <w:style w:type="character" w:customStyle="1" w:styleId="DevConfigGray">
    <w:name w:val="DevConfig Gray"/>
    <w:uiPriority w:val="1"/>
    <w:qFormat/>
    <w:rsid w:val="00CC13B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a2"/>
    <w:uiPriority w:val="99"/>
    <w:rsid w:val="00CC13BF"/>
    <w:pPr>
      <w:numPr>
        <w:numId w:val="1"/>
      </w:numPr>
    </w:pPr>
  </w:style>
  <w:style w:type="paragraph" w:customStyle="1" w:styleId="CMD">
    <w:name w:val="CMD"/>
    <w:basedOn w:val="a"/>
    <w:qFormat/>
    <w:rsid w:val="00A43AC5"/>
    <w:pPr>
      <w:spacing w:before="60" w:after="60"/>
      <w:ind w:left="720"/>
    </w:pPr>
    <w:rPr>
      <w:rFonts w:ascii="Courier New" w:eastAsia="Calibri" w:hAnsi="Courier New"/>
      <w:sz w:val="20"/>
      <w:szCs w:val="22"/>
      <w:lang w:val="en-US" w:eastAsia="en-US"/>
    </w:rPr>
  </w:style>
  <w:style w:type="character" w:styleId="a8">
    <w:name w:val="Strong"/>
    <w:uiPriority w:val="22"/>
    <w:qFormat/>
    <w:rsid w:val="008E4251"/>
    <w:rPr>
      <w:b/>
      <w:bCs/>
    </w:rPr>
  </w:style>
  <w:style w:type="character" w:customStyle="1" w:styleId="1Char">
    <w:name w:val="Επικεφαλίδα 1 Char"/>
    <w:link w:val="1"/>
    <w:uiPriority w:val="9"/>
    <w:rsid w:val="00CF6DE9"/>
    <w:rPr>
      <w:rFonts w:ascii="Arial" w:eastAsia="Calibri" w:hAnsi="Arial"/>
      <w:b/>
      <w:bCs/>
      <w:noProof/>
      <w:sz w:val="26"/>
      <w:szCs w:val="26"/>
      <w:lang w:val="en-US" w:eastAsia="en-US"/>
    </w:rPr>
  </w:style>
  <w:style w:type="character" w:customStyle="1" w:styleId="2Char">
    <w:name w:val="Επικεφαλίδα 2 Char"/>
    <w:link w:val="2"/>
    <w:uiPriority w:val="9"/>
    <w:rsid w:val="00CF6DE9"/>
    <w:rPr>
      <w:rFonts w:ascii="Arial" w:hAnsi="Arial"/>
      <w:b/>
      <w:bCs/>
      <w:sz w:val="26"/>
      <w:szCs w:val="26"/>
      <w:lang w:val="en-US" w:eastAsia="en-US"/>
    </w:rPr>
  </w:style>
  <w:style w:type="character" w:customStyle="1" w:styleId="3Char">
    <w:name w:val="Επικεφαλίδα 3 Char"/>
    <w:link w:val="3"/>
    <w:rsid w:val="00CF6DE9"/>
    <w:rPr>
      <w:rFonts w:ascii="Arial" w:hAnsi="Arial"/>
      <w:b/>
      <w:bCs/>
      <w:sz w:val="22"/>
      <w:szCs w:val="26"/>
      <w:lang w:val="en-US" w:eastAsia="en-US"/>
    </w:rPr>
  </w:style>
  <w:style w:type="numbering" w:customStyle="1" w:styleId="LabList">
    <w:name w:val="Lab List"/>
    <w:basedOn w:val="a2"/>
    <w:uiPriority w:val="99"/>
    <w:rsid w:val="00CF6DE9"/>
    <w:pPr>
      <w:numPr>
        <w:numId w:val="28"/>
      </w:numPr>
    </w:pPr>
  </w:style>
  <w:style w:type="paragraph" w:styleId="a9">
    <w:name w:val="Balloon Text"/>
    <w:basedOn w:val="a"/>
    <w:link w:val="Char"/>
    <w:rsid w:val="0032477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9"/>
    <w:rsid w:val="00324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99CB7-19DB-49D2-B9AC-EAA25E6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1694</Words>
  <Characters>12560</Characters>
  <Application>Microsoft Office Word</Application>
  <DocSecurity>0</DocSecurity>
  <Lines>104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ΤΕΙ ΔΥΤΙΚΗΣ ΜΑΚΕΔΟΝΙΑΣ</vt:lpstr>
    </vt:vector>
  </TitlesOfParts>
  <Company>ΖΗΝΔΡΟΣ ΜΙΧΑΛΗΣ</Company>
  <LinksUpToDate>false</LinksUpToDate>
  <CharactersWithSpaces>14226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ΤΕΙ ΔΥΤΙΚΗΣ ΜΑΚΕΔΟΝΙΑΣ</dc:title>
  <dc:creator>ΖΗΝΔΡΟΣ ΜΙΧΑΛΗΣ</dc:creator>
  <cp:lastModifiedBy>Spyros</cp:lastModifiedBy>
  <cp:revision>3</cp:revision>
  <cp:lastPrinted>2016-12-30T19:29:00Z</cp:lastPrinted>
  <dcterms:created xsi:type="dcterms:W3CDTF">2021-06-10T07:53:00Z</dcterms:created>
  <dcterms:modified xsi:type="dcterms:W3CDTF">2021-06-10T07:54:00Z</dcterms:modified>
</cp:coreProperties>
</file>